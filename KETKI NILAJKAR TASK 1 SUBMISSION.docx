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4FAA8" w14:textId="77777777" w:rsidR="0014603D" w:rsidRDefault="0014603D" w:rsidP="0014603D">
      <w:r>
        <w:t>{</w:t>
      </w:r>
    </w:p>
    <w:p w14:paraId="2B40B61B" w14:textId="77777777" w:rsidR="0014603D" w:rsidRDefault="0014603D" w:rsidP="0014603D">
      <w:r>
        <w:t xml:space="preserve"> "cells": [</w:t>
      </w:r>
    </w:p>
    <w:p w14:paraId="6C96F0B0" w14:textId="77777777" w:rsidR="0014603D" w:rsidRDefault="0014603D" w:rsidP="0014603D">
      <w:r>
        <w:t xml:space="preserve">  {</w:t>
      </w:r>
    </w:p>
    <w:p w14:paraId="759C89B1" w14:textId="77777777" w:rsidR="0014603D" w:rsidRDefault="0014603D" w:rsidP="0014603D">
      <w:r>
        <w:t xml:space="preserve">   "cell_type": "markdown",</w:t>
      </w:r>
    </w:p>
    <w:p w14:paraId="115B51F3" w14:textId="77777777" w:rsidR="0014603D" w:rsidRDefault="0014603D" w:rsidP="0014603D">
      <w:r>
        <w:t xml:space="preserve">   "metadata": {},</w:t>
      </w:r>
    </w:p>
    <w:p w14:paraId="77639A7C" w14:textId="77777777" w:rsidR="0014603D" w:rsidRDefault="0014603D" w:rsidP="0014603D">
      <w:r>
        <w:t xml:space="preserve">   "source": [</w:t>
      </w:r>
    </w:p>
    <w:p w14:paraId="432A84A0" w14:textId="77777777" w:rsidR="0014603D" w:rsidRDefault="0014603D" w:rsidP="0014603D">
      <w:r>
        <w:t xml:space="preserve">    "&lt;h1&gt;EXPLORATORY DATA ANALYSIS&lt;/h1&gt;"</w:t>
      </w:r>
    </w:p>
    <w:p w14:paraId="512ED873" w14:textId="77777777" w:rsidR="0014603D" w:rsidRDefault="0014603D" w:rsidP="0014603D">
      <w:r>
        <w:t xml:space="preserve">   ]</w:t>
      </w:r>
    </w:p>
    <w:p w14:paraId="0D3283F4" w14:textId="77777777" w:rsidR="0014603D" w:rsidRDefault="0014603D" w:rsidP="0014603D">
      <w:r>
        <w:t xml:space="preserve">  },</w:t>
      </w:r>
    </w:p>
    <w:p w14:paraId="65FCE8C0" w14:textId="77777777" w:rsidR="0014603D" w:rsidRDefault="0014603D" w:rsidP="0014603D">
      <w:r>
        <w:t xml:space="preserve">  {</w:t>
      </w:r>
    </w:p>
    <w:p w14:paraId="327A0809" w14:textId="77777777" w:rsidR="0014603D" w:rsidRDefault="0014603D" w:rsidP="0014603D">
      <w:r>
        <w:t xml:space="preserve">   "cell_type": "code",</w:t>
      </w:r>
    </w:p>
    <w:p w14:paraId="0E930588" w14:textId="77777777" w:rsidR="0014603D" w:rsidRDefault="0014603D" w:rsidP="0014603D">
      <w:r>
        <w:t xml:space="preserve">   "execution_count": 1,</w:t>
      </w:r>
    </w:p>
    <w:p w14:paraId="3947F817" w14:textId="77777777" w:rsidR="0014603D" w:rsidRDefault="0014603D" w:rsidP="0014603D">
      <w:r>
        <w:t xml:space="preserve">   "metadata": {},</w:t>
      </w:r>
    </w:p>
    <w:p w14:paraId="1905615A" w14:textId="77777777" w:rsidR="0014603D" w:rsidRDefault="0014603D" w:rsidP="0014603D">
      <w:r>
        <w:t xml:space="preserve">   "outputs": [],</w:t>
      </w:r>
    </w:p>
    <w:p w14:paraId="7E7468BF" w14:textId="77777777" w:rsidR="0014603D" w:rsidRDefault="0014603D" w:rsidP="0014603D">
      <w:r>
        <w:t xml:space="preserve">   "source": [</w:t>
      </w:r>
    </w:p>
    <w:p w14:paraId="52E36A49" w14:textId="77777777" w:rsidR="0014603D" w:rsidRDefault="0014603D" w:rsidP="0014603D">
      <w:r>
        <w:t xml:space="preserve">    "import numpy as np\n",</w:t>
      </w:r>
    </w:p>
    <w:p w14:paraId="797158F1" w14:textId="77777777" w:rsidR="0014603D" w:rsidRDefault="0014603D" w:rsidP="0014603D">
      <w:r>
        <w:t xml:space="preserve">    "import pandas as pd\n",</w:t>
      </w:r>
    </w:p>
    <w:p w14:paraId="0C6E215F" w14:textId="77777777" w:rsidR="0014603D" w:rsidRDefault="0014603D" w:rsidP="0014603D">
      <w:r>
        <w:t xml:space="preserve">    "\n",</w:t>
      </w:r>
    </w:p>
    <w:p w14:paraId="7802EAE3" w14:textId="77777777" w:rsidR="0014603D" w:rsidRDefault="0014603D" w:rsidP="0014603D">
      <w:r>
        <w:t xml:space="preserve">    "pd.set_option('display.max_rows', 2000)\n",</w:t>
      </w:r>
    </w:p>
    <w:p w14:paraId="22F9FB35" w14:textId="77777777" w:rsidR="0014603D" w:rsidRDefault="0014603D" w:rsidP="0014603D">
      <w:r>
        <w:t xml:space="preserve">    "pd.set_option('display.max_columns', 500)\n",</w:t>
      </w:r>
    </w:p>
    <w:p w14:paraId="6B26D3BA" w14:textId="77777777" w:rsidR="0014603D" w:rsidRDefault="0014603D" w:rsidP="0014603D">
      <w:r>
        <w:t xml:space="preserve">    "pd.set_option('display.width', 1000)\n",</w:t>
      </w:r>
    </w:p>
    <w:p w14:paraId="4B957E9B" w14:textId="77777777" w:rsidR="0014603D" w:rsidRDefault="0014603D" w:rsidP="0014603D">
      <w:r>
        <w:t xml:space="preserve">    "\n",</w:t>
      </w:r>
    </w:p>
    <w:p w14:paraId="4126D9D9" w14:textId="77777777" w:rsidR="0014603D" w:rsidRDefault="0014603D" w:rsidP="0014603D">
      <w:r>
        <w:t xml:space="preserve">    "\n",</w:t>
      </w:r>
    </w:p>
    <w:p w14:paraId="0A8035FF" w14:textId="77777777" w:rsidR="0014603D" w:rsidRDefault="0014603D" w:rsidP="0014603D">
      <w:r>
        <w:t xml:space="preserve">    "%matplotlib inline\n",</w:t>
      </w:r>
    </w:p>
    <w:p w14:paraId="73A43B25" w14:textId="77777777" w:rsidR="0014603D" w:rsidRDefault="0014603D" w:rsidP="0014603D">
      <w:r>
        <w:t xml:space="preserve">    "import matplotlib.pyplot as plt\n",</w:t>
      </w:r>
    </w:p>
    <w:p w14:paraId="7E7DED87" w14:textId="77777777" w:rsidR="0014603D" w:rsidRDefault="0014603D" w:rsidP="0014603D">
      <w:r>
        <w:t xml:space="preserve">    "import seaborn as sns\n"</w:t>
      </w:r>
    </w:p>
    <w:p w14:paraId="400E543F" w14:textId="77777777" w:rsidR="0014603D" w:rsidRDefault="0014603D" w:rsidP="0014603D">
      <w:r>
        <w:t xml:space="preserve">   ]</w:t>
      </w:r>
    </w:p>
    <w:p w14:paraId="00C2C6A3" w14:textId="77777777" w:rsidR="0014603D" w:rsidRDefault="0014603D" w:rsidP="0014603D">
      <w:r>
        <w:t xml:space="preserve">  },</w:t>
      </w:r>
    </w:p>
    <w:p w14:paraId="4B4B1535" w14:textId="77777777" w:rsidR="0014603D" w:rsidRDefault="0014603D" w:rsidP="0014603D">
      <w:r>
        <w:t xml:space="preserve">  {</w:t>
      </w:r>
    </w:p>
    <w:p w14:paraId="1A7982BA" w14:textId="77777777" w:rsidR="0014603D" w:rsidRDefault="0014603D" w:rsidP="0014603D">
      <w:r>
        <w:t xml:space="preserve">   "cell_type": "code",</w:t>
      </w:r>
    </w:p>
    <w:p w14:paraId="4298CACC" w14:textId="77777777" w:rsidR="0014603D" w:rsidRDefault="0014603D" w:rsidP="0014603D">
      <w:r>
        <w:t xml:space="preserve">   "execution_count": 2,</w:t>
      </w:r>
    </w:p>
    <w:p w14:paraId="7AA8DAE8" w14:textId="77777777" w:rsidR="0014603D" w:rsidRDefault="0014603D" w:rsidP="0014603D">
      <w:r>
        <w:t xml:space="preserve">   "metadata": {},</w:t>
      </w:r>
    </w:p>
    <w:p w14:paraId="3AE2FE94" w14:textId="77777777" w:rsidR="0014603D" w:rsidRDefault="0014603D" w:rsidP="0014603D">
      <w:r>
        <w:t xml:space="preserve">   "outputs": [</w:t>
      </w:r>
    </w:p>
    <w:p w14:paraId="314D36D4" w14:textId="77777777" w:rsidR="0014603D" w:rsidRDefault="0014603D" w:rsidP="0014603D">
      <w:r>
        <w:t xml:space="preserve">    {</w:t>
      </w:r>
    </w:p>
    <w:p w14:paraId="7A3D2C4B" w14:textId="77777777" w:rsidR="0014603D" w:rsidRDefault="0014603D" w:rsidP="0014603D">
      <w:r>
        <w:t xml:space="preserve">     "data": {</w:t>
      </w:r>
    </w:p>
    <w:p w14:paraId="17D92BD0" w14:textId="77777777" w:rsidR="0014603D" w:rsidRDefault="0014603D" w:rsidP="0014603D">
      <w:r>
        <w:t xml:space="preserve">      "text/html": [</w:t>
      </w:r>
    </w:p>
    <w:p w14:paraId="01729A11" w14:textId="77777777" w:rsidR="0014603D" w:rsidRDefault="0014603D" w:rsidP="0014603D">
      <w:r>
        <w:t xml:space="preserve">       "&lt;div&gt;\n",</w:t>
      </w:r>
    </w:p>
    <w:p w14:paraId="248D26F0" w14:textId="77777777" w:rsidR="0014603D" w:rsidRDefault="0014603D" w:rsidP="0014603D">
      <w:r>
        <w:t xml:space="preserve">       "&lt;style scoped&gt;\n",</w:t>
      </w:r>
    </w:p>
    <w:p w14:paraId="561B97D5" w14:textId="77777777" w:rsidR="0014603D" w:rsidRDefault="0014603D" w:rsidP="0014603D">
      <w:r>
        <w:t xml:space="preserve">       "    .dataframe tbody tr th:only-of-type {\n",</w:t>
      </w:r>
    </w:p>
    <w:p w14:paraId="7B9CB921" w14:textId="77777777" w:rsidR="0014603D" w:rsidRDefault="0014603D" w:rsidP="0014603D">
      <w:r>
        <w:t xml:space="preserve">       "        vertical-align: middle;\n",</w:t>
      </w:r>
    </w:p>
    <w:p w14:paraId="46771AFA" w14:textId="77777777" w:rsidR="0014603D" w:rsidRDefault="0014603D" w:rsidP="0014603D">
      <w:r>
        <w:t xml:space="preserve">       "    }\n",</w:t>
      </w:r>
    </w:p>
    <w:p w14:paraId="6252C98D" w14:textId="77777777" w:rsidR="0014603D" w:rsidRDefault="0014603D" w:rsidP="0014603D">
      <w:r>
        <w:t xml:space="preserve">       "\n",</w:t>
      </w:r>
    </w:p>
    <w:p w14:paraId="1D0B132C" w14:textId="77777777" w:rsidR="0014603D" w:rsidRDefault="0014603D" w:rsidP="0014603D">
      <w:r>
        <w:t xml:space="preserve">       "    .dataframe tbody tr th {\n",</w:t>
      </w:r>
    </w:p>
    <w:p w14:paraId="4CEB3681" w14:textId="77777777" w:rsidR="0014603D" w:rsidRDefault="0014603D" w:rsidP="0014603D">
      <w:r>
        <w:t xml:space="preserve">       "        vertical-align: top;\n",</w:t>
      </w:r>
    </w:p>
    <w:p w14:paraId="7696E38D" w14:textId="77777777" w:rsidR="0014603D" w:rsidRDefault="0014603D" w:rsidP="0014603D">
      <w:r>
        <w:t xml:space="preserve">       "    }\n",</w:t>
      </w:r>
    </w:p>
    <w:p w14:paraId="15A49F9F" w14:textId="77777777" w:rsidR="0014603D" w:rsidRDefault="0014603D" w:rsidP="0014603D">
      <w:r>
        <w:t xml:space="preserve">       "\n",</w:t>
      </w:r>
    </w:p>
    <w:p w14:paraId="678C52ED" w14:textId="77777777" w:rsidR="0014603D" w:rsidRDefault="0014603D" w:rsidP="0014603D">
      <w:r>
        <w:t xml:space="preserve">       "    .dataframe thead th {\n",</w:t>
      </w:r>
    </w:p>
    <w:p w14:paraId="0D5648D5" w14:textId="77777777" w:rsidR="0014603D" w:rsidRDefault="0014603D" w:rsidP="0014603D">
      <w:r>
        <w:t xml:space="preserve">       "        text-align: right;\n",</w:t>
      </w:r>
    </w:p>
    <w:p w14:paraId="4234DB16" w14:textId="77777777" w:rsidR="0014603D" w:rsidRDefault="0014603D" w:rsidP="0014603D">
      <w:r>
        <w:lastRenderedPageBreak/>
        <w:t xml:space="preserve">       "    }\n",</w:t>
      </w:r>
    </w:p>
    <w:p w14:paraId="00C5AE51" w14:textId="77777777" w:rsidR="0014603D" w:rsidRDefault="0014603D" w:rsidP="0014603D">
      <w:r>
        <w:t xml:space="preserve">       "&lt;/style&gt;\n",</w:t>
      </w:r>
    </w:p>
    <w:p w14:paraId="3ABD0C4E" w14:textId="77777777" w:rsidR="0014603D" w:rsidRDefault="0014603D" w:rsidP="0014603D">
      <w:r>
        <w:t xml:space="preserve">       "&lt;table border=\"1\" class=\"dataframe\"&gt;\n",</w:t>
      </w:r>
    </w:p>
    <w:p w14:paraId="018DCCA1" w14:textId="77777777" w:rsidR="0014603D" w:rsidRDefault="0014603D" w:rsidP="0014603D">
      <w:r>
        <w:t xml:space="preserve">       "  &lt;thead&gt;\n",</w:t>
      </w:r>
    </w:p>
    <w:p w14:paraId="37EFF596" w14:textId="77777777" w:rsidR="0014603D" w:rsidRDefault="0014603D" w:rsidP="0014603D">
      <w:r>
        <w:t xml:space="preserve">       "    &lt;tr style=\"text-align: right;\"&gt;\n",</w:t>
      </w:r>
    </w:p>
    <w:p w14:paraId="0BAD3EB5" w14:textId="77777777" w:rsidR="0014603D" w:rsidRDefault="0014603D" w:rsidP="0014603D">
      <w:r>
        <w:t xml:space="preserve">       "      &lt;th&gt;&lt;/th&gt;\n",</w:t>
      </w:r>
    </w:p>
    <w:p w14:paraId="104B6213" w14:textId="77777777" w:rsidR="0014603D" w:rsidRDefault="0014603D" w:rsidP="0014603D">
      <w:r>
        <w:t xml:space="preserve">       "      &lt;th&gt;Age&lt;/th&gt;\n",</w:t>
      </w:r>
    </w:p>
    <w:p w14:paraId="36FE2ED9" w14:textId="77777777" w:rsidR="0014603D" w:rsidRDefault="0014603D" w:rsidP="0014603D">
      <w:r>
        <w:t xml:space="preserve">       "      &lt;th&gt;Attrition&lt;/th&gt;\n",</w:t>
      </w:r>
    </w:p>
    <w:p w14:paraId="5057FA4C" w14:textId="77777777" w:rsidR="0014603D" w:rsidRDefault="0014603D" w:rsidP="0014603D">
      <w:r>
        <w:t xml:space="preserve">       "      &lt;th&gt;BusinessTravel&lt;/th&gt;\n",</w:t>
      </w:r>
    </w:p>
    <w:p w14:paraId="5A2A09AD" w14:textId="77777777" w:rsidR="0014603D" w:rsidRDefault="0014603D" w:rsidP="0014603D">
      <w:r>
        <w:t xml:space="preserve">       "      &lt;th&gt;DailyRate&lt;/th&gt;\n",</w:t>
      </w:r>
    </w:p>
    <w:p w14:paraId="19C22A69" w14:textId="77777777" w:rsidR="0014603D" w:rsidRDefault="0014603D" w:rsidP="0014603D">
      <w:r>
        <w:t xml:space="preserve">       "      &lt;th&gt;Department&lt;/th&gt;\n",</w:t>
      </w:r>
    </w:p>
    <w:p w14:paraId="48E1BB96" w14:textId="77777777" w:rsidR="0014603D" w:rsidRDefault="0014603D" w:rsidP="0014603D">
      <w:r>
        <w:t xml:space="preserve">       "      &lt;th&gt;DistanceFromHome&lt;/th&gt;\n",</w:t>
      </w:r>
    </w:p>
    <w:p w14:paraId="16E6413C" w14:textId="77777777" w:rsidR="0014603D" w:rsidRDefault="0014603D" w:rsidP="0014603D">
      <w:r>
        <w:t xml:space="preserve">       "      &lt;th&gt;Education&lt;/th&gt;\n",</w:t>
      </w:r>
    </w:p>
    <w:p w14:paraId="1A61692D" w14:textId="77777777" w:rsidR="0014603D" w:rsidRDefault="0014603D" w:rsidP="0014603D">
      <w:r>
        <w:t xml:space="preserve">       "      &lt;th&gt;EducationField&lt;/th&gt;\n",</w:t>
      </w:r>
    </w:p>
    <w:p w14:paraId="260C96AD" w14:textId="77777777" w:rsidR="0014603D" w:rsidRDefault="0014603D" w:rsidP="0014603D">
      <w:r>
        <w:t xml:space="preserve">       "      &lt;th&gt;EmployeeCount&lt;/th&gt;\n",</w:t>
      </w:r>
    </w:p>
    <w:p w14:paraId="4BFD2E95" w14:textId="77777777" w:rsidR="0014603D" w:rsidRDefault="0014603D" w:rsidP="0014603D">
      <w:r>
        <w:t xml:space="preserve">       "      &lt;th&gt;EmployeeNumber&lt;/th&gt;\n",</w:t>
      </w:r>
    </w:p>
    <w:p w14:paraId="4AF0EBC3" w14:textId="77777777" w:rsidR="0014603D" w:rsidRDefault="0014603D" w:rsidP="0014603D">
      <w:r>
        <w:t xml:space="preserve">       "      &lt;th&gt;EnvironmentSatisfaction&lt;/th&gt;\n",</w:t>
      </w:r>
    </w:p>
    <w:p w14:paraId="17916552" w14:textId="77777777" w:rsidR="0014603D" w:rsidRDefault="0014603D" w:rsidP="0014603D">
      <w:r>
        <w:t xml:space="preserve">       "      &lt;th&gt;Gender&lt;/th&gt;\n",</w:t>
      </w:r>
    </w:p>
    <w:p w14:paraId="3FE8A739" w14:textId="77777777" w:rsidR="0014603D" w:rsidRDefault="0014603D" w:rsidP="0014603D">
      <w:r>
        <w:t xml:space="preserve">       "      &lt;th&gt;HourlyRate&lt;/th&gt;\n",</w:t>
      </w:r>
    </w:p>
    <w:p w14:paraId="5B640488" w14:textId="77777777" w:rsidR="0014603D" w:rsidRDefault="0014603D" w:rsidP="0014603D">
      <w:r>
        <w:t xml:space="preserve">       "      &lt;th&gt;JobInvolvement&lt;/th&gt;\n",</w:t>
      </w:r>
    </w:p>
    <w:p w14:paraId="270EB28B" w14:textId="77777777" w:rsidR="0014603D" w:rsidRDefault="0014603D" w:rsidP="0014603D">
      <w:r>
        <w:t xml:space="preserve">       "      &lt;th&gt;JobLevel&lt;/th&gt;\n",</w:t>
      </w:r>
    </w:p>
    <w:p w14:paraId="79E44FDD" w14:textId="77777777" w:rsidR="0014603D" w:rsidRDefault="0014603D" w:rsidP="0014603D">
      <w:r>
        <w:t xml:space="preserve">       "      &lt;th&gt;JobRole&lt;/th&gt;\n",</w:t>
      </w:r>
    </w:p>
    <w:p w14:paraId="46D8DB87" w14:textId="77777777" w:rsidR="0014603D" w:rsidRDefault="0014603D" w:rsidP="0014603D">
      <w:r>
        <w:t xml:space="preserve">       "      &lt;th&gt;JobSatisfaction&lt;/th&gt;\n",</w:t>
      </w:r>
    </w:p>
    <w:p w14:paraId="086AA8D5" w14:textId="77777777" w:rsidR="0014603D" w:rsidRDefault="0014603D" w:rsidP="0014603D">
      <w:r>
        <w:t xml:space="preserve">       "      &lt;th&gt;MaritalStatus&lt;/th&gt;\n",</w:t>
      </w:r>
    </w:p>
    <w:p w14:paraId="7EDB9E3C" w14:textId="77777777" w:rsidR="0014603D" w:rsidRDefault="0014603D" w:rsidP="0014603D">
      <w:r>
        <w:t xml:space="preserve">       "      &lt;th&gt;MonthlyIncome&lt;/th&gt;\n",</w:t>
      </w:r>
    </w:p>
    <w:p w14:paraId="4A52601A" w14:textId="77777777" w:rsidR="0014603D" w:rsidRDefault="0014603D" w:rsidP="0014603D">
      <w:r>
        <w:t xml:space="preserve">       "      &lt;th&gt;MonthlyRate&lt;/th&gt;\n",</w:t>
      </w:r>
    </w:p>
    <w:p w14:paraId="553DAC79" w14:textId="77777777" w:rsidR="0014603D" w:rsidRDefault="0014603D" w:rsidP="0014603D">
      <w:r>
        <w:t xml:space="preserve">       "      &lt;th&gt;NumCompaniesWorked&lt;/th&gt;\n",</w:t>
      </w:r>
    </w:p>
    <w:p w14:paraId="3A0E6E6E" w14:textId="77777777" w:rsidR="0014603D" w:rsidRDefault="0014603D" w:rsidP="0014603D">
      <w:r>
        <w:t xml:space="preserve">       "      &lt;th&gt;Over18&lt;/th&gt;\n",</w:t>
      </w:r>
    </w:p>
    <w:p w14:paraId="56AF4EF2" w14:textId="77777777" w:rsidR="0014603D" w:rsidRDefault="0014603D" w:rsidP="0014603D">
      <w:r>
        <w:t xml:space="preserve">       "      &lt;th&gt;OverTime&lt;/th&gt;\n",</w:t>
      </w:r>
    </w:p>
    <w:p w14:paraId="1E7483B7" w14:textId="77777777" w:rsidR="0014603D" w:rsidRDefault="0014603D" w:rsidP="0014603D">
      <w:r>
        <w:t xml:space="preserve">       "      &lt;th&gt;PercentSalaryHike&lt;/th&gt;\n",</w:t>
      </w:r>
    </w:p>
    <w:p w14:paraId="76EDC93C" w14:textId="77777777" w:rsidR="0014603D" w:rsidRDefault="0014603D" w:rsidP="0014603D">
      <w:r>
        <w:t xml:space="preserve">       "      &lt;th&gt;PerformanceRating&lt;/th&gt;\n",</w:t>
      </w:r>
    </w:p>
    <w:p w14:paraId="1B4E071F" w14:textId="77777777" w:rsidR="0014603D" w:rsidRDefault="0014603D" w:rsidP="0014603D">
      <w:r>
        <w:t xml:space="preserve">       "      &lt;th&gt;RelationshipSatisfaction&lt;/th&gt;\n",</w:t>
      </w:r>
    </w:p>
    <w:p w14:paraId="1B7401B6" w14:textId="77777777" w:rsidR="0014603D" w:rsidRDefault="0014603D" w:rsidP="0014603D">
      <w:r>
        <w:t xml:space="preserve">       "      &lt;th&gt;StandardHours&lt;/th&gt;\n",</w:t>
      </w:r>
    </w:p>
    <w:p w14:paraId="4C72679A" w14:textId="77777777" w:rsidR="0014603D" w:rsidRDefault="0014603D" w:rsidP="0014603D">
      <w:r>
        <w:t xml:space="preserve">       "      &lt;th&gt;StockOptionLevel&lt;/th&gt;\n",</w:t>
      </w:r>
    </w:p>
    <w:p w14:paraId="5BFD5988" w14:textId="77777777" w:rsidR="0014603D" w:rsidRDefault="0014603D" w:rsidP="0014603D">
      <w:r>
        <w:t xml:space="preserve">       "      &lt;th&gt;TotalWorkingYears&lt;/th&gt;\n",</w:t>
      </w:r>
    </w:p>
    <w:p w14:paraId="2160A766" w14:textId="77777777" w:rsidR="0014603D" w:rsidRDefault="0014603D" w:rsidP="0014603D">
      <w:r>
        <w:t xml:space="preserve">       "      &lt;th&gt;TrainingTimesLastYear&lt;/th&gt;\n",</w:t>
      </w:r>
    </w:p>
    <w:p w14:paraId="1402CA9A" w14:textId="77777777" w:rsidR="0014603D" w:rsidRDefault="0014603D" w:rsidP="0014603D">
      <w:r>
        <w:t xml:space="preserve">       "      &lt;th&gt;WorkLifeBalance&lt;/th&gt;\n",</w:t>
      </w:r>
    </w:p>
    <w:p w14:paraId="4A23218E" w14:textId="77777777" w:rsidR="0014603D" w:rsidRDefault="0014603D" w:rsidP="0014603D">
      <w:r>
        <w:t xml:space="preserve">       "      &lt;th&gt;YearsAtCompany&lt;/th&gt;\n",</w:t>
      </w:r>
    </w:p>
    <w:p w14:paraId="40CB137C" w14:textId="77777777" w:rsidR="0014603D" w:rsidRDefault="0014603D" w:rsidP="0014603D">
      <w:r>
        <w:t xml:space="preserve">       "      &lt;th&gt;YearsInCurrentRole&lt;/th&gt;\n",</w:t>
      </w:r>
    </w:p>
    <w:p w14:paraId="49B76027" w14:textId="77777777" w:rsidR="0014603D" w:rsidRDefault="0014603D" w:rsidP="0014603D">
      <w:r>
        <w:t xml:space="preserve">       "      &lt;th&gt;YearsSinceLastPromotion&lt;/th&gt;\n",</w:t>
      </w:r>
    </w:p>
    <w:p w14:paraId="1AF0856C" w14:textId="77777777" w:rsidR="0014603D" w:rsidRDefault="0014603D" w:rsidP="0014603D">
      <w:r>
        <w:t xml:space="preserve">       "      &lt;th&gt;YearsWithCurrManager&lt;/th&gt;\n",</w:t>
      </w:r>
    </w:p>
    <w:p w14:paraId="183B3E21" w14:textId="77777777" w:rsidR="0014603D" w:rsidRDefault="0014603D" w:rsidP="0014603D">
      <w:r>
        <w:t xml:space="preserve">       "    &lt;/tr&gt;\n",</w:t>
      </w:r>
    </w:p>
    <w:p w14:paraId="33CB2CD0" w14:textId="77777777" w:rsidR="0014603D" w:rsidRDefault="0014603D" w:rsidP="0014603D">
      <w:r>
        <w:t xml:space="preserve">       "  &lt;/thead&gt;\n",</w:t>
      </w:r>
    </w:p>
    <w:p w14:paraId="14830394" w14:textId="77777777" w:rsidR="0014603D" w:rsidRDefault="0014603D" w:rsidP="0014603D">
      <w:r>
        <w:t xml:space="preserve">       "  &lt;tbody&gt;\n",</w:t>
      </w:r>
    </w:p>
    <w:p w14:paraId="012CFA58" w14:textId="77777777" w:rsidR="0014603D" w:rsidRDefault="0014603D" w:rsidP="0014603D">
      <w:r>
        <w:t xml:space="preserve">       "    &lt;tr&gt;\n",</w:t>
      </w:r>
    </w:p>
    <w:p w14:paraId="358CB093" w14:textId="77777777" w:rsidR="0014603D" w:rsidRDefault="0014603D" w:rsidP="0014603D">
      <w:r>
        <w:t xml:space="preserve">       "      &lt;th&gt;0&lt;/th&gt;\n",</w:t>
      </w:r>
    </w:p>
    <w:p w14:paraId="715ED07E" w14:textId="77777777" w:rsidR="0014603D" w:rsidRDefault="0014603D" w:rsidP="0014603D">
      <w:r>
        <w:t xml:space="preserve">       "      &lt;td&gt;41&lt;/td&gt;\n",</w:t>
      </w:r>
    </w:p>
    <w:p w14:paraId="5D7155F3" w14:textId="77777777" w:rsidR="0014603D" w:rsidRDefault="0014603D" w:rsidP="0014603D">
      <w:r>
        <w:t xml:space="preserve">       "      &lt;td&gt;Yes&lt;/td&gt;\n",</w:t>
      </w:r>
    </w:p>
    <w:p w14:paraId="5FFB45EF" w14:textId="77777777" w:rsidR="0014603D" w:rsidRDefault="0014603D" w:rsidP="0014603D">
      <w:r>
        <w:lastRenderedPageBreak/>
        <w:t xml:space="preserve">       "      &lt;td&gt;Travel_Rarely&lt;/td&gt;\n",</w:t>
      </w:r>
    </w:p>
    <w:p w14:paraId="45B6C8ED" w14:textId="77777777" w:rsidR="0014603D" w:rsidRDefault="0014603D" w:rsidP="0014603D">
      <w:r>
        <w:t xml:space="preserve">       "      &lt;td&gt;1102&lt;/td&gt;\n",</w:t>
      </w:r>
    </w:p>
    <w:p w14:paraId="1047038B" w14:textId="77777777" w:rsidR="0014603D" w:rsidRDefault="0014603D" w:rsidP="0014603D">
      <w:r>
        <w:t xml:space="preserve">       "      &lt;td&gt;Sales&lt;/td&gt;\n",</w:t>
      </w:r>
    </w:p>
    <w:p w14:paraId="0F5F9E00" w14:textId="77777777" w:rsidR="0014603D" w:rsidRDefault="0014603D" w:rsidP="0014603D">
      <w:r>
        <w:t xml:space="preserve">       "      &lt;td&gt;1&lt;/td&gt;\n",</w:t>
      </w:r>
    </w:p>
    <w:p w14:paraId="623D29CF" w14:textId="77777777" w:rsidR="0014603D" w:rsidRDefault="0014603D" w:rsidP="0014603D">
      <w:r>
        <w:t xml:space="preserve">       "      &lt;td&gt;2&lt;/td&gt;\n",</w:t>
      </w:r>
    </w:p>
    <w:p w14:paraId="5F79D2CC" w14:textId="77777777" w:rsidR="0014603D" w:rsidRDefault="0014603D" w:rsidP="0014603D">
      <w:r>
        <w:t xml:space="preserve">       "      &lt;td&gt;Life Sciences&lt;/td&gt;\n",</w:t>
      </w:r>
    </w:p>
    <w:p w14:paraId="5F98CBD3" w14:textId="77777777" w:rsidR="0014603D" w:rsidRDefault="0014603D" w:rsidP="0014603D">
      <w:r>
        <w:t xml:space="preserve">       "      &lt;td&gt;1&lt;/td&gt;\n",</w:t>
      </w:r>
    </w:p>
    <w:p w14:paraId="03D05731" w14:textId="77777777" w:rsidR="0014603D" w:rsidRDefault="0014603D" w:rsidP="0014603D">
      <w:r>
        <w:t xml:space="preserve">       "      &lt;td&gt;1&lt;/td&gt;\n",</w:t>
      </w:r>
    </w:p>
    <w:p w14:paraId="6AAD97BD" w14:textId="77777777" w:rsidR="0014603D" w:rsidRDefault="0014603D" w:rsidP="0014603D">
      <w:r>
        <w:t xml:space="preserve">       "      &lt;td&gt;2&lt;/td&gt;\n",</w:t>
      </w:r>
    </w:p>
    <w:p w14:paraId="20A31C8E" w14:textId="77777777" w:rsidR="0014603D" w:rsidRDefault="0014603D" w:rsidP="0014603D">
      <w:r>
        <w:t xml:space="preserve">       "      &lt;td&gt;Female&lt;/td&gt;\n",</w:t>
      </w:r>
    </w:p>
    <w:p w14:paraId="2C8B46D5" w14:textId="77777777" w:rsidR="0014603D" w:rsidRDefault="0014603D" w:rsidP="0014603D">
      <w:r>
        <w:t xml:space="preserve">       "      &lt;td&gt;94&lt;/td&gt;\n",</w:t>
      </w:r>
    </w:p>
    <w:p w14:paraId="76292BA6" w14:textId="77777777" w:rsidR="0014603D" w:rsidRDefault="0014603D" w:rsidP="0014603D">
      <w:r>
        <w:t xml:space="preserve">       "      &lt;td&gt;3&lt;/td&gt;\n",</w:t>
      </w:r>
    </w:p>
    <w:p w14:paraId="247C6A14" w14:textId="77777777" w:rsidR="0014603D" w:rsidRDefault="0014603D" w:rsidP="0014603D">
      <w:r>
        <w:t xml:space="preserve">       "      &lt;td&gt;2.0&lt;/td&gt;\n",</w:t>
      </w:r>
    </w:p>
    <w:p w14:paraId="53FE54F6" w14:textId="77777777" w:rsidR="0014603D" w:rsidRDefault="0014603D" w:rsidP="0014603D">
      <w:r>
        <w:t xml:space="preserve">       "      &lt;td&gt;Sales Executive&lt;/td&gt;\n",</w:t>
      </w:r>
    </w:p>
    <w:p w14:paraId="5F0E3715" w14:textId="77777777" w:rsidR="0014603D" w:rsidRDefault="0014603D" w:rsidP="0014603D">
      <w:r>
        <w:t xml:space="preserve">       "      &lt;td&gt;4.0&lt;/td&gt;\n",</w:t>
      </w:r>
    </w:p>
    <w:p w14:paraId="3F64190A" w14:textId="77777777" w:rsidR="0014603D" w:rsidRDefault="0014603D" w:rsidP="0014603D">
      <w:r>
        <w:t xml:space="preserve">       "      &lt;td&gt;Single&lt;/td&gt;\n",</w:t>
      </w:r>
    </w:p>
    <w:p w14:paraId="7E216A7F" w14:textId="77777777" w:rsidR="0014603D" w:rsidRDefault="0014603D" w:rsidP="0014603D">
      <w:r>
        <w:t xml:space="preserve">       "      &lt;td&gt;5993.0&lt;/td&gt;\n",</w:t>
      </w:r>
    </w:p>
    <w:p w14:paraId="62FF907B" w14:textId="77777777" w:rsidR="0014603D" w:rsidRDefault="0014603D" w:rsidP="0014603D">
      <w:r>
        <w:t xml:space="preserve">       "      &lt;td&gt;19479.0&lt;/td&gt;\n",</w:t>
      </w:r>
    </w:p>
    <w:p w14:paraId="0156B2C0" w14:textId="77777777" w:rsidR="0014603D" w:rsidRDefault="0014603D" w:rsidP="0014603D">
      <w:r>
        <w:t xml:space="preserve">       "      &lt;td&gt;8.0&lt;/td&gt;\n",</w:t>
      </w:r>
    </w:p>
    <w:p w14:paraId="76143116" w14:textId="77777777" w:rsidR="0014603D" w:rsidRDefault="0014603D" w:rsidP="0014603D">
      <w:r>
        <w:t xml:space="preserve">       "      &lt;td&gt;Y&lt;/td&gt;\n",</w:t>
      </w:r>
    </w:p>
    <w:p w14:paraId="7FAC01D1" w14:textId="77777777" w:rsidR="0014603D" w:rsidRDefault="0014603D" w:rsidP="0014603D">
      <w:r>
        <w:t xml:space="preserve">       "      &lt;td&gt;Yes&lt;/td&gt;\n",</w:t>
      </w:r>
    </w:p>
    <w:p w14:paraId="04CE98CE" w14:textId="77777777" w:rsidR="0014603D" w:rsidRDefault="0014603D" w:rsidP="0014603D">
      <w:r>
        <w:t xml:space="preserve">       "      &lt;td&gt;11.0&lt;/td&gt;\n",</w:t>
      </w:r>
    </w:p>
    <w:p w14:paraId="04C8BD47" w14:textId="77777777" w:rsidR="0014603D" w:rsidRDefault="0014603D" w:rsidP="0014603D">
      <w:r>
        <w:t xml:space="preserve">       "      &lt;td&gt;3.0&lt;/td&gt;\n",</w:t>
      </w:r>
    </w:p>
    <w:p w14:paraId="2412073D" w14:textId="77777777" w:rsidR="0014603D" w:rsidRDefault="0014603D" w:rsidP="0014603D">
      <w:r>
        <w:t xml:space="preserve">       "      &lt;td&gt;1.0&lt;/td&gt;\n",</w:t>
      </w:r>
    </w:p>
    <w:p w14:paraId="62AC7CB6" w14:textId="77777777" w:rsidR="0014603D" w:rsidRDefault="0014603D" w:rsidP="0014603D">
      <w:r>
        <w:t xml:space="preserve">       "      &lt;td&gt;80.0&lt;/td&gt;\n",</w:t>
      </w:r>
    </w:p>
    <w:p w14:paraId="0E392BE2" w14:textId="77777777" w:rsidR="0014603D" w:rsidRDefault="0014603D" w:rsidP="0014603D">
      <w:r>
        <w:t xml:space="preserve">       "      &lt;td&gt;0.0&lt;/td&gt;\n",</w:t>
      </w:r>
    </w:p>
    <w:p w14:paraId="425547CE" w14:textId="77777777" w:rsidR="0014603D" w:rsidRDefault="0014603D" w:rsidP="0014603D">
      <w:r>
        <w:t xml:space="preserve">       "      &lt;td&gt;8.0&lt;/td&gt;\n",</w:t>
      </w:r>
    </w:p>
    <w:p w14:paraId="5CB08758" w14:textId="77777777" w:rsidR="0014603D" w:rsidRDefault="0014603D" w:rsidP="0014603D">
      <w:r>
        <w:t xml:space="preserve">       "      &lt;td&gt;0.0&lt;/td&gt;\n",</w:t>
      </w:r>
    </w:p>
    <w:p w14:paraId="7B452F2E" w14:textId="77777777" w:rsidR="0014603D" w:rsidRDefault="0014603D" w:rsidP="0014603D">
      <w:r>
        <w:t xml:space="preserve">       "      &lt;td&gt;1.0&lt;/td&gt;\n",</w:t>
      </w:r>
    </w:p>
    <w:p w14:paraId="282FED5A" w14:textId="77777777" w:rsidR="0014603D" w:rsidRDefault="0014603D" w:rsidP="0014603D">
      <w:r>
        <w:t xml:space="preserve">       "      &lt;td&gt;6.0&lt;/td&gt;\n",</w:t>
      </w:r>
    </w:p>
    <w:p w14:paraId="51B15010" w14:textId="77777777" w:rsidR="0014603D" w:rsidRDefault="0014603D" w:rsidP="0014603D">
      <w:r>
        <w:t xml:space="preserve">       "      &lt;td&gt;4.0&lt;/td&gt;\n",</w:t>
      </w:r>
    </w:p>
    <w:p w14:paraId="1A5962C3" w14:textId="77777777" w:rsidR="0014603D" w:rsidRDefault="0014603D" w:rsidP="0014603D">
      <w:r>
        <w:t xml:space="preserve">       "      &lt;td&gt;0.0&lt;/td&gt;\n",</w:t>
      </w:r>
    </w:p>
    <w:p w14:paraId="722E8A5C" w14:textId="77777777" w:rsidR="0014603D" w:rsidRDefault="0014603D" w:rsidP="0014603D">
      <w:r>
        <w:t xml:space="preserve">       "      &lt;td&gt;5.0&lt;/td&gt;\n",</w:t>
      </w:r>
    </w:p>
    <w:p w14:paraId="7E7EDC1C" w14:textId="77777777" w:rsidR="0014603D" w:rsidRDefault="0014603D" w:rsidP="0014603D">
      <w:r>
        <w:t xml:space="preserve">       "    &lt;/tr&gt;\n",</w:t>
      </w:r>
    </w:p>
    <w:p w14:paraId="63CF2591" w14:textId="77777777" w:rsidR="0014603D" w:rsidRDefault="0014603D" w:rsidP="0014603D">
      <w:r>
        <w:t xml:space="preserve">       "    &lt;tr&gt;\n",</w:t>
      </w:r>
    </w:p>
    <w:p w14:paraId="1CE10E35" w14:textId="77777777" w:rsidR="0014603D" w:rsidRDefault="0014603D" w:rsidP="0014603D">
      <w:r>
        <w:t xml:space="preserve">       "      &lt;th&gt;1&lt;/th&gt;\n",</w:t>
      </w:r>
    </w:p>
    <w:p w14:paraId="00EADBA1" w14:textId="77777777" w:rsidR="0014603D" w:rsidRDefault="0014603D" w:rsidP="0014603D">
      <w:r>
        <w:t xml:space="preserve">       "      &lt;td&gt;49&lt;/td&gt;\n",</w:t>
      </w:r>
    </w:p>
    <w:p w14:paraId="4CF850D5" w14:textId="77777777" w:rsidR="0014603D" w:rsidRDefault="0014603D" w:rsidP="0014603D">
      <w:r>
        <w:t xml:space="preserve">       "      &lt;td&gt;No&lt;/td&gt;\n",</w:t>
      </w:r>
    </w:p>
    <w:p w14:paraId="6D41CEB3" w14:textId="77777777" w:rsidR="0014603D" w:rsidRDefault="0014603D" w:rsidP="0014603D">
      <w:r>
        <w:t xml:space="preserve">       "      &lt;td&gt;Travel_Frequently&lt;/td&gt;\n",</w:t>
      </w:r>
    </w:p>
    <w:p w14:paraId="10A38DBC" w14:textId="77777777" w:rsidR="0014603D" w:rsidRDefault="0014603D" w:rsidP="0014603D">
      <w:r>
        <w:t xml:space="preserve">       "      &lt;td&gt;279&lt;/td&gt;\n",</w:t>
      </w:r>
    </w:p>
    <w:p w14:paraId="6D811D91" w14:textId="77777777" w:rsidR="0014603D" w:rsidRDefault="0014603D" w:rsidP="0014603D">
      <w:r>
        <w:t xml:space="preserve">       "      &lt;td&gt;Research &amp;amp; Development&lt;/td&gt;\n",</w:t>
      </w:r>
    </w:p>
    <w:p w14:paraId="0D582D54" w14:textId="77777777" w:rsidR="0014603D" w:rsidRDefault="0014603D" w:rsidP="0014603D">
      <w:r>
        <w:t xml:space="preserve">       "      &lt;td&gt;8&lt;/td&gt;\n",</w:t>
      </w:r>
    </w:p>
    <w:p w14:paraId="0ACFA77E" w14:textId="77777777" w:rsidR="0014603D" w:rsidRDefault="0014603D" w:rsidP="0014603D">
      <w:r>
        <w:t xml:space="preserve">       "      &lt;td&gt;1&lt;/td&gt;\n",</w:t>
      </w:r>
    </w:p>
    <w:p w14:paraId="5B59342F" w14:textId="77777777" w:rsidR="0014603D" w:rsidRDefault="0014603D" w:rsidP="0014603D">
      <w:r>
        <w:t xml:space="preserve">       "      &lt;td&gt;Life Sciences&lt;/td&gt;\n",</w:t>
      </w:r>
    </w:p>
    <w:p w14:paraId="0833DDBF" w14:textId="77777777" w:rsidR="0014603D" w:rsidRDefault="0014603D" w:rsidP="0014603D">
      <w:r>
        <w:t xml:space="preserve">       "      &lt;td&gt;1&lt;/td&gt;\n",</w:t>
      </w:r>
    </w:p>
    <w:p w14:paraId="48CEA6BA" w14:textId="77777777" w:rsidR="0014603D" w:rsidRDefault="0014603D" w:rsidP="0014603D">
      <w:r>
        <w:t xml:space="preserve">       "      &lt;td&gt;2&lt;/td&gt;\n",</w:t>
      </w:r>
    </w:p>
    <w:p w14:paraId="3ADF0C35" w14:textId="77777777" w:rsidR="0014603D" w:rsidRDefault="0014603D" w:rsidP="0014603D">
      <w:r>
        <w:t xml:space="preserve">       "      &lt;td&gt;3&lt;/td&gt;\n",</w:t>
      </w:r>
    </w:p>
    <w:p w14:paraId="19E4108B" w14:textId="77777777" w:rsidR="0014603D" w:rsidRDefault="0014603D" w:rsidP="0014603D">
      <w:r>
        <w:t xml:space="preserve">       "      &lt;td&gt;Male&lt;/td&gt;\n",</w:t>
      </w:r>
    </w:p>
    <w:p w14:paraId="5D5B5C51" w14:textId="77777777" w:rsidR="0014603D" w:rsidRDefault="0014603D" w:rsidP="0014603D">
      <w:r>
        <w:lastRenderedPageBreak/>
        <w:t xml:space="preserve">       "      &lt;td&gt;61&lt;/td&gt;\n",</w:t>
      </w:r>
    </w:p>
    <w:p w14:paraId="14F175A2" w14:textId="77777777" w:rsidR="0014603D" w:rsidRDefault="0014603D" w:rsidP="0014603D">
      <w:r>
        <w:t xml:space="preserve">       "      &lt;td&gt;2&lt;/td&gt;\n",</w:t>
      </w:r>
    </w:p>
    <w:p w14:paraId="0E3A720A" w14:textId="77777777" w:rsidR="0014603D" w:rsidRDefault="0014603D" w:rsidP="0014603D">
      <w:r>
        <w:t xml:space="preserve">       "      &lt;td&gt;2.0&lt;/td&gt;\n",</w:t>
      </w:r>
    </w:p>
    <w:p w14:paraId="7335A739" w14:textId="77777777" w:rsidR="0014603D" w:rsidRDefault="0014603D" w:rsidP="0014603D">
      <w:r>
        <w:t xml:space="preserve">       "      &lt;td&gt;Research Scientist&lt;/td&gt;\n",</w:t>
      </w:r>
    </w:p>
    <w:p w14:paraId="6C5D1B62" w14:textId="77777777" w:rsidR="0014603D" w:rsidRDefault="0014603D" w:rsidP="0014603D">
      <w:r>
        <w:t xml:space="preserve">       "      &lt;td&gt;2.0&lt;/td&gt;\n",</w:t>
      </w:r>
    </w:p>
    <w:p w14:paraId="4AF06B2C" w14:textId="77777777" w:rsidR="0014603D" w:rsidRDefault="0014603D" w:rsidP="0014603D">
      <w:r>
        <w:t xml:space="preserve">       "      &lt;td&gt;Married&lt;/td&gt;\n",</w:t>
      </w:r>
    </w:p>
    <w:p w14:paraId="044C5878" w14:textId="77777777" w:rsidR="0014603D" w:rsidRDefault="0014603D" w:rsidP="0014603D">
      <w:r>
        <w:t xml:space="preserve">       "      &lt;td&gt;5130.0&lt;/td&gt;\n",</w:t>
      </w:r>
    </w:p>
    <w:p w14:paraId="7FEAB321" w14:textId="77777777" w:rsidR="0014603D" w:rsidRDefault="0014603D" w:rsidP="0014603D">
      <w:r>
        <w:t xml:space="preserve">       "      &lt;td&gt;24907.0&lt;/td&gt;\n",</w:t>
      </w:r>
    </w:p>
    <w:p w14:paraId="69E6FA63" w14:textId="77777777" w:rsidR="0014603D" w:rsidRDefault="0014603D" w:rsidP="0014603D">
      <w:r>
        <w:t xml:space="preserve">       "      &lt;td&gt;1.0&lt;/td&gt;\n",</w:t>
      </w:r>
    </w:p>
    <w:p w14:paraId="5D209C7A" w14:textId="77777777" w:rsidR="0014603D" w:rsidRDefault="0014603D" w:rsidP="0014603D">
      <w:r>
        <w:t xml:space="preserve">       "      &lt;td&gt;Y&lt;/td&gt;\n",</w:t>
      </w:r>
    </w:p>
    <w:p w14:paraId="471FDF78" w14:textId="77777777" w:rsidR="0014603D" w:rsidRDefault="0014603D" w:rsidP="0014603D">
      <w:r>
        <w:t xml:space="preserve">       "      &lt;td&gt;No&lt;/td&gt;\n",</w:t>
      </w:r>
    </w:p>
    <w:p w14:paraId="2CCCCEB2" w14:textId="77777777" w:rsidR="0014603D" w:rsidRDefault="0014603D" w:rsidP="0014603D">
      <w:r>
        <w:t xml:space="preserve">       "      &lt;td&gt;23.0&lt;/td&gt;\n",</w:t>
      </w:r>
    </w:p>
    <w:p w14:paraId="48223CCF" w14:textId="77777777" w:rsidR="0014603D" w:rsidRDefault="0014603D" w:rsidP="0014603D">
      <w:r>
        <w:t xml:space="preserve">       "      &lt;td&gt;4.0&lt;/td&gt;\n",</w:t>
      </w:r>
    </w:p>
    <w:p w14:paraId="6483A93D" w14:textId="77777777" w:rsidR="0014603D" w:rsidRDefault="0014603D" w:rsidP="0014603D">
      <w:r>
        <w:t xml:space="preserve">       "      &lt;td&gt;4.0&lt;/td&gt;\n",</w:t>
      </w:r>
    </w:p>
    <w:p w14:paraId="2A007369" w14:textId="77777777" w:rsidR="0014603D" w:rsidRDefault="0014603D" w:rsidP="0014603D">
      <w:r>
        <w:t xml:space="preserve">       "      &lt;td&gt;80.0&lt;/td&gt;\n",</w:t>
      </w:r>
    </w:p>
    <w:p w14:paraId="6E584C59" w14:textId="77777777" w:rsidR="0014603D" w:rsidRDefault="0014603D" w:rsidP="0014603D">
      <w:r>
        <w:t xml:space="preserve">       "      &lt;td&gt;1.0&lt;/td&gt;\n",</w:t>
      </w:r>
    </w:p>
    <w:p w14:paraId="4C75DDEE" w14:textId="77777777" w:rsidR="0014603D" w:rsidRDefault="0014603D" w:rsidP="0014603D">
      <w:r>
        <w:t xml:space="preserve">       "      &lt;td&gt;10.0&lt;/td&gt;\n",</w:t>
      </w:r>
    </w:p>
    <w:p w14:paraId="60CFC701" w14:textId="77777777" w:rsidR="0014603D" w:rsidRDefault="0014603D" w:rsidP="0014603D">
      <w:r>
        <w:t xml:space="preserve">       "      &lt;td&gt;3.0&lt;/td&gt;\n",</w:t>
      </w:r>
    </w:p>
    <w:p w14:paraId="1E125F83" w14:textId="77777777" w:rsidR="0014603D" w:rsidRDefault="0014603D" w:rsidP="0014603D">
      <w:r>
        <w:t xml:space="preserve">       "      &lt;td&gt;3.0&lt;/td&gt;\n",</w:t>
      </w:r>
    </w:p>
    <w:p w14:paraId="41E6D884" w14:textId="77777777" w:rsidR="0014603D" w:rsidRDefault="0014603D" w:rsidP="0014603D">
      <w:r>
        <w:t xml:space="preserve">       "      &lt;td&gt;10.0&lt;/td&gt;\n",</w:t>
      </w:r>
    </w:p>
    <w:p w14:paraId="500D1512" w14:textId="77777777" w:rsidR="0014603D" w:rsidRDefault="0014603D" w:rsidP="0014603D">
      <w:r>
        <w:t xml:space="preserve">       "      &lt;td&gt;7.0&lt;/td&gt;\n",</w:t>
      </w:r>
    </w:p>
    <w:p w14:paraId="20EE3A91" w14:textId="77777777" w:rsidR="0014603D" w:rsidRDefault="0014603D" w:rsidP="0014603D">
      <w:r>
        <w:t xml:space="preserve">       "      &lt;td&gt;1.0&lt;/td&gt;\n",</w:t>
      </w:r>
    </w:p>
    <w:p w14:paraId="6E499D25" w14:textId="77777777" w:rsidR="0014603D" w:rsidRDefault="0014603D" w:rsidP="0014603D">
      <w:r>
        <w:t xml:space="preserve">       "      &lt;td&gt;7.0&lt;/td&gt;\n",</w:t>
      </w:r>
    </w:p>
    <w:p w14:paraId="191E97CB" w14:textId="77777777" w:rsidR="0014603D" w:rsidRDefault="0014603D" w:rsidP="0014603D">
      <w:r>
        <w:t xml:space="preserve">       "    &lt;/tr&gt;\n",</w:t>
      </w:r>
    </w:p>
    <w:p w14:paraId="45B20A42" w14:textId="77777777" w:rsidR="0014603D" w:rsidRDefault="0014603D" w:rsidP="0014603D">
      <w:r>
        <w:t xml:space="preserve">       "    &lt;tr&gt;\n",</w:t>
      </w:r>
    </w:p>
    <w:p w14:paraId="5A4052B4" w14:textId="77777777" w:rsidR="0014603D" w:rsidRDefault="0014603D" w:rsidP="0014603D">
      <w:r>
        <w:t xml:space="preserve">       "      &lt;th&gt;2&lt;/th&gt;\n",</w:t>
      </w:r>
    </w:p>
    <w:p w14:paraId="70B19D3A" w14:textId="77777777" w:rsidR="0014603D" w:rsidRDefault="0014603D" w:rsidP="0014603D">
      <w:r>
        <w:t xml:space="preserve">       "      &lt;td&gt;37&lt;/td&gt;\n",</w:t>
      </w:r>
    </w:p>
    <w:p w14:paraId="68E9B21A" w14:textId="77777777" w:rsidR="0014603D" w:rsidRDefault="0014603D" w:rsidP="0014603D">
      <w:r>
        <w:t xml:space="preserve">       "      &lt;td&gt;Yes&lt;/td&gt;\n",</w:t>
      </w:r>
    </w:p>
    <w:p w14:paraId="68628F59" w14:textId="77777777" w:rsidR="0014603D" w:rsidRDefault="0014603D" w:rsidP="0014603D">
      <w:r>
        <w:t xml:space="preserve">       "      &lt;td&gt;Travel_Rarely&lt;/td&gt;\n",</w:t>
      </w:r>
    </w:p>
    <w:p w14:paraId="2822257F" w14:textId="77777777" w:rsidR="0014603D" w:rsidRDefault="0014603D" w:rsidP="0014603D">
      <w:r>
        <w:t xml:space="preserve">       "      &lt;td&gt;1373&lt;/td&gt;\n",</w:t>
      </w:r>
    </w:p>
    <w:p w14:paraId="41053CA6" w14:textId="77777777" w:rsidR="0014603D" w:rsidRDefault="0014603D" w:rsidP="0014603D">
      <w:r>
        <w:t xml:space="preserve">       "      &lt;td&gt;Research &amp;amp; Development&lt;/td&gt;\n",</w:t>
      </w:r>
    </w:p>
    <w:p w14:paraId="00F47909" w14:textId="77777777" w:rsidR="0014603D" w:rsidRDefault="0014603D" w:rsidP="0014603D">
      <w:r>
        <w:t xml:space="preserve">       "      &lt;td&gt;2&lt;/td&gt;\n",</w:t>
      </w:r>
    </w:p>
    <w:p w14:paraId="3DD401BF" w14:textId="77777777" w:rsidR="0014603D" w:rsidRDefault="0014603D" w:rsidP="0014603D">
      <w:r>
        <w:t xml:space="preserve">       "      &lt;td&gt;2&lt;/td&gt;\n",</w:t>
      </w:r>
    </w:p>
    <w:p w14:paraId="0953CE10" w14:textId="77777777" w:rsidR="0014603D" w:rsidRDefault="0014603D" w:rsidP="0014603D">
      <w:r>
        <w:t xml:space="preserve">       "      &lt;td&gt;Other&lt;/td&gt;\n",</w:t>
      </w:r>
    </w:p>
    <w:p w14:paraId="6F14FA4D" w14:textId="77777777" w:rsidR="0014603D" w:rsidRDefault="0014603D" w:rsidP="0014603D">
      <w:r>
        <w:t xml:space="preserve">       "      &lt;td&gt;1&lt;/td&gt;\n",</w:t>
      </w:r>
    </w:p>
    <w:p w14:paraId="12D3488C" w14:textId="77777777" w:rsidR="0014603D" w:rsidRDefault="0014603D" w:rsidP="0014603D">
      <w:r>
        <w:t xml:space="preserve">       "      &lt;td&gt;4&lt;/td&gt;\n",</w:t>
      </w:r>
    </w:p>
    <w:p w14:paraId="4E92DDFA" w14:textId="77777777" w:rsidR="0014603D" w:rsidRDefault="0014603D" w:rsidP="0014603D">
      <w:r>
        <w:t xml:space="preserve">       "      &lt;td&gt;4&lt;/td&gt;\n",</w:t>
      </w:r>
    </w:p>
    <w:p w14:paraId="735AA5B8" w14:textId="77777777" w:rsidR="0014603D" w:rsidRDefault="0014603D" w:rsidP="0014603D">
      <w:r>
        <w:t xml:space="preserve">       "      &lt;td&gt;Male&lt;/td&gt;\n",</w:t>
      </w:r>
    </w:p>
    <w:p w14:paraId="7794853E" w14:textId="77777777" w:rsidR="0014603D" w:rsidRDefault="0014603D" w:rsidP="0014603D">
      <w:r>
        <w:t xml:space="preserve">       "      &lt;td&gt;92&lt;/td&gt;\n",</w:t>
      </w:r>
    </w:p>
    <w:p w14:paraId="17C8900A" w14:textId="77777777" w:rsidR="0014603D" w:rsidRDefault="0014603D" w:rsidP="0014603D">
      <w:r>
        <w:t xml:space="preserve">       "      &lt;td&gt;2&lt;/td&gt;\n",</w:t>
      </w:r>
    </w:p>
    <w:p w14:paraId="044A947F" w14:textId="77777777" w:rsidR="0014603D" w:rsidRDefault="0014603D" w:rsidP="0014603D">
      <w:r>
        <w:t xml:space="preserve">       "      &lt;td&gt;1.0&lt;/td&gt;\n",</w:t>
      </w:r>
    </w:p>
    <w:p w14:paraId="3C2F7CD7" w14:textId="77777777" w:rsidR="0014603D" w:rsidRDefault="0014603D" w:rsidP="0014603D">
      <w:r>
        <w:t xml:space="preserve">       "      &lt;td&gt;Laboratory Technician&lt;/td&gt;\n",</w:t>
      </w:r>
    </w:p>
    <w:p w14:paraId="04D5207F" w14:textId="77777777" w:rsidR="0014603D" w:rsidRDefault="0014603D" w:rsidP="0014603D">
      <w:r>
        <w:t xml:space="preserve">       "      &lt;td&gt;3.0&lt;/td&gt;\n",</w:t>
      </w:r>
    </w:p>
    <w:p w14:paraId="7F4C5A2F" w14:textId="77777777" w:rsidR="0014603D" w:rsidRDefault="0014603D" w:rsidP="0014603D">
      <w:r>
        <w:t xml:space="preserve">       "      &lt;td&gt;Single&lt;/td&gt;\n",</w:t>
      </w:r>
    </w:p>
    <w:p w14:paraId="2F2CCA2A" w14:textId="77777777" w:rsidR="0014603D" w:rsidRDefault="0014603D" w:rsidP="0014603D">
      <w:r>
        <w:t xml:space="preserve">       "      &lt;td&gt;2090.0&lt;/td&gt;\n",</w:t>
      </w:r>
    </w:p>
    <w:p w14:paraId="6454884B" w14:textId="77777777" w:rsidR="0014603D" w:rsidRDefault="0014603D" w:rsidP="0014603D">
      <w:r>
        <w:t xml:space="preserve">       "      &lt;td&gt;2396.0&lt;/td&gt;\n",</w:t>
      </w:r>
    </w:p>
    <w:p w14:paraId="19FD99B0" w14:textId="77777777" w:rsidR="0014603D" w:rsidRDefault="0014603D" w:rsidP="0014603D">
      <w:r>
        <w:t xml:space="preserve">       "      &lt;td&gt;6.0&lt;/td&gt;\n",</w:t>
      </w:r>
    </w:p>
    <w:p w14:paraId="30FDB2C1" w14:textId="77777777" w:rsidR="0014603D" w:rsidRDefault="0014603D" w:rsidP="0014603D">
      <w:r>
        <w:t xml:space="preserve">       "      &lt;td&gt;Y&lt;/td&gt;\n",</w:t>
      </w:r>
    </w:p>
    <w:p w14:paraId="0FBF6A56" w14:textId="77777777" w:rsidR="0014603D" w:rsidRDefault="0014603D" w:rsidP="0014603D">
      <w:r>
        <w:lastRenderedPageBreak/>
        <w:t xml:space="preserve">       "      &lt;td&gt;Yes&lt;/td&gt;\n",</w:t>
      </w:r>
    </w:p>
    <w:p w14:paraId="3D5F1F03" w14:textId="77777777" w:rsidR="0014603D" w:rsidRDefault="0014603D" w:rsidP="0014603D">
      <w:r>
        <w:t xml:space="preserve">       "      &lt;td&gt;15.0&lt;/td&gt;\n",</w:t>
      </w:r>
    </w:p>
    <w:p w14:paraId="053591A8" w14:textId="77777777" w:rsidR="0014603D" w:rsidRDefault="0014603D" w:rsidP="0014603D">
      <w:r>
        <w:t xml:space="preserve">       "      &lt;td&gt;3.0&lt;/td&gt;\n",</w:t>
      </w:r>
    </w:p>
    <w:p w14:paraId="73218C28" w14:textId="77777777" w:rsidR="0014603D" w:rsidRDefault="0014603D" w:rsidP="0014603D">
      <w:r>
        <w:t xml:space="preserve">       "      &lt;td&gt;2.0&lt;/td&gt;\n",</w:t>
      </w:r>
    </w:p>
    <w:p w14:paraId="690AC839" w14:textId="77777777" w:rsidR="0014603D" w:rsidRDefault="0014603D" w:rsidP="0014603D">
      <w:r>
        <w:t xml:space="preserve">       "      &lt;td&gt;80.0&lt;/td&gt;\n",</w:t>
      </w:r>
    </w:p>
    <w:p w14:paraId="5DB02FE9" w14:textId="77777777" w:rsidR="0014603D" w:rsidRDefault="0014603D" w:rsidP="0014603D">
      <w:r>
        <w:t xml:space="preserve">       "      &lt;td&gt;0.0&lt;/td&gt;\n",</w:t>
      </w:r>
    </w:p>
    <w:p w14:paraId="4B2AEB7D" w14:textId="77777777" w:rsidR="0014603D" w:rsidRDefault="0014603D" w:rsidP="0014603D">
      <w:r>
        <w:t xml:space="preserve">       "      &lt;td&gt;7.0&lt;/td&gt;\n",</w:t>
      </w:r>
    </w:p>
    <w:p w14:paraId="4898FF30" w14:textId="77777777" w:rsidR="0014603D" w:rsidRDefault="0014603D" w:rsidP="0014603D">
      <w:r>
        <w:t xml:space="preserve">       "      &lt;td&gt;3.0&lt;/td&gt;\n",</w:t>
      </w:r>
    </w:p>
    <w:p w14:paraId="3082BA0B" w14:textId="77777777" w:rsidR="0014603D" w:rsidRDefault="0014603D" w:rsidP="0014603D">
      <w:r>
        <w:t xml:space="preserve">       "      &lt;td&gt;3.0&lt;/td&gt;\n",</w:t>
      </w:r>
    </w:p>
    <w:p w14:paraId="2227F72A" w14:textId="77777777" w:rsidR="0014603D" w:rsidRDefault="0014603D" w:rsidP="0014603D">
      <w:r>
        <w:t xml:space="preserve">       "      &lt;td&gt;0.0&lt;/td&gt;\n",</w:t>
      </w:r>
    </w:p>
    <w:p w14:paraId="7241BE74" w14:textId="77777777" w:rsidR="0014603D" w:rsidRDefault="0014603D" w:rsidP="0014603D">
      <w:r>
        <w:t xml:space="preserve">       "      &lt;td&gt;0.0&lt;/td&gt;\n",</w:t>
      </w:r>
    </w:p>
    <w:p w14:paraId="5F344AD2" w14:textId="77777777" w:rsidR="0014603D" w:rsidRDefault="0014603D" w:rsidP="0014603D">
      <w:r>
        <w:t xml:space="preserve">       "      &lt;td&gt;0.0&lt;/td&gt;\n",</w:t>
      </w:r>
    </w:p>
    <w:p w14:paraId="74273CAB" w14:textId="77777777" w:rsidR="0014603D" w:rsidRDefault="0014603D" w:rsidP="0014603D">
      <w:r>
        <w:t xml:space="preserve">       "      &lt;td&gt;0.0&lt;/td&gt;\n",</w:t>
      </w:r>
    </w:p>
    <w:p w14:paraId="204F58EB" w14:textId="77777777" w:rsidR="0014603D" w:rsidRDefault="0014603D" w:rsidP="0014603D">
      <w:r>
        <w:t xml:space="preserve">       "    &lt;/tr&gt;\n",</w:t>
      </w:r>
    </w:p>
    <w:p w14:paraId="1F12FF52" w14:textId="77777777" w:rsidR="0014603D" w:rsidRDefault="0014603D" w:rsidP="0014603D">
      <w:r>
        <w:t xml:space="preserve">       "    &lt;tr&gt;\n",</w:t>
      </w:r>
    </w:p>
    <w:p w14:paraId="36D9BF5C" w14:textId="77777777" w:rsidR="0014603D" w:rsidRDefault="0014603D" w:rsidP="0014603D">
      <w:r>
        <w:t xml:space="preserve">       "      &lt;th&gt;3&lt;/th&gt;\n",</w:t>
      </w:r>
    </w:p>
    <w:p w14:paraId="5A8F0CB4" w14:textId="77777777" w:rsidR="0014603D" w:rsidRDefault="0014603D" w:rsidP="0014603D">
      <w:r>
        <w:t xml:space="preserve">       "      &lt;td&gt;33&lt;/td&gt;\n",</w:t>
      </w:r>
    </w:p>
    <w:p w14:paraId="3CE73EE4" w14:textId="77777777" w:rsidR="0014603D" w:rsidRDefault="0014603D" w:rsidP="0014603D">
      <w:r>
        <w:t xml:space="preserve">       "      &lt;td&gt;No&lt;/td&gt;\n",</w:t>
      </w:r>
    </w:p>
    <w:p w14:paraId="0E648114" w14:textId="77777777" w:rsidR="0014603D" w:rsidRDefault="0014603D" w:rsidP="0014603D">
      <w:r>
        <w:t xml:space="preserve">       "      &lt;td&gt;Travel_Frequently&lt;/td&gt;\n",</w:t>
      </w:r>
    </w:p>
    <w:p w14:paraId="40B8A459" w14:textId="77777777" w:rsidR="0014603D" w:rsidRDefault="0014603D" w:rsidP="0014603D">
      <w:r>
        <w:t xml:space="preserve">       "      &lt;td&gt;1392&lt;/td&gt;\n",</w:t>
      </w:r>
    </w:p>
    <w:p w14:paraId="0685BA22" w14:textId="77777777" w:rsidR="0014603D" w:rsidRDefault="0014603D" w:rsidP="0014603D">
      <w:r>
        <w:t xml:space="preserve">       "      &lt;td&gt;Research &amp;amp; Development&lt;/td&gt;\n",</w:t>
      </w:r>
    </w:p>
    <w:p w14:paraId="53426EFC" w14:textId="77777777" w:rsidR="0014603D" w:rsidRDefault="0014603D" w:rsidP="0014603D">
      <w:r>
        <w:t xml:space="preserve">       "      &lt;td&gt;3&lt;/td&gt;\n",</w:t>
      </w:r>
    </w:p>
    <w:p w14:paraId="36A8A213" w14:textId="77777777" w:rsidR="0014603D" w:rsidRDefault="0014603D" w:rsidP="0014603D">
      <w:r>
        <w:t xml:space="preserve">       "      &lt;td&gt;4&lt;/td&gt;\n",</w:t>
      </w:r>
    </w:p>
    <w:p w14:paraId="7E5E7549" w14:textId="77777777" w:rsidR="0014603D" w:rsidRDefault="0014603D" w:rsidP="0014603D">
      <w:r>
        <w:t xml:space="preserve">       "      &lt;td&gt;Life Sciences&lt;/td&gt;\n",</w:t>
      </w:r>
    </w:p>
    <w:p w14:paraId="08C66F2E" w14:textId="77777777" w:rsidR="0014603D" w:rsidRDefault="0014603D" w:rsidP="0014603D">
      <w:r>
        <w:t xml:space="preserve">       "      &lt;td&gt;1&lt;/td&gt;\n",</w:t>
      </w:r>
    </w:p>
    <w:p w14:paraId="3FA3DC5A" w14:textId="77777777" w:rsidR="0014603D" w:rsidRDefault="0014603D" w:rsidP="0014603D">
      <w:r>
        <w:t xml:space="preserve">       "      &lt;td&gt;5&lt;/td&gt;\n",</w:t>
      </w:r>
    </w:p>
    <w:p w14:paraId="0C493BB8" w14:textId="77777777" w:rsidR="0014603D" w:rsidRDefault="0014603D" w:rsidP="0014603D">
      <w:r>
        <w:t xml:space="preserve">       "      &lt;td&gt;4&lt;/td&gt;\n",</w:t>
      </w:r>
    </w:p>
    <w:p w14:paraId="7084BF35" w14:textId="77777777" w:rsidR="0014603D" w:rsidRDefault="0014603D" w:rsidP="0014603D">
      <w:r>
        <w:t xml:space="preserve">       "      &lt;td&gt;Female&lt;/td&gt;\n",</w:t>
      </w:r>
    </w:p>
    <w:p w14:paraId="2FA84B64" w14:textId="77777777" w:rsidR="0014603D" w:rsidRDefault="0014603D" w:rsidP="0014603D">
      <w:r>
        <w:t xml:space="preserve">       "      &lt;td&gt;56&lt;/td&gt;\n",</w:t>
      </w:r>
    </w:p>
    <w:p w14:paraId="66610DF9" w14:textId="77777777" w:rsidR="0014603D" w:rsidRDefault="0014603D" w:rsidP="0014603D">
      <w:r>
        <w:t xml:space="preserve">       "      &lt;td&gt;3&lt;/td&gt;\n",</w:t>
      </w:r>
    </w:p>
    <w:p w14:paraId="3461F0B6" w14:textId="77777777" w:rsidR="0014603D" w:rsidRDefault="0014603D" w:rsidP="0014603D">
      <w:r>
        <w:t xml:space="preserve">       "      &lt;td&gt;1.0&lt;/td&gt;\n",</w:t>
      </w:r>
    </w:p>
    <w:p w14:paraId="2C5C3522" w14:textId="77777777" w:rsidR="0014603D" w:rsidRDefault="0014603D" w:rsidP="0014603D">
      <w:r>
        <w:t xml:space="preserve">       "      &lt;td&gt;Research Scientist&lt;/td&gt;\n",</w:t>
      </w:r>
    </w:p>
    <w:p w14:paraId="686F29F9" w14:textId="77777777" w:rsidR="0014603D" w:rsidRDefault="0014603D" w:rsidP="0014603D">
      <w:r>
        <w:t xml:space="preserve">       "      &lt;td&gt;3.0&lt;/td&gt;\n",</w:t>
      </w:r>
    </w:p>
    <w:p w14:paraId="0BAA2062" w14:textId="77777777" w:rsidR="0014603D" w:rsidRDefault="0014603D" w:rsidP="0014603D">
      <w:r>
        <w:t xml:space="preserve">       "      &lt;td&gt;Married&lt;/td&gt;\n",</w:t>
      </w:r>
    </w:p>
    <w:p w14:paraId="18A90ACC" w14:textId="77777777" w:rsidR="0014603D" w:rsidRDefault="0014603D" w:rsidP="0014603D">
      <w:r>
        <w:t xml:space="preserve">       "      &lt;td&gt;2909.0&lt;/td&gt;\n",</w:t>
      </w:r>
    </w:p>
    <w:p w14:paraId="280FFA9E" w14:textId="77777777" w:rsidR="0014603D" w:rsidRDefault="0014603D" w:rsidP="0014603D">
      <w:r>
        <w:t xml:space="preserve">       "      &lt;td&gt;23159.0&lt;/td&gt;\n",</w:t>
      </w:r>
    </w:p>
    <w:p w14:paraId="080E5652" w14:textId="77777777" w:rsidR="0014603D" w:rsidRDefault="0014603D" w:rsidP="0014603D">
      <w:r>
        <w:t xml:space="preserve">       "      &lt;td&gt;1.0&lt;/td&gt;\n",</w:t>
      </w:r>
    </w:p>
    <w:p w14:paraId="29122FE1" w14:textId="77777777" w:rsidR="0014603D" w:rsidRDefault="0014603D" w:rsidP="0014603D">
      <w:r>
        <w:t xml:space="preserve">       "      &lt;td&gt;Y&lt;/td&gt;\n",</w:t>
      </w:r>
    </w:p>
    <w:p w14:paraId="39C38508" w14:textId="77777777" w:rsidR="0014603D" w:rsidRDefault="0014603D" w:rsidP="0014603D">
      <w:r>
        <w:t xml:space="preserve">       "      &lt;td&gt;Yes&lt;/td&gt;\n",</w:t>
      </w:r>
    </w:p>
    <w:p w14:paraId="1CD369E3" w14:textId="77777777" w:rsidR="0014603D" w:rsidRDefault="0014603D" w:rsidP="0014603D">
      <w:r>
        <w:t xml:space="preserve">       "      &lt;td&gt;11.0&lt;/td&gt;\n",</w:t>
      </w:r>
    </w:p>
    <w:p w14:paraId="7591E51B" w14:textId="77777777" w:rsidR="0014603D" w:rsidRDefault="0014603D" w:rsidP="0014603D">
      <w:r>
        <w:t xml:space="preserve">       "      &lt;td&gt;3.0&lt;/td&gt;\n",</w:t>
      </w:r>
    </w:p>
    <w:p w14:paraId="790F2D1F" w14:textId="77777777" w:rsidR="0014603D" w:rsidRDefault="0014603D" w:rsidP="0014603D">
      <w:r>
        <w:t xml:space="preserve">       "      &lt;td&gt;3.0&lt;/td&gt;\n",</w:t>
      </w:r>
    </w:p>
    <w:p w14:paraId="56430941" w14:textId="77777777" w:rsidR="0014603D" w:rsidRDefault="0014603D" w:rsidP="0014603D">
      <w:r>
        <w:t xml:space="preserve">       "      &lt;td&gt;80.0&lt;/td&gt;\n",</w:t>
      </w:r>
    </w:p>
    <w:p w14:paraId="64C6DA5A" w14:textId="77777777" w:rsidR="0014603D" w:rsidRDefault="0014603D" w:rsidP="0014603D">
      <w:r>
        <w:t xml:space="preserve">       "      &lt;td&gt;0.0&lt;/td&gt;\n",</w:t>
      </w:r>
    </w:p>
    <w:p w14:paraId="3BB3A36F" w14:textId="77777777" w:rsidR="0014603D" w:rsidRDefault="0014603D" w:rsidP="0014603D">
      <w:r>
        <w:t xml:space="preserve">       "      &lt;td&gt;8.0&lt;/td&gt;\n",</w:t>
      </w:r>
    </w:p>
    <w:p w14:paraId="7591B303" w14:textId="77777777" w:rsidR="0014603D" w:rsidRDefault="0014603D" w:rsidP="0014603D">
      <w:r>
        <w:t xml:space="preserve">       "      &lt;td&gt;3.0&lt;/td&gt;\n",</w:t>
      </w:r>
    </w:p>
    <w:p w14:paraId="718D6430" w14:textId="77777777" w:rsidR="0014603D" w:rsidRDefault="0014603D" w:rsidP="0014603D">
      <w:r>
        <w:t xml:space="preserve">       "      &lt;td&gt;3.0&lt;/td&gt;\n",</w:t>
      </w:r>
    </w:p>
    <w:p w14:paraId="58496711" w14:textId="77777777" w:rsidR="0014603D" w:rsidRDefault="0014603D" w:rsidP="0014603D">
      <w:r>
        <w:t xml:space="preserve">       "      &lt;td&gt;8.0&lt;/td&gt;\n",</w:t>
      </w:r>
    </w:p>
    <w:p w14:paraId="1303EB18" w14:textId="77777777" w:rsidR="0014603D" w:rsidRDefault="0014603D" w:rsidP="0014603D">
      <w:r>
        <w:lastRenderedPageBreak/>
        <w:t xml:space="preserve">       "      &lt;td&gt;7.0&lt;/td&gt;\n",</w:t>
      </w:r>
    </w:p>
    <w:p w14:paraId="185EAB1F" w14:textId="77777777" w:rsidR="0014603D" w:rsidRDefault="0014603D" w:rsidP="0014603D">
      <w:r>
        <w:t xml:space="preserve">       "      &lt;td&gt;3.0&lt;/td&gt;\n",</w:t>
      </w:r>
    </w:p>
    <w:p w14:paraId="02D78EF8" w14:textId="77777777" w:rsidR="0014603D" w:rsidRDefault="0014603D" w:rsidP="0014603D">
      <w:r>
        <w:t xml:space="preserve">       "      &lt;td&gt;0.0&lt;/td&gt;\n",</w:t>
      </w:r>
    </w:p>
    <w:p w14:paraId="2294773E" w14:textId="77777777" w:rsidR="0014603D" w:rsidRDefault="0014603D" w:rsidP="0014603D">
      <w:r>
        <w:t xml:space="preserve">       "    &lt;/tr&gt;\n",</w:t>
      </w:r>
    </w:p>
    <w:p w14:paraId="34AF5361" w14:textId="77777777" w:rsidR="0014603D" w:rsidRDefault="0014603D" w:rsidP="0014603D">
      <w:r>
        <w:t xml:space="preserve">       "    &lt;tr&gt;\n",</w:t>
      </w:r>
    </w:p>
    <w:p w14:paraId="451E7027" w14:textId="77777777" w:rsidR="0014603D" w:rsidRDefault="0014603D" w:rsidP="0014603D">
      <w:r>
        <w:t xml:space="preserve">       "      &lt;th&gt;4&lt;/th&gt;\n",</w:t>
      </w:r>
    </w:p>
    <w:p w14:paraId="3BC15FAF" w14:textId="77777777" w:rsidR="0014603D" w:rsidRDefault="0014603D" w:rsidP="0014603D">
      <w:r>
        <w:t xml:space="preserve">       "      &lt;td&gt;27&lt;/td&gt;\n",</w:t>
      </w:r>
    </w:p>
    <w:p w14:paraId="04809C69" w14:textId="77777777" w:rsidR="0014603D" w:rsidRDefault="0014603D" w:rsidP="0014603D">
      <w:r>
        <w:t xml:space="preserve">       "      &lt;td&gt;No&lt;/td&gt;\n",</w:t>
      </w:r>
    </w:p>
    <w:p w14:paraId="54FD27D5" w14:textId="77777777" w:rsidR="0014603D" w:rsidRDefault="0014603D" w:rsidP="0014603D">
      <w:r>
        <w:t xml:space="preserve">       "      &lt;td&gt;Travel_Rarely&lt;/td&gt;\n",</w:t>
      </w:r>
    </w:p>
    <w:p w14:paraId="0EEDFF5B" w14:textId="77777777" w:rsidR="0014603D" w:rsidRDefault="0014603D" w:rsidP="0014603D">
      <w:r>
        <w:t xml:space="preserve">       "      &lt;td&gt;591&lt;/td&gt;\n",</w:t>
      </w:r>
    </w:p>
    <w:p w14:paraId="5B6A0BE4" w14:textId="77777777" w:rsidR="0014603D" w:rsidRDefault="0014603D" w:rsidP="0014603D">
      <w:r>
        <w:t xml:space="preserve">       "      &lt;td&gt;Research &amp;amp; Development&lt;/td&gt;\n",</w:t>
      </w:r>
    </w:p>
    <w:p w14:paraId="0E570EC3" w14:textId="77777777" w:rsidR="0014603D" w:rsidRDefault="0014603D" w:rsidP="0014603D">
      <w:r>
        <w:t xml:space="preserve">       "      &lt;td&gt;2&lt;/td&gt;\n",</w:t>
      </w:r>
    </w:p>
    <w:p w14:paraId="3CDDF5A7" w14:textId="77777777" w:rsidR="0014603D" w:rsidRDefault="0014603D" w:rsidP="0014603D">
      <w:r>
        <w:t xml:space="preserve">       "      &lt;td&gt;1&lt;/td&gt;\n",</w:t>
      </w:r>
    </w:p>
    <w:p w14:paraId="2A25E4F5" w14:textId="77777777" w:rsidR="0014603D" w:rsidRDefault="0014603D" w:rsidP="0014603D">
      <w:r>
        <w:t xml:space="preserve">       "      &lt;td&gt;Medical&lt;/td&gt;\n",</w:t>
      </w:r>
    </w:p>
    <w:p w14:paraId="0ACD43F4" w14:textId="77777777" w:rsidR="0014603D" w:rsidRDefault="0014603D" w:rsidP="0014603D">
      <w:r>
        <w:t xml:space="preserve">       "      &lt;td&gt;1&lt;/td&gt;\n",</w:t>
      </w:r>
    </w:p>
    <w:p w14:paraId="7FB49CE9" w14:textId="77777777" w:rsidR="0014603D" w:rsidRDefault="0014603D" w:rsidP="0014603D">
      <w:r>
        <w:t xml:space="preserve">       "      &lt;td&gt;7&lt;/td&gt;\n",</w:t>
      </w:r>
    </w:p>
    <w:p w14:paraId="4EF49C77" w14:textId="77777777" w:rsidR="0014603D" w:rsidRDefault="0014603D" w:rsidP="0014603D">
      <w:r>
        <w:t xml:space="preserve">       "      &lt;td&gt;1&lt;/td&gt;\n",</w:t>
      </w:r>
    </w:p>
    <w:p w14:paraId="19236AF5" w14:textId="77777777" w:rsidR="0014603D" w:rsidRDefault="0014603D" w:rsidP="0014603D">
      <w:r>
        <w:t xml:space="preserve">       "      &lt;td&gt;Male&lt;/td&gt;\n",</w:t>
      </w:r>
    </w:p>
    <w:p w14:paraId="7ECAF7CA" w14:textId="77777777" w:rsidR="0014603D" w:rsidRDefault="0014603D" w:rsidP="0014603D">
      <w:r>
        <w:t xml:space="preserve">       "      &lt;td&gt;40&lt;/td&gt;\n",</w:t>
      </w:r>
    </w:p>
    <w:p w14:paraId="4B9108D4" w14:textId="77777777" w:rsidR="0014603D" w:rsidRDefault="0014603D" w:rsidP="0014603D">
      <w:r>
        <w:t xml:space="preserve">       "      &lt;td&gt;3&lt;/td&gt;\n",</w:t>
      </w:r>
    </w:p>
    <w:p w14:paraId="160C7E04" w14:textId="77777777" w:rsidR="0014603D" w:rsidRDefault="0014603D" w:rsidP="0014603D">
      <w:r>
        <w:t xml:space="preserve">       "      &lt;td&gt;1.0&lt;/td&gt;\n",</w:t>
      </w:r>
    </w:p>
    <w:p w14:paraId="784B207D" w14:textId="77777777" w:rsidR="0014603D" w:rsidRDefault="0014603D" w:rsidP="0014603D">
      <w:r>
        <w:t xml:space="preserve">       "      &lt;td&gt;Laboratory Technician&lt;/td&gt;\n",</w:t>
      </w:r>
    </w:p>
    <w:p w14:paraId="752A4EB9" w14:textId="77777777" w:rsidR="0014603D" w:rsidRDefault="0014603D" w:rsidP="0014603D">
      <w:r>
        <w:t xml:space="preserve">       "      &lt;td&gt;2.0&lt;/td&gt;\n",</w:t>
      </w:r>
    </w:p>
    <w:p w14:paraId="731AFE06" w14:textId="77777777" w:rsidR="0014603D" w:rsidRDefault="0014603D" w:rsidP="0014603D">
      <w:r>
        <w:t xml:space="preserve">       "      &lt;td&gt;Married&lt;/td&gt;\n",</w:t>
      </w:r>
    </w:p>
    <w:p w14:paraId="6D901EE4" w14:textId="77777777" w:rsidR="0014603D" w:rsidRDefault="0014603D" w:rsidP="0014603D">
      <w:r>
        <w:t xml:space="preserve">       "      &lt;td&gt;3468.0&lt;/td&gt;\n",</w:t>
      </w:r>
    </w:p>
    <w:p w14:paraId="4CFE14A0" w14:textId="77777777" w:rsidR="0014603D" w:rsidRDefault="0014603D" w:rsidP="0014603D">
      <w:r>
        <w:t xml:space="preserve">       "      &lt;td&gt;16632.0&lt;/td&gt;\n",</w:t>
      </w:r>
    </w:p>
    <w:p w14:paraId="4A6A2B72" w14:textId="77777777" w:rsidR="0014603D" w:rsidRDefault="0014603D" w:rsidP="0014603D">
      <w:r>
        <w:t xml:space="preserve">       "      &lt;td&gt;9.0&lt;/td&gt;\n",</w:t>
      </w:r>
    </w:p>
    <w:p w14:paraId="66118EC7" w14:textId="77777777" w:rsidR="0014603D" w:rsidRDefault="0014603D" w:rsidP="0014603D">
      <w:r>
        <w:t xml:space="preserve">       "      &lt;td&gt;Y&lt;/td&gt;\n",</w:t>
      </w:r>
    </w:p>
    <w:p w14:paraId="4A9F4461" w14:textId="77777777" w:rsidR="0014603D" w:rsidRDefault="0014603D" w:rsidP="0014603D">
      <w:r>
        <w:t xml:space="preserve">       "      &lt;td&gt;No&lt;/td&gt;\n",</w:t>
      </w:r>
    </w:p>
    <w:p w14:paraId="5B0F2024" w14:textId="77777777" w:rsidR="0014603D" w:rsidRDefault="0014603D" w:rsidP="0014603D">
      <w:r>
        <w:t xml:space="preserve">       "      &lt;td&gt;12.0&lt;/td&gt;\n",</w:t>
      </w:r>
    </w:p>
    <w:p w14:paraId="6E50FC49" w14:textId="77777777" w:rsidR="0014603D" w:rsidRDefault="0014603D" w:rsidP="0014603D">
      <w:r>
        <w:t xml:space="preserve">       "      &lt;td&gt;3.0&lt;/td&gt;\n",</w:t>
      </w:r>
    </w:p>
    <w:p w14:paraId="33EB7C59" w14:textId="77777777" w:rsidR="0014603D" w:rsidRDefault="0014603D" w:rsidP="0014603D">
      <w:r>
        <w:t xml:space="preserve">       "      &lt;td&gt;4.0&lt;/td&gt;\n",</w:t>
      </w:r>
    </w:p>
    <w:p w14:paraId="6C0E37AC" w14:textId="77777777" w:rsidR="0014603D" w:rsidRDefault="0014603D" w:rsidP="0014603D">
      <w:r>
        <w:t xml:space="preserve">       "      &lt;td&gt;80.0&lt;/td&gt;\n",</w:t>
      </w:r>
    </w:p>
    <w:p w14:paraId="787ABD6A" w14:textId="77777777" w:rsidR="0014603D" w:rsidRDefault="0014603D" w:rsidP="0014603D">
      <w:r>
        <w:t xml:space="preserve">       "      &lt;td&gt;1.0&lt;/td&gt;\n",</w:t>
      </w:r>
    </w:p>
    <w:p w14:paraId="17C17622" w14:textId="77777777" w:rsidR="0014603D" w:rsidRDefault="0014603D" w:rsidP="0014603D">
      <w:r>
        <w:t xml:space="preserve">       "      &lt;td&gt;6.0&lt;/td&gt;\n",</w:t>
      </w:r>
    </w:p>
    <w:p w14:paraId="73DDBC1B" w14:textId="77777777" w:rsidR="0014603D" w:rsidRDefault="0014603D" w:rsidP="0014603D">
      <w:r>
        <w:t xml:space="preserve">       "      &lt;td&gt;3.0&lt;/td&gt;\n",</w:t>
      </w:r>
    </w:p>
    <w:p w14:paraId="1C865C22" w14:textId="77777777" w:rsidR="0014603D" w:rsidRDefault="0014603D" w:rsidP="0014603D">
      <w:r>
        <w:t xml:space="preserve">       "      &lt;td&gt;3.0&lt;/td&gt;\n",</w:t>
      </w:r>
    </w:p>
    <w:p w14:paraId="698955CC" w14:textId="77777777" w:rsidR="0014603D" w:rsidRDefault="0014603D" w:rsidP="0014603D">
      <w:r>
        <w:t xml:space="preserve">       "      &lt;td&gt;2.0&lt;/td&gt;\n",</w:t>
      </w:r>
    </w:p>
    <w:p w14:paraId="54AD5DF5" w14:textId="77777777" w:rsidR="0014603D" w:rsidRDefault="0014603D" w:rsidP="0014603D">
      <w:r>
        <w:t xml:space="preserve">       "      &lt;td&gt;2.0&lt;/td&gt;\n",</w:t>
      </w:r>
    </w:p>
    <w:p w14:paraId="19FA5A98" w14:textId="77777777" w:rsidR="0014603D" w:rsidRDefault="0014603D" w:rsidP="0014603D">
      <w:r>
        <w:t xml:space="preserve">       "      &lt;td&gt;2.0&lt;/td&gt;\n",</w:t>
      </w:r>
    </w:p>
    <w:p w14:paraId="347243D9" w14:textId="77777777" w:rsidR="0014603D" w:rsidRDefault="0014603D" w:rsidP="0014603D">
      <w:r>
        <w:t xml:space="preserve">       "      &lt;td&gt;2.0&lt;/td&gt;\n",</w:t>
      </w:r>
    </w:p>
    <w:p w14:paraId="1EA1B260" w14:textId="77777777" w:rsidR="0014603D" w:rsidRDefault="0014603D" w:rsidP="0014603D">
      <w:r>
        <w:t xml:space="preserve">       "    &lt;/tr&gt;\n",</w:t>
      </w:r>
    </w:p>
    <w:p w14:paraId="3C44DED9" w14:textId="77777777" w:rsidR="0014603D" w:rsidRDefault="0014603D" w:rsidP="0014603D">
      <w:r>
        <w:t xml:space="preserve">       "  &lt;/tbody&gt;\n",</w:t>
      </w:r>
    </w:p>
    <w:p w14:paraId="3925F9BB" w14:textId="77777777" w:rsidR="0014603D" w:rsidRDefault="0014603D" w:rsidP="0014603D">
      <w:r>
        <w:t xml:space="preserve">       "&lt;/table&gt;\n",</w:t>
      </w:r>
    </w:p>
    <w:p w14:paraId="00EA5F0B" w14:textId="77777777" w:rsidR="0014603D" w:rsidRDefault="0014603D" w:rsidP="0014603D">
      <w:r>
        <w:t xml:space="preserve">       "&lt;/div&gt;"</w:t>
      </w:r>
    </w:p>
    <w:p w14:paraId="3A4CCFE2" w14:textId="77777777" w:rsidR="0014603D" w:rsidRDefault="0014603D" w:rsidP="0014603D">
      <w:r>
        <w:t xml:space="preserve">      ],</w:t>
      </w:r>
    </w:p>
    <w:p w14:paraId="2FCFF55C" w14:textId="77777777" w:rsidR="0014603D" w:rsidRDefault="0014603D" w:rsidP="0014603D">
      <w:r>
        <w:t xml:space="preserve">      "text/plain": [</w:t>
      </w:r>
    </w:p>
    <w:p w14:paraId="58048AB6" w14:textId="77777777" w:rsidR="0014603D" w:rsidRDefault="0014603D" w:rsidP="0014603D">
      <w:r>
        <w:lastRenderedPageBreak/>
        <w:t xml:space="preserve">       "   Age Attrition     BusinessTravel  DailyRate              Department  DistanceFromHome  Education EducationField  EmployeeCount  EmployeeNumber  EnvironmentSatisfaction  Gender  HourlyRate  JobInvolvement  JobLevel                JobRole  JobSatisfaction MaritalStatus  MonthlyIncome  MonthlyRate  NumCompaniesWorked Over18 OverTime  PercentSalaryHike  PerformanceRating  RelationshipSatisfaction  StandardHours  StockOptionLevel  TotalWorkingYears  TrainingTimesLastYear  WorkLifeBalance  YearsAtCompany  YearsInCurrentRole  YearsSinceLastPromotion  YearsWithCurrManager\n",</w:t>
      </w:r>
    </w:p>
    <w:p w14:paraId="414A3C1D" w14:textId="77777777" w:rsidR="0014603D" w:rsidRDefault="0014603D" w:rsidP="0014603D">
      <w:r>
        <w:t xml:space="preserve">       "0   41       Yes      Travel_Rarely       1102                   Sales                 1          2  Life Sciences              1               1                        2  Female          94               3       2.0        Sales Executive              4.0        Single         5993.0      19479.0                 8.0      Y      Yes               11.0                3.0                       1.0           80.0               0.0                8.0                    0.0              1.0             6.0                 4.0                      0.0                   5.0\n",</w:t>
      </w:r>
    </w:p>
    <w:p w14:paraId="57F0EFC3" w14:textId="77777777" w:rsidR="0014603D" w:rsidRDefault="0014603D" w:rsidP="0014603D">
      <w:r>
        <w:t xml:space="preserve">       "1   49        No  Travel_Frequently        279  Research &amp; Development                 8          1  Life Sciences              1               2                        3    Male          61               2       2.0     Research Scientist              2.0       Married         5130.0      24907.0                 1.0      Y       No               23.0                4.0                       4.0           80.0               1.0               10.0                    3.0              3.0            10.0                 7.0                      1.0                   7.0\n",</w:t>
      </w:r>
    </w:p>
    <w:p w14:paraId="512AF3C4" w14:textId="77777777" w:rsidR="0014603D" w:rsidRDefault="0014603D" w:rsidP="0014603D">
      <w:r>
        <w:t xml:space="preserve">       "2   37       Yes      Travel_Rarely       1373  Research &amp; Development                 2          2          Other              1               4                        4    Male          92               2       1.0  Laboratory Technician              3.0        Single         2090.0       2396.0                 6.0      Y      Yes               15.0                3.0                       2.0           80.0               0.0                7.0                    3.0              3.0             0.0                 0.0                      0.0                   0.0\n",</w:t>
      </w:r>
    </w:p>
    <w:p w14:paraId="77D67D91" w14:textId="77777777" w:rsidR="0014603D" w:rsidRDefault="0014603D" w:rsidP="0014603D">
      <w:r>
        <w:t xml:space="preserve">       "3   33        No  Travel_Frequently       1392  Research &amp; Development                 3          4  Life Sciences              1               5                        4  Female          56               3       1.0     Research Scientist              3.0       Married         2909.0      23159.0                 1.0      Y      Yes               11.0                3.0                       3.0           80.0               0.0                8.0                    3.0              3.0             8.0                 7.0                      3.0                   0.0\n",</w:t>
      </w:r>
    </w:p>
    <w:p w14:paraId="7A9C1BEF" w14:textId="77777777" w:rsidR="0014603D" w:rsidRDefault="0014603D" w:rsidP="0014603D">
      <w:r>
        <w:t xml:space="preserve">       "4   27        No      Travel_Rarely        591  Research &amp; Development                 2          1        Medical              1               7                        1    Male          40               3       1.0  Laboratory Technician              2.0       Married         3468.0      16632.0                 9.0      Y       No               12.0                3.0                       4.0           80.0               1.0                6.0                    3.0              3.0             2.0                 2.0                      2.0                   2.0"</w:t>
      </w:r>
    </w:p>
    <w:p w14:paraId="51E88E31" w14:textId="77777777" w:rsidR="0014603D" w:rsidRDefault="0014603D" w:rsidP="0014603D">
      <w:r>
        <w:t xml:space="preserve">      ]</w:t>
      </w:r>
    </w:p>
    <w:p w14:paraId="61A3DD11" w14:textId="77777777" w:rsidR="0014603D" w:rsidRDefault="0014603D" w:rsidP="0014603D">
      <w:r>
        <w:t xml:space="preserve">     },</w:t>
      </w:r>
    </w:p>
    <w:p w14:paraId="6664CB43" w14:textId="77777777" w:rsidR="0014603D" w:rsidRDefault="0014603D" w:rsidP="0014603D">
      <w:r>
        <w:t xml:space="preserve">     "execution_count": 2,</w:t>
      </w:r>
    </w:p>
    <w:p w14:paraId="43D6AD5F" w14:textId="77777777" w:rsidR="0014603D" w:rsidRDefault="0014603D" w:rsidP="0014603D">
      <w:r>
        <w:t xml:space="preserve">     "metadata": {},</w:t>
      </w:r>
    </w:p>
    <w:p w14:paraId="1DC5DBCC" w14:textId="77777777" w:rsidR="0014603D" w:rsidRDefault="0014603D" w:rsidP="0014603D">
      <w:r>
        <w:t xml:space="preserve">     "output_type": "execute_result"</w:t>
      </w:r>
    </w:p>
    <w:p w14:paraId="4A8DE31F" w14:textId="77777777" w:rsidR="0014603D" w:rsidRDefault="0014603D" w:rsidP="0014603D">
      <w:r>
        <w:t xml:space="preserve">    }</w:t>
      </w:r>
    </w:p>
    <w:p w14:paraId="404EF713" w14:textId="77777777" w:rsidR="0014603D" w:rsidRDefault="0014603D" w:rsidP="0014603D">
      <w:r>
        <w:t xml:space="preserve">   ],</w:t>
      </w:r>
    </w:p>
    <w:p w14:paraId="30697370" w14:textId="77777777" w:rsidR="0014603D" w:rsidRDefault="0014603D" w:rsidP="0014603D">
      <w:r>
        <w:t xml:space="preserve">   "source": [</w:t>
      </w:r>
    </w:p>
    <w:p w14:paraId="587E59DE" w14:textId="77777777" w:rsidR="0014603D" w:rsidRDefault="0014603D" w:rsidP="0014603D">
      <w:r>
        <w:t xml:space="preserve">    "data = pd.read_csv(r\"C:\\Users\\itspark\\Documents\\Analytics\\dataset/hr_employee_retention.csv\")\n",</w:t>
      </w:r>
    </w:p>
    <w:p w14:paraId="024A6CBF" w14:textId="77777777" w:rsidR="0014603D" w:rsidRDefault="0014603D" w:rsidP="0014603D">
      <w:r>
        <w:t xml:space="preserve">    "data.head()"</w:t>
      </w:r>
    </w:p>
    <w:p w14:paraId="7C3A9FB8" w14:textId="77777777" w:rsidR="0014603D" w:rsidRDefault="0014603D" w:rsidP="0014603D">
      <w:r>
        <w:t xml:space="preserve">   ]</w:t>
      </w:r>
    </w:p>
    <w:p w14:paraId="700E48DC" w14:textId="77777777" w:rsidR="0014603D" w:rsidRDefault="0014603D" w:rsidP="0014603D">
      <w:r>
        <w:t xml:space="preserve">  },</w:t>
      </w:r>
    </w:p>
    <w:p w14:paraId="6F0E09CB" w14:textId="77777777" w:rsidR="0014603D" w:rsidRDefault="0014603D" w:rsidP="0014603D">
      <w:r>
        <w:t xml:space="preserve">  {</w:t>
      </w:r>
    </w:p>
    <w:p w14:paraId="089AA3EA" w14:textId="77777777" w:rsidR="0014603D" w:rsidRDefault="0014603D" w:rsidP="0014603D">
      <w:r>
        <w:t xml:space="preserve">   "cell_type": "code",</w:t>
      </w:r>
    </w:p>
    <w:p w14:paraId="2F8F0287" w14:textId="77777777" w:rsidR="0014603D" w:rsidRDefault="0014603D" w:rsidP="0014603D">
      <w:r>
        <w:t xml:space="preserve">   "execution_count": 3,</w:t>
      </w:r>
    </w:p>
    <w:p w14:paraId="1C60C991" w14:textId="77777777" w:rsidR="0014603D" w:rsidRDefault="0014603D" w:rsidP="0014603D">
      <w:r>
        <w:t xml:space="preserve">   "metadata": {},</w:t>
      </w:r>
    </w:p>
    <w:p w14:paraId="48216EF5" w14:textId="77777777" w:rsidR="0014603D" w:rsidRDefault="0014603D" w:rsidP="0014603D">
      <w:r>
        <w:t xml:space="preserve">   "outputs": [</w:t>
      </w:r>
    </w:p>
    <w:p w14:paraId="45AA7815" w14:textId="77777777" w:rsidR="0014603D" w:rsidRDefault="0014603D" w:rsidP="0014603D">
      <w:r>
        <w:t xml:space="preserve">    {</w:t>
      </w:r>
    </w:p>
    <w:p w14:paraId="37CD979E" w14:textId="77777777" w:rsidR="0014603D" w:rsidRDefault="0014603D" w:rsidP="0014603D">
      <w:r>
        <w:t xml:space="preserve">     "data": {</w:t>
      </w:r>
    </w:p>
    <w:p w14:paraId="653E6801" w14:textId="77777777" w:rsidR="0014603D" w:rsidRDefault="0014603D" w:rsidP="0014603D">
      <w:r>
        <w:t xml:space="preserve">      "text/plain": [</w:t>
      </w:r>
    </w:p>
    <w:p w14:paraId="2628E5E0" w14:textId="77777777" w:rsidR="0014603D" w:rsidRDefault="0014603D" w:rsidP="0014603D">
      <w:r>
        <w:lastRenderedPageBreak/>
        <w:t xml:space="preserve">       "(1469, 35)"</w:t>
      </w:r>
    </w:p>
    <w:p w14:paraId="0A07915A" w14:textId="77777777" w:rsidR="0014603D" w:rsidRDefault="0014603D" w:rsidP="0014603D">
      <w:r>
        <w:t xml:space="preserve">      ]</w:t>
      </w:r>
    </w:p>
    <w:p w14:paraId="5F5FEE67" w14:textId="77777777" w:rsidR="0014603D" w:rsidRDefault="0014603D" w:rsidP="0014603D">
      <w:r>
        <w:t xml:space="preserve">     },</w:t>
      </w:r>
    </w:p>
    <w:p w14:paraId="7E49D4E8" w14:textId="77777777" w:rsidR="0014603D" w:rsidRDefault="0014603D" w:rsidP="0014603D">
      <w:r>
        <w:t xml:space="preserve">     "execution_count": 3,</w:t>
      </w:r>
    </w:p>
    <w:p w14:paraId="7179D345" w14:textId="77777777" w:rsidR="0014603D" w:rsidRDefault="0014603D" w:rsidP="0014603D">
      <w:r>
        <w:t xml:space="preserve">     "metadata": {},</w:t>
      </w:r>
    </w:p>
    <w:p w14:paraId="69AAFC2B" w14:textId="77777777" w:rsidR="0014603D" w:rsidRDefault="0014603D" w:rsidP="0014603D">
      <w:r>
        <w:t xml:space="preserve">     "output_type": "execute_result"</w:t>
      </w:r>
    </w:p>
    <w:p w14:paraId="5F98F26F" w14:textId="77777777" w:rsidR="0014603D" w:rsidRDefault="0014603D" w:rsidP="0014603D">
      <w:r>
        <w:t xml:space="preserve">    }</w:t>
      </w:r>
    </w:p>
    <w:p w14:paraId="09996CFC" w14:textId="77777777" w:rsidR="0014603D" w:rsidRDefault="0014603D" w:rsidP="0014603D">
      <w:r>
        <w:t xml:space="preserve">   ],</w:t>
      </w:r>
    </w:p>
    <w:p w14:paraId="5DF6BF29" w14:textId="77777777" w:rsidR="0014603D" w:rsidRDefault="0014603D" w:rsidP="0014603D">
      <w:r>
        <w:t xml:space="preserve">   "source": [</w:t>
      </w:r>
    </w:p>
    <w:p w14:paraId="5E1069E6" w14:textId="77777777" w:rsidR="0014603D" w:rsidRDefault="0014603D" w:rsidP="0014603D">
      <w:r>
        <w:t xml:space="preserve">    "data.shape"</w:t>
      </w:r>
    </w:p>
    <w:p w14:paraId="36BB8CE0" w14:textId="77777777" w:rsidR="0014603D" w:rsidRDefault="0014603D" w:rsidP="0014603D">
      <w:r>
        <w:t xml:space="preserve">   ]</w:t>
      </w:r>
    </w:p>
    <w:p w14:paraId="54182B91" w14:textId="77777777" w:rsidR="0014603D" w:rsidRDefault="0014603D" w:rsidP="0014603D">
      <w:r>
        <w:t xml:space="preserve">  },</w:t>
      </w:r>
    </w:p>
    <w:p w14:paraId="3E4C2A60" w14:textId="77777777" w:rsidR="0014603D" w:rsidRDefault="0014603D" w:rsidP="0014603D">
      <w:r>
        <w:t xml:space="preserve">  {</w:t>
      </w:r>
    </w:p>
    <w:p w14:paraId="0B027068" w14:textId="77777777" w:rsidR="0014603D" w:rsidRDefault="0014603D" w:rsidP="0014603D">
      <w:r>
        <w:t xml:space="preserve">   "cell_type": "code",</w:t>
      </w:r>
    </w:p>
    <w:p w14:paraId="779EFCDA" w14:textId="77777777" w:rsidR="0014603D" w:rsidRDefault="0014603D" w:rsidP="0014603D">
      <w:r>
        <w:t xml:space="preserve">   "execution_count": 4,</w:t>
      </w:r>
    </w:p>
    <w:p w14:paraId="29572471" w14:textId="77777777" w:rsidR="0014603D" w:rsidRDefault="0014603D" w:rsidP="0014603D">
      <w:r>
        <w:t xml:space="preserve">   "metadata": {},</w:t>
      </w:r>
    </w:p>
    <w:p w14:paraId="0F1DD699" w14:textId="77777777" w:rsidR="0014603D" w:rsidRDefault="0014603D" w:rsidP="0014603D">
      <w:r>
        <w:t xml:space="preserve">   "outputs": [</w:t>
      </w:r>
    </w:p>
    <w:p w14:paraId="06BE735E" w14:textId="77777777" w:rsidR="0014603D" w:rsidRDefault="0014603D" w:rsidP="0014603D">
      <w:r>
        <w:t xml:space="preserve">    {</w:t>
      </w:r>
    </w:p>
    <w:p w14:paraId="535C9113" w14:textId="77777777" w:rsidR="0014603D" w:rsidRDefault="0014603D" w:rsidP="0014603D">
      <w:r>
        <w:t xml:space="preserve">     "data": {</w:t>
      </w:r>
    </w:p>
    <w:p w14:paraId="21365B06" w14:textId="77777777" w:rsidR="0014603D" w:rsidRDefault="0014603D" w:rsidP="0014603D">
      <w:r>
        <w:t xml:space="preserve">      "text/plain": [</w:t>
      </w:r>
    </w:p>
    <w:p w14:paraId="3D4EB5D8" w14:textId="77777777" w:rsidR="0014603D" w:rsidRDefault="0014603D" w:rsidP="0014603D">
      <w:r>
        <w:t xml:space="preserve">       "No     1232\n",</w:t>
      </w:r>
    </w:p>
    <w:p w14:paraId="0FA2EFF2" w14:textId="77777777" w:rsidR="0014603D" w:rsidRDefault="0014603D" w:rsidP="0014603D">
      <w:r>
        <w:t xml:space="preserve">       "Yes     237\n",</w:t>
      </w:r>
    </w:p>
    <w:p w14:paraId="78DBCD89" w14:textId="77777777" w:rsidR="0014603D" w:rsidRDefault="0014603D" w:rsidP="0014603D">
      <w:r>
        <w:t xml:space="preserve">       "Name: Attrition, dtype: int64"</w:t>
      </w:r>
    </w:p>
    <w:p w14:paraId="2368EA92" w14:textId="77777777" w:rsidR="0014603D" w:rsidRDefault="0014603D" w:rsidP="0014603D">
      <w:r>
        <w:t xml:space="preserve">      ]</w:t>
      </w:r>
    </w:p>
    <w:p w14:paraId="0AFBA8CD" w14:textId="77777777" w:rsidR="0014603D" w:rsidRDefault="0014603D" w:rsidP="0014603D">
      <w:r>
        <w:t xml:space="preserve">     },</w:t>
      </w:r>
    </w:p>
    <w:p w14:paraId="73877811" w14:textId="77777777" w:rsidR="0014603D" w:rsidRDefault="0014603D" w:rsidP="0014603D">
      <w:r>
        <w:t xml:space="preserve">     "execution_count": 4,</w:t>
      </w:r>
    </w:p>
    <w:p w14:paraId="2F161BD6" w14:textId="77777777" w:rsidR="0014603D" w:rsidRDefault="0014603D" w:rsidP="0014603D">
      <w:r>
        <w:t xml:space="preserve">     "metadata": {},</w:t>
      </w:r>
    </w:p>
    <w:p w14:paraId="7E36BDBA" w14:textId="77777777" w:rsidR="0014603D" w:rsidRDefault="0014603D" w:rsidP="0014603D">
      <w:r>
        <w:t xml:space="preserve">     "output_type": "execute_result"</w:t>
      </w:r>
    </w:p>
    <w:p w14:paraId="1519725F" w14:textId="77777777" w:rsidR="0014603D" w:rsidRDefault="0014603D" w:rsidP="0014603D">
      <w:r>
        <w:t xml:space="preserve">    }</w:t>
      </w:r>
    </w:p>
    <w:p w14:paraId="0C456C46" w14:textId="77777777" w:rsidR="0014603D" w:rsidRDefault="0014603D" w:rsidP="0014603D">
      <w:r>
        <w:t xml:space="preserve">   ],</w:t>
      </w:r>
    </w:p>
    <w:p w14:paraId="5E577106" w14:textId="77777777" w:rsidR="0014603D" w:rsidRDefault="0014603D" w:rsidP="0014603D">
      <w:r>
        <w:t xml:space="preserve">   "source": [</w:t>
      </w:r>
    </w:p>
    <w:p w14:paraId="5B97EAD7" w14:textId="77777777" w:rsidR="0014603D" w:rsidRDefault="0014603D" w:rsidP="0014603D">
      <w:r>
        <w:t xml:space="preserve">    "data.Attrition.value_counts()"</w:t>
      </w:r>
    </w:p>
    <w:p w14:paraId="6E191704" w14:textId="77777777" w:rsidR="0014603D" w:rsidRDefault="0014603D" w:rsidP="0014603D">
      <w:r>
        <w:t xml:space="preserve">   ]</w:t>
      </w:r>
    </w:p>
    <w:p w14:paraId="5394D748" w14:textId="77777777" w:rsidR="0014603D" w:rsidRDefault="0014603D" w:rsidP="0014603D">
      <w:r>
        <w:t xml:space="preserve">  },</w:t>
      </w:r>
    </w:p>
    <w:p w14:paraId="1013D57A" w14:textId="77777777" w:rsidR="0014603D" w:rsidRDefault="0014603D" w:rsidP="0014603D">
      <w:r>
        <w:t xml:space="preserve">  {</w:t>
      </w:r>
    </w:p>
    <w:p w14:paraId="63F16782" w14:textId="77777777" w:rsidR="0014603D" w:rsidRDefault="0014603D" w:rsidP="0014603D">
      <w:r>
        <w:t xml:space="preserve">   "cell_type": "markdown",</w:t>
      </w:r>
    </w:p>
    <w:p w14:paraId="3F1CDD4A" w14:textId="77777777" w:rsidR="0014603D" w:rsidRDefault="0014603D" w:rsidP="0014603D">
      <w:r>
        <w:t xml:space="preserve">   "metadata": {},</w:t>
      </w:r>
    </w:p>
    <w:p w14:paraId="51622B69" w14:textId="77777777" w:rsidR="0014603D" w:rsidRDefault="0014603D" w:rsidP="0014603D">
      <w:r>
        <w:t xml:space="preserve">   "source": [</w:t>
      </w:r>
    </w:p>
    <w:p w14:paraId="3E283895" w14:textId="77777777" w:rsidR="0014603D" w:rsidRDefault="0014603D" w:rsidP="0014603D">
      <w:r>
        <w:t xml:space="preserve">    "&lt;h2&gt;DISTRIBUTION OF EMPLOYEE ATTRITION IN THE COMPANY&lt;/h2&gt; \n"</w:t>
      </w:r>
    </w:p>
    <w:p w14:paraId="280F7303" w14:textId="77777777" w:rsidR="0014603D" w:rsidRDefault="0014603D" w:rsidP="0014603D">
      <w:r>
        <w:t xml:space="preserve">   ]</w:t>
      </w:r>
    </w:p>
    <w:p w14:paraId="73BC0D7B" w14:textId="77777777" w:rsidR="0014603D" w:rsidRDefault="0014603D" w:rsidP="0014603D">
      <w:r>
        <w:t xml:space="preserve">  },</w:t>
      </w:r>
    </w:p>
    <w:p w14:paraId="105E2E42" w14:textId="77777777" w:rsidR="0014603D" w:rsidRDefault="0014603D" w:rsidP="0014603D">
      <w:r>
        <w:t xml:space="preserve">  {</w:t>
      </w:r>
    </w:p>
    <w:p w14:paraId="08215626" w14:textId="77777777" w:rsidR="0014603D" w:rsidRDefault="0014603D" w:rsidP="0014603D">
      <w:r>
        <w:t xml:space="preserve">   "cell_type": "code",</w:t>
      </w:r>
    </w:p>
    <w:p w14:paraId="01F29DD1" w14:textId="77777777" w:rsidR="0014603D" w:rsidRDefault="0014603D" w:rsidP="0014603D">
      <w:r>
        <w:t xml:space="preserve">   "execution_count": 5,</w:t>
      </w:r>
    </w:p>
    <w:p w14:paraId="539CFC45" w14:textId="77777777" w:rsidR="0014603D" w:rsidRDefault="0014603D" w:rsidP="0014603D">
      <w:r>
        <w:t xml:space="preserve">   "metadata": {},</w:t>
      </w:r>
    </w:p>
    <w:p w14:paraId="4886B664" w14:textId="77777777" w:rsidR="0014603D" w:rsidRDefault="0014603D" w:rsidP="0014603D">
      <w:r>
        <w:t xml:space="preserve">   "outputs": [</w:t>
      </w:r>
    </w:p>
    <w:p w14:paraId="730FE434" w14:textId="77777777" w:rsidR="0014603D" w:rsidRDefault="0014603D" w:rsidP="0014603D">
      <w:r>
        <w:t xml:space="preserve">    {</w:t>
      </w:r>
    </w:p>
    <w:p w14:paraId="43B2A2D7" w14:textId="77777777" w:rsidR="0014603D" w:rsidRDefault="0014603D" w:rsidP="0014603D">
      <w:r>
        <w:t xml:space="preserve">     "data": {</w:t>
      </w:r>
    </w:p>
    <w:p w14:paraId="371DE700" w14:textId="77777777" w:rsidR="0014603D" w:rsidRDefault="0014603D" w:rsidP="0014603D">
      <w:r>
        <w:lastRenderedPageBreak/>
        <w:t xml:space="preserve">      "image/png": "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</w:t>
      </w:r>
      <w:r>
        <w:lastRenderedPageBreak/>
        <w:t>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</w:t>
      </w:r>
      <w:r>
        <w:lastRenderedPageBreak/>
        <w:t>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</w:t>
      </w:r>
      <w:r>
        <w:lastRenderedPageBreak/>
        <w:t>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</w:t>
      </w:r>
      <w:r>
        <w:lastRenderedPageBreak/>
        <w:t>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</w:t>
      </w:r>
      <w:r>
        <w:lastRenderedPageBreak/>
        <w:t>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</w:t>
      </w:r>
      <w:r>
        <w:lastRenderedPageBreak/>
        <w:t>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</w:t>
      </w:r>
      <w:r>
        <w:lastRenderedPageBreak/>
        <w:t>meKY7z+gzJyjt1Kk1O2/NGv24uaR8551FZKWi6pStIGSRuDFeVNccoIAEgilDAAQFwFioq9cspZgZwpjLlyVgzsH93eJ7rN6usiZuSUoXa2w6WzbVbOiY990ft2vH37PiNyphE2yhnZWi1pjZzj3DZL2szKhQCA7kQJAwAknOhS+VmSsjtcfPq6VHljLp5OtnvkTH2sj16atnNpZQohACCeKGEAAAAAEEeend8EAAAAANBdKGEAAAAAEEeUMAAAAACII0oYAAAAAMQRJQwAAAAA4ogSBgAAAABxRAkDAAAAgDiihAEAAABAHFHCAAAAACCOKGEAAAAAEEeUMAAAAACII0oYAAAAAMQRJQwAAAAA4ogSBgAAAABxRAkDAAAAgDiihAEAAABAHFHCAAAAACCOKGEAAAAAEEf/HzcGeOEczdAmAAAAAElFTkSuQmCC\n",</w:t>
      </w:r>
    </w:p>
    <w:p w14:paraId="1133BD20" w14:textId="77777777" w:rsidR="0014603D" w:rsidRDefault="0014603D" w:rsidP="0014603D">
      <w:r>
        <w:t xml:space="preserve">      "text/plain": [</w:t>
      </w:r>
    </w:p>
    <w:p w14:paraId="08EB2B1A" w14:textId="77777777" w:rsidR="0014603D" w:rsidRDefault="0014603D" w:rsidP="0014603D">
      <w:r>
        <w:t xml:space="preserve">       "&lt;Figure size 1080x432 with 1 Axes&gt;"</w:t>
      </w:r>
    </w:p>
    <w:p w14:paraId="40E139F2" w14:textId="77777777" w:rsidR="0014603D" w:rsidRDefault="0014603D" w:rsidP="0014603D">
      <w:r>
        <w:t xml:space="preserve">      ]</w:t>
      </w:r>
    </w:p>
    <w:p w14:paraId="1B78C6EB" w14:textId="77777777" w:rsidR="0014603D" w:rsidRDefault="0014603D" w:rsidP="0014603D">
      <w:r>
        <w:t xml:space="preserve">     },</w:t>
      </w:r>
    </w:p>
    <w:p w14:paraId="0373DC39" w14:textId="77777777" w:rsidR="0014603D" w:rsidRDefault="0014603D" w:rsidP="0014603D">
      <w:r>
        <w:t xml:space="preserve">     "metadata": {},</w:t>
      </w:r>
    </w:p>
    <w:p w14:paraId="0ED428B0" w14:textId="77777777" w:rsidR="0014603D" w:rsidRDefault="0014603D" w:rsidP="0014603D">
      <w:r>
        <w:t xml:space="preserve">     "output_type": "display_data"</w:t>
      </w:r>
    </w:p>
    <w:p w14:paraId="7C29A154" w14:textId="77777777" w:rsidR="0014603D" w:rsidRDefault="0014603D" w:rsidP="0014603D">
      <w:r>
        <w:t xml:space="preserve">    }</w:t>
      </w:r>
    </w:p>
    <w:p w14:paraId="641F18F6" w14:textId="77777777" w:rsidR="0014603D" w:rsidRDefault="0014603D" w:rsidP="0014603D">
      <w:r>
        <w:t xml:space="preserve">   ],</w:t>
      </w:r>
    </w:p>
    <w:p w14:paraId="180D828A" w14:textId="77777777" w:rsidR="0014603D" w:rsidRDefault="0014603D" w:rsidP="0014603D">
      <w:r>
        <w:t xml:space="preserve">   "source": [</w:t>
      </w:r>
    </w:p>
    <w:p w14:paraId="5955B48F" w14:textId="77777777" w:rsidR="0014603D" w:rsidRDefault="0014603D" w:rsidP="0014603D">
      <w:r>
        <w:t xml:space="preserve">    "labels = 'Attrition NO','Attrition YES'\n",</w:t>
      </w:r>
    </w:p>
    <w:p w14:paraId="47FCB647" w14:textId="77777777" w:rsidR="0014603D" w:rsidRDefault="0014603D" w:rsidP="0014603D">
      <w:r>
        <w:t xml:space="preserve">    "data['Attrition'].astype(str).value_counts().plot(kind='pie',\n",</w:t>
      </w:r>
    </w:p>
    <w:p w14:paraId="44E9A3F3" w14:textId="77777777" w:rsidR="0014603D" w:rsidRDefault="0014603D" w:rsidP="0014603D">
      <w:r>
        <w:t xml:space="preserve">    "                            figsize=(15, 6),\n",</w:t>
      </w:r>
    </w:p>
    <w:p w14:paraId="5243792B" w14:textId="77777777" w:rsidR="0014603D" w:rsidRDefault="0014603D" w:rsidP="0014603D">
      <w:r>
        <w:t xml:space="preserve">    "                            autopct='%1.1f%%', \n",</w:t>
      </w:r>
    </w:p>
    <w:p w14:paraId="018C42F0" w14:textId="77777777" w:rsidR="0014603D" w:rsidRDefault="0014603D" w:rsidP="0014603D">
      <w:r>
        <w:t xml:space="preserve">    "                            startangle=90,    \n",</w:t>
      </w:r>
    </w:p>
    <w:p w14:paraId="7CF09C45" w14:textId="77777777" w:rsidR="0014603D" w:rsidRDefault="0014603D" w:rsidP="0014603D">
      <w:r>
        <w:t xml:space="preserve">    "                            shadow=True,       \n",</w:t>
      </w:r>
    </w:p>
    <w:p w14:paraId="35A7EDEB" w14:textId="77777777" w:rsidR="0014603D" w:rsidRDefault="0014603D" w:rsidP="0014603D">
      <w:r>
        <w:t xml:space="preserve">    "                            labels=None,                                \n",</w:t>
      </w:r>
    </w:p>
    <w:p w14:paraId="065F1024" w14:textId="77777777" w:rsidR="0014603D" w:rsidRDefault="0014603D" w:rsidP="0014603D">
      <w:r>
        <w:t xml:space="preserve">    "                            )\n",</w:t>
      </w:r>
    </w:p>
    <w:p w14:paraId="07FAD84C" w14:textId="77777777" w:rsidR="0014603D" w:rsidRDefault="0014603D" w:rsidP="0014603D">
      <w:r>
        <w:t xml:space="preserve">    "\n",</w:t>
      </w:r>
    </w:p>
    <w:p w14:paraId="3D489D52" w14:textId="77777777" w:rsidR="0014603D" w:rsidRDefault="0014603D" w:rsidP="0014603D">
      <w:r>
        <w:t xml:space="preserve">    "plt.title('Distribution of Employee Attrition in the Company ', y=1.12) \n",</w:t>
      </w:r>
    </w:p>
    <w:p w14:paraId="25C83818" w14:textId="77777777" w:rsidR="0014603D" w:rsidRDefault="0014603D" w:rsidP="0014603D">
      <w:r>
        <w:t xml:space="preserve">    "plt.axis('equal') \n",</w:t>
      </w:r>
    </w:p>
    <w:p w14:paraId="0D1CBA60" w14:textId="77777777" w:rsidR="0014603D" w:rsidRDefault="0014603D" w:rsidP="0014603D">
      <w:r>
        <w:t xml:space="preserve">    "# add legend\n",</w:t>
      </w:r>
    </w:p>
    <w:p w14:paraId="2226BD8F" w14:textId="77777777" w:rsidR="0014603D" w:rsidRDefault="0014603D" w:rsidP="0014603D">
      <w:r>
        <w:t xml:space="preserve">    "plt.legend(labels=labels, loc='upper left') \n",</w:t>
      </w:r>
    </w:p>
    <w:p w14:paraId="4342D1C5" w14:textId="77777777" w:rsidR="0014603D" w:rsidRDefault="0014603D" w:rsidP="0014603D">
      <w:r>
        <w:t xml:space="preserve">    " # show plot\n",</w:t>
      </w:r>
    </w:p>
    <w:p w14:paraId="75763C98" w14:textId="77777777" w:rsidR="0014603D" w:rsidRDefault="0014603D" w:rsidP="0014603D">
      <w:r>
        <w:t xml:space="preserve">    "plt.show()"</w:t>
      </w:r>
    </w:p>
    <w:p w14:paraId="53FF7EBD" w14:textId="77777777" w:rsidR="0014603D" w:rsidRDefault="0014603D" w:rsidP="0014603D">
      <w:r>
        <w:t xml:space="preserve">   ]</w:t>
      </w:r>
    </w:p>
    <w:p w14:paraId="0BAE0BAE" w14:textId="77777777" w:rsidR="0014603D" w:rsidRDefault="0014603D" w:rsidP="0014603D">
      <w:r>
        <w:t xml:space="preserve">  },</w:t>
      </w:r>
    </w:p>
    <w:p w14:paraId="2F02BEB8" w14:textId="77777777" w:rsidR="0014603D" w:rsidRDefault="0014603D" w:rsidP="0014603D">
      <w:r>
        <w:t xml:space="preserve">  {</w:t>
      </w:r>
    </w:p>
    <w:p w14:paraId="175B6EA4" w14:textId="77777777" w:rsidR="0014603D" w:rsidRDefault="0014603D" w:rsidP="0014603D">
      <w:r>
        <w:t xml:space="preserve">   "cell_type": "markdown",</w:t>
      </w:r>
    </w:p>
    <w:p w14:paraId="29B03C3B" w14:textId="77777777" w:rsidR="0014603D" w:rsidRDefault="0014603D" w:rsidP="0014603D">
      <w:r>
        <w:t xml:space="preserve">   "metadata": {},</w:t>
      </w:r>
    </w:p>
    <w:p w14:paraId="6903752E" w14:textId="77777777" w:rsidR="0014603D" w:rsidRDefault="0014603D" w:rsidP="0014603D">
      <w:r>
        <w:t xml:space="preserve">   "source": [</w:t>
      </w:r>
    </w:p>
    <w:p w14:paraId="44B34612" w14:textId="77777777" w:rsidR="0014603D" w:rsidRDefault="0014603D" w:rsidP="0014603D">
      <w:r>
        <w:t xml:space="preserve">    "**From the Pie Chart, we can infer that out of 1470 employees, 16% of the employees left their job due to some reasons whereas other 84% of the employees preferred to continue their job at the company** "</w:t>
      </w:r>
    </w:p>
    <w:p w14:paraId="2C93EAA5" w14:textId="77777777" w:rsidR="0014603D" w:rsidRDefault="0014603D" w:rsidP="0014603D">
      <w:r>
        <w:t xml:space="preserve">   ]</w:t>
      </w:r>
    </w:p>
    <w:p w14:paraId="419D8812" w14:textId="77777777" w:rsidR="0014603D" w:rsidRDefault="0014603D" w:rsidP="0014603D">
      <w:r>
        <w:t xml:space="preserve">  },</w:t>
      </w:r>
    </w:p>
    <w:p w14:paraId="5379E2FE" w14:textId="77777777" w:rsidR="0014603D" w:rsidRDefault="0014603D" w:rsidP="0014603D">
      <w:r>
        <w:t xml:space="preserve">  {</w:t>
      </w:r>
    </w:p>
    <w:p w14:paraId="06061CEB" w14:textId="77777777" w:rsidR="0014603D" w:rsidRDefault="0014603D" w:rsidP="0014603D">
      <w:r>
        <w:t xml:space="preserve">   "cell_type": "markdown",</w:t>
      </w:r>
    </w:p>
    <w:p w14:paraId="33901367" w14:textId="77777777" w:rsidR="0014603D" w:rsidRDefault="0014603D" w:rsidP="0014603D">
      <w:r>
        <w:t xml:space="preserve">   "metadata": {},</w:t>
      </w:r>
    </w:p>
    <w:p w14:paraId="39451A74" w14:textId="77777777" w:rsidR="0014603D" w:rsidRDefault="0014603D" w:rsidP="0014603D">
      <w:r>
        <w:t xml:space="preserve">   "source": [</w:t>
      </w:r>
    </w:p>
    <w:p w14:paraId="2B14AB49" w14:textId="77777777" w:rsidR="0014603D" w:rsidRDefault="0014603D" w:rsidP="0014603D">
      <w:r>
        <w:t xml:space="preserve">    "&lt;h2&gt;ANALYSIS OF THE FEATURE NAMES&lt;/h2&gt; "</w:t>
      </w:r>
    </w:p>
    <w:p w14:paraId="52FBCC83" w14:textId="77777777" w:rsidR="0014603D" w:rsidRDefault="0014603D" w:rsidP="0014603D">
      <w:r>
        <w:t xml:space="preserve">   ]</w:t>
      </w:r>
    </w:p>
    <w:p w14:paraId="20E191E3" w14:textId="77777777" w:rsidR="0014603D" w:rsidRDefault="0014603D" w:rsidP="0014603D">
      <w:r>
        <w:t xml:space="preserve">  },</w:t>
      </w:r>
    </w:p>
    <w:p w14:paraId="08A67235" w14:textId="77777777" w:rsidR="0014603D" w:rsidRDefault="0014603D" w:rsidP="0014603D">
      <w:r>
        <w:lastRenderedPageBreak/>
        <w:t xml:space="preserve">  {</w:t>
      </w:r>
    </w:p>
    <w:p w14:paraId="74780C54" w14:textId="77777777" w:rsidR="0014603D" w:rsidRDefault="0014603D" w:rsidP="0014603D">
      <w:r>
        <w:t xml:space="preserve">   "cell_type": "markdown",</w:t>
      </w:r>
    </w:p>
    <w:p w14:paraId="3C7DF1BF" w14:textId="77777777" w:rsidR="0014603D" w:rsidRDefault="0014603D" w:rsidP="0014603D">
      <w:r>
        <w:t xml:space="preserve">   "metadata": {},</w:t>
      </w:r>
    </w:p>
    <w:p w14:paraId="46AFF059" w14:textId="77777777" w:rsidR="0014603D" w:rsidRDefault="0014603D" w:rsidP="0014603D">
      <w:r>
        <w:t xml:space="preserve">   "source": [</w:t>
      </w:r>
    </w:p>
    <w:p w14:paraId="66A45681" w14:textId="77777777" w:rsidR="0014603D" w:rsidRDefault="0014603D" w:rsidP="0014603D">
      <w:r>
        <w:t xml:space="preserve">    "**Removing Useless Features**\n",</w:t>
      </w:r>
    </w:p>
    <w:p w14:paraId="49977A57" w14:textId="77777777" w:rsidR="0014603D" w:rsidRDefault="0014603D" w:rsidP="0014603D">
      <w:r>
        <w:t xml:space="preserve">    "\n",</w:t>
      </w:r>
    </w:p>
    <w:p w14:paraId="533D2F86" w14:textId="77777777" w:rsidR="0014603D" w:rsidRDefault="0014603D" w:rsidP="0014603D">
      <w:r>
        <w:t xml:space="preserve">    "1. *StandardHours*\n",</w:t>
      </w:r>
    </w:p>
    <w:p w14:paraId="6D55124D" w14:textId="77777777" w:rsidR="0014603D" w:rsidRDefault="0014603D" w:rsidP="0014603D">
      <w:r>
        <w:t xml:space="preserve">    "1. *EmployeeCount*\n",</w:t>
      </w:r>
    </w:p>
    <w:p w14:paraId="73AC0004" w14:textId="77777777" w:rsidR="0014603D" w:rsidRDefault="0014603D" w:rsidP="0014603D">
      <w:r>
        <w:t xml:space="preserve">    "1. *Over18*\n",</w:t>
      </w:r>
    </w:p>
    <w:p w14:paraId="288996F6" w14:textId="77777777" w:rsidR="0014603D" w:rsidRDefault="0014603D" w:rsidP="0014603D">
      <w:r>
        <w:t xml:space="preserve">    "1. *EmployeeNumber*\n",</w:t>
      </w:r>
    </w:p>
    <w:p w14:paraId="4171186F" w14:textId="77777777" w:rsidR="0014603D" w:rsidRDefault="0014603D" w:rsidP="0014603D">
      <w:r>
        <w:t xml:space="preserve">    "1. *StockOptionLevel*"</w:t>
      </w:r>
    </w:p>
    <w:p w14:paraId="2AC33597" w14:textId="77777777" w:rsidR="0014603D" w:rsidRDefault="0014603D" w:rsidP="0014603D">
      <w:r>
        <w:t xml:space="preserve">   ]</w:t>
      </w:r>
    </w:p>
    <w:p w14:paraId="1DEB9E7A" w14:textId="77777777" w:rsidR="0014603D" w:rsidRDefault="0014603D" w:rsidP="0014603D">
      <w:r>
        <w:t xml:space="preserve">  },</w:t>
      </w:r>
    </w:p>
    <w:p w14:paraId="732B5FC5" w14:textId="77777777" w:rsidR="0014603D" w:rsidRDefault="0014603D" w:rsidP="0014603D">
      <w:r>
        <w:t xml:space="preserve">  {</w:t>
      </w:r>
    </w:p>
    <w:p w14:paraId="62060445" w14:textId="77777777" w:rsidR="0014603D" w:rsidRDefault="0014603D" w:rsidP="0014603D">
      <w:r>
        <w:t xml:space="preserve">   "cell_type": "code",</w:t>
      </w:r>
    </w:p>
    <w:p w14:paraId="1BDEC713" w14:textId="77777777" w:rsidR="0014603D" w:rsidRDefault="0014603D" w:rsidP="0014603D">
      <w:r>
        <w:t xml:space="preserve">   "execution_count": 6,</w:t>
      </w:r>
    </w:p>
    <w:p w14:paraId="4C87EEFB" w14:textId="77777777" w:rsidR="0014603D" w:rsidRDefault="0014603D" w:rsidP="0014603D">
      <w:r>
        <w:t xml:space="preserve">   "metadata": {</w:t>
      </w:r>
    </w:p>
    <w:p w14:paraId="15E7ED2D" w14:textId="77777777" w:rsidR="0014603D" w:rsidRDefault="0014603D" w:rsidP="0014603D">
      <w:r>
        <w:t xml:space="preserve">    "scrolled": true</w:t>
      </w:r>
    </w:p>
    <w:p w14:paraId="7D829097" w14:textId="77777777" w:rsidR="0014603D" w:rsidRDefault="0014603D" w:rsidP="0014603D">
      <w:r>
        <w:t xml:space="preserve">   },</w:t>
      </w:r>
    </w:p>
    <w:p w14:paraId="14F1E85E" w14:textId="77777777" w:rsidR="0014603D" w:rsidRDefault="0014603D" w:rsidP="0014603D">
      <w:r>
        <w:t xml:space="preserve">   "outputs": [</w:t>
      </w:r>
    </w:p>
    <w:p w14:paraId="1F6C2D33" w14:textId="77777777" w:rsidR="0014603D" w:rsidRDefault="0014603D" w:rsidP="0014603D">
      <w:r>
        <w:t xml:space="preserve">    {</w:t>
      </w:r>
    </w:p>
    <w:p w14:paraId="140EC935" w14:textId="77777777" w:rsidR="0014603D" w:rsidRDefault="0014603D" w:rsidP="0014603D">
      <w:r>
        <w:t xml:space="preserve">     "data": {</w:t>
      </w:r>
    </w:p>
    <w:p w14:paraId="1649BB44" w14:textId="77777777" w:rsidR="0014603D" w:rsidRDefault="0014603D" w:rsidP="0014603D">
      <w:r>
        <w:t xml:space="preserve">      "text/html": [</w:t>
      </w:r>
    </w:p>
    <w:p w14:paraId="25A1DE58" w14:textId="77777777" w:rsidR="0014603D" w:rsidRDefault="0014603D" w:rsidP="0014603D">
      <w:r>
        <w:t xml:space="preserve">       "&lt;div&gt;\n",</w:t>
      </w:r>
    </w:p>
    <w:p w14:paraId="4DDBAA1D" w14:textId="77777777" w:rsidR="0014603D" w:rsidRDefault="0014603D" w:rsidP="0014603D">
      <w:r>
        <w:t xml:space="preserve">       "&lt;style scoped&gt;\n",</w:t>
      </w:r>
    </w:p>
    <w:p w14:paraId="7F19F3B2" w14:textId="77777777" w:rsidR="0014603D" w:rsidRDefault="0014603D" w:rsidP="0014603D">
      <w:r>
        <w:t xml:space="preserve">       "    .dataframe tbody tr th:only-of-type {\n",</w:t>
      </w:r>
    </w:p>
    <w:p w14:paraId="21A6F9B7" w14:textId="77777777" w:rsidR="0014603D" w:rsidRDefault="0014603D" w:rsidP="0014603D">
      <w:r>
        <w:t xml:space="preserve">       "        vertical-align: middle;\n",</w:t>
      </w:r>
    </w:p>
    <w:p w14:paraId="1DC6934F" w14:textId="77777777" w:rsidR="0014603D" w:rsidRDefault="0014603D" w:rsidP="0014603D">
      <w:r>
        <w:t xml:space="preserve">       "    }\n",</w:t>
      </w:r>
    </w:p>
    <w:p w14:paraId="660E0F85" w14:textId="77777777" w:rsidR="0014603D" w:rsidRDefault="0014603D" w:rsidP="0014603D">
      <w:r>
        <w:t xml:space="preserve">       "\n",</w:t>
      </w:r>
    </w:p>
    <w:p w14:paraId="447648A4" w14:textId="77777777" w:rsidR="0014603D" w:rsidRDefault="0014603D" w:rsidP="0014603D">
      <w:r>
        <w:t xml:space="preserve">       "    .dataframe tbody tr th {\n",</w:t>
      </w:r>
    </w:p>
    <w:p w14:paraId="08CDA7EE" w14:textId="77777777" w:rsidR="0014603D" w:rsidRDefault="0014603D" w:rsidP="0014603D">
      <w:r>
        <w:t xml:space="preserve">       "        vertical-align: top;\n",</w:t>
      </w:r>
    </w:p>
    <w:p w14:paraId="54AFFB99" w14:textId="77777777" w:rsidR="0014603D" w:rsidRDefault="0014603D" w:rsidP="0014603D">
      <w:r>
        <w:t xml:space="preserve">       "    }\n",</w:t>
      </w:r>
    </w:p>
    <w:p w14:paraId="7E5407E0" w14:textId="77777777" w:rsidR="0014603D" w:rsidRDefault="0014603D" w:rsidP="0014603D">
      <w:r>
        <w:t xml:space="preserve">       "\n",</w:t>
      </w:r>
    </w:p>
    <w:p w14:paraId="78BF20C5" w14:textId="77777777" w:rsidR="0014603D" w:rsidRDefault="0014603D" w:rsidP="0014603D">
      <w:r>
        <w:t xml:space="preserve">       "    .dataframe thead th {\n",</w:t>
      </w:r>
    </w:p>
    <w:p w14:paraId="57592445" w14:textId="77777777" w:rsidR="0014603D" w:rsidRDefault="0014603D" w:rsidP="0014603D">
      <w:r>
        <w:t xml:space="preserve">       "        text-align: right;\n",</w:t>
      </w:r>
    </w:p>
    <w:p w14:paraId="11D14AE7" w14:textId="77777777" w:rsidR="0014603D" w:rsidRDefault="0014603D" w:rsidP="0014603D">
      <w:r>
        <w:t xml:space="preserve">       "    }\n",</w:t>
      </w:r>
    </w:p>
    <w:p w14:paraId="25333F9C" w14:textId="77777777" w:rsidR="0014603D" w:rsidRDefault="0014603D" w:rsidP="0014603D">
      <w:r>
        <w:t xml:space="preserve">       "&lt;/style&gt;\n",</w:t>
      </w:r>
    </w:p>
    <w:p w14:paraId="3A1C0649" w14:textId="77777777" w:rsidR="0014603D" w:rsidRDefault="0014603D" w:rsidP="0014603D">
      <w:r>
        <w:t xml:space="preserve">       "&lt;table border=\"1\" class=\"dataframe\"&gt;\n",</w:t>
      </w:r>
    </w:p>
    <w:p w14:paraId="6029E45A" w14:textId="77777777" w:rsidR="0014603D" w:rsidRDefault="0014603D" w:rsidP="0014603D">
      <w:r>
        <w:t xml:space="preserve">       "  &lt;thead&gt;\n",</w:t>
      </w:r>
    </w:p>
    <w:p w14:paraId="422A35A0" w14:textId="77777777" w:rsidR="0014603D" w:rsidRDefault="0014603D" w:rsidP="0014603D">
      <w:r>
        <w:t xml:space="preserve">       "    &lt;tr style=\"text-align: right;\"&gt;\n",</w:t>
      </w:r>
    </w:p>
    <w:p w14:paraId="6858084D" w14:textId="77777777" w:rsidR="0014603D" w:rsidRDefault="0014603D" w:rsidP="0014603D">
      <w:r>
        <w:t xml:space="preserve">       "      &lt;th&gt;&lt;/th&gt;\n",</w:t>
      </w:r>
    </w:p>
    <w:p w14:paraId="14434F43" w14:textId="77777777" w:rsidR="0014603D" w:rsidRDefault="0014603D" w:rsidP="0014603D">
      <w:r>
        <w:t xml:space="preserve">       "      &lt;th&gt;Age&lt;/th&gt;\n",</w:t>
      </w:r>
    </w:p>
    <w:p w14:paraId="75447648" w14:textId="77777777" w:rsidR="0014603D" w:rsidRDefault="0014603D" w:rsidP="0014603D">
      <w:r>
        <w:t xml:space="preserve">       "      &lt;th&gt;Attrition&lt;/th&gt;\n",</w:t>
      </w:r>
    </w:p>
    <w:p w14:paraId="5E7AAA28" w14:textId="77777777" w:rsidR="0014603D" w:rsidRDefault="0014603D" w:rsidP="0014603D">
      <w:r>
        <w:t xml:space="preserve">       "      &lt;th&gt;BusinessTravel&lt;/th&gt;\n",</w:t>
      </w:r>
    </w:p>
    <w:p w14:paraId="22DEA011" w14:textId="77777777" w:rsidR="0014603D" w:rsidRDefault="0014603D" w:rsidP="0014603D">
      <w:r>
        <w:t xml:space="preserve">       "      &lt;th&gt;DailyRate&lt;/th&gt;\n",</w:t>
      </w:r>
    </w:p>
    <w:p w14:paraId="51AF765B" w14:textId="77777777" w:rsidR="0014603D" w:rsidRDefault="0014603D" w:rsidP="0014603D">
      <w:r>
        <w:t xml:space="preserve">       "      &lt;th&gt;Department&lt;/th&gt;\n",</w:t>
      </w:r>
    </w:p>
    <w:p w14:paraId="535C5427" w14:textId="77777777" w:rsidR="0014603D" w:rsidRDefault="0014603D" w:rsidP="0014603D">
      <w:r>
        <w:t xml:space="preserve">       "      &lt;th&gt;DistanceFromHome&lt;/th&gt;\n",</w:t>
      </w:r>
    </w:p>
    <w:p w14:paraId="181546DE" w14:textId="77777777" w:rsidR="0014603D" w:rsidRDefault="0014603D" w:rsidP="0014603D">
      <w:r>
        <w:t xml:space="preserve">       "      &lt;th&gt;Education&lt;/th&gt;\n",</w:t>
      </w:r>
    </w:p>
    <w:p w14:paraId="034C7F4E" w14:textId="77777777" w:rsidR="0014603D" w:rsidRDefault="0014603D" w:rsidP="0014603D">
      <w:r>
        <w:lastRenderedPageBreak/>
        <w:t xml:space="preserve">       "      &lt;th&gt;EducationField&lt;/th&gt;\n",</w:t>
      </w:r>
    </w:p>
    <w:p w14:paraId="28BC7FD8" w14:textId="77777777" w:rsidR="0014603D" w:rsidRDefault="0014603D" w:rsidP="0014603D">
      <w:r>
        <w:t xml:space="preserve">       "      &lt;th&gt;EnvironmentSatisfaction&lt;/th&gt;\n",</w:t>
      </w:r>
    </w:p>
    <w:p w14:paraId="62815743" w14:textId="77777777" w:rsidR="0014603D" w:rsidRDefault="0014603D" w:rsidP="0014603D">
      <w:r>
        <w:t xml:space="preserve">       "      &lt;th&gt;Gender&lt;/th&gt;\n",</w:t>
      </w:r>
    </w:p>
    <w:p w14:paraId="16FD955C" w14:textId="77777777" w:rsidR="0014603D" w:rsidRDefault="0014603D" w:rsidP="0014603D">
      <w:r>
        <w:t xml:space="preserve">       "      &lt;th&gt;HourlyRate&lt;/th&gt;\n",</w:t>
      </w:r>
    </w:p>
    <w:p w14:paraId="1957B31B" w14:textId="77777777" w:rsidR="0014603D" w:rsidRDefault="0014603D" w:rsidP="0014603D">
      <w:r>
        <w:t xml:space="preserve">       "      &lt;th&gt;JobInvolvement&lt;/th&gt;\n",</w:t>
      </w:r>
    </w:p>
    <w:p w14:paraId="547ECDA0" w14:textId="77777777" w:rsidR="0014603D" w:rsidRDefault="0014603D" w:rsidP="0014603D">
      <w:r>
        <w:t xml:space="preserve">       "      &lt;th&gt;JobLevel&lt;/th&gt;\n",</w:t>
      </w:r>
    </w:p>
    <w:p w14:paraId="1FA36385" w14:textId="77777777" w:rsidR="0014603D" w:rsidRDefault="0014603D" w:rsidP="0014603D">
      <w:r>
        <w:t xml:space="preserve">       "      &lt;th&gt;JobRole&lt;/th&gt;\n",</w:t>
      </w:r>
    </w:p>
    <w:p w14:paraId="5A2DAA79" w14:textId="77777777" w:rsidR="0014603D" w:rsidRDefault="0014603D" w:rsidP="0014603D">
      <w:r>
        <w:t xml:space="preserve">       "      &lt;th&gt;JobSatisfaction&lt;/th&gt;\n",</w:t>
      </w:r>
    </w:p>
    <w:p w14:paraId="24F1D6E6" w14:textId="77777777" w:rsidR="0014603D" w:rsidRDefault="0014603D" w:rsidP="0014603D">
      <w:r>
        <w:t xml:space="preserve">       "      &lt;th&gt;MaritalStatus&lt;/th&gt;\n",</w:t>
      </w:r>
    </w:p>
    <w:p w14:paraId="6CCE0174" w14:textId="77777777" w:rsidR="0014603D" w:rsidRDefault="0014603D" w:rsidP="0014603D">
      <w:r>
        <w:t xml:space="preserve">       "      &lt;th&gt;MonthlyIncome&lt;/th&gt;\n",</w:t>
      </w:r>
    </w:p>
    <w:p w14:paraId="361ABF6B" w14:textId="77777777" w:rsidR="0014603D" w:rsidRDefault="0014603D" w:rsidP="0014603D">
      <w:r>
        <w:t xml:space="preserve">       "      &lt;th&gt;MonthlyRate&lt;/th&gt;\n",</w:t>
      </w:r>
    </w:p>
    <w:p w14:paraId="3B2E4483" w14:textId="77777777" w:rsidR="0014603D" w:rsidRDefault="0014603D" w:rsidP="0014603D">
      <w:r>
        <w:t xml:space="preserve">       "      &lt;th&gt;NumCompaniesWorked&lt;/th&gt;\n",</w:t>
      </w:r>
    </w:p>
    <w:p w14:paraId="79072ADB" w14:textId="77777777" w:rsidR="0014603D" w:rsidRDefault="0014603D" w:rsidP="0014603D">
      <w:r>
        <w:t xml:space="preserve">       "      &lt;th&gt;OverTime&lt;/th&gt;\n",</w:t>
      </w:r>
    </w:p>
    <w:p w14:paraId="23040886" w14:textId="77777777" w:rsidR="0014603D" w:rsidRDefault="0014603D" w:rsidP="0014603D">
      <w:r>
        <w:t xml:space="preserve">       "      &lt;th&gt;PercentSalaryHike&lt;/th&gt;\n",</w:t>
      </w:r>
    </w:p>
    <w:p w14:paraId="6CC7C4FC" w14:textId="77777777" w:rsidR="0014603D" w:rsidRDefault="0014603D" w:rsidP="0014603D">
      <w:r>
        <w:t xml:space="preserve">       "      &lt;th&gt;PerformanceRating&lt;/th&gt;\n",</w:t>
      </w:r>
    </w:p>
    <w:p w14:paraId="46DCDC40" w14:textId="77777777" w:rsidR="0014603D" w:rsidRDefault="0014603D" w:rsidP="0014603D">
      <w:r>
        <w:t xml:space="preserve">       "      &lt;th&gt;RelationshipSatisfaction&lt;/th&gt;\n",</w:t>
      </w:r>
    </w:p>
    <w:p w14:paraId="21FA61E3" w14:textId="77777777" w:rsidR="0014603D" w:rsidRDefault="0014603D" w:rsidP="0014603D">
      <w:r>
        <w:t xml:space="preserve">       "      &lt;th&gt;TotalWorkingYears&lt;/th&gt;\n",</w:t>
      </w:r>
    </w:p>
    <w:p w14:paraId="1D8A04C1" w14:textId="77777777" w:rsidR="0014603D" w:rsidRDefault="0014603D" w:rsidP="0014603D">
      <w:r>
        <w:t xml:space="preserve">       "      &lt;th&gt;TrainingTimesLastYear&lt;/th&gt;\n",</w:t>
      </w:r>
    </w:p>
    <w:p w14:paraId="52E517EF" w14:textId="77777777" w:rsidR="0014603D" w:rsidRDefault="0014603D" w:rsidP="0014603D">
      <w:r>
        <w:t xml:space="preserve">       "      &lt;th&gt;WorkLifeBalance&lt;/th&gt;\n",</w:t>
      </w:r>
    </w:p>
    <w:p w14:paraId="39D41207" w14:textId="77777777" w:rsidR="0014603D" w:rsidRDefault="0014603D" w:rsidP="0014603D">
      <w:r>
        <w:t xml:space="preserve">       "      &lt;th&gt;YearsAtCompany&lt;/th&gt;\n",</w:t>
      </w:r>
    </w:p>
    <w:p w14:paraId="17C46718" w14:textId="77777777" w:rsidR="0014603D" w:rsidRDefault="0014603D" w:rsidP="0014603D">
      <w:r>
        <w:t xml:space="preserve">       "      &lt;th&gt;YearsInCurrentRole&lt;/th&gt;\n",</w:t>
      </w:r>
    </w:p>
    <w:p w14:paraId="64B3C14F" w14:textId="77777777" w:rsidR="0014603D" w:rsidRDefault="0014603D" w:rsidP="0014603D">
      <w:r>
        <w:t xml:space="preserve">       "      &lt;th&gt;YearsSinceLastPromotion&lt;/th&gt;\n",</w:t>
      </w:r>
    </w:p>
    <w:p w14:paraId="5F0BD960" w14:textId="77777777" w:rsidR="0014603D" w:rsidRDefault="0014603D" w:rsidP="0014603D">
      <w:r>
        <w:t xml:space="preserve">       "      &lt;th&gt;YearsWithCurrManager&lt;/th&gt;\n",</w:t>
      </w:r>
    </w:p>
    <w:p w14:paraId="649F245F" w14:textId="77777777" w:rsidR="0014603D" w:rsidRDefault="0014603D" w:rsidP="0014603D">
      <w:r>
        <w:t xml:space="preserve">       "    &lt;/tr&gt;\n",</w:t>
      </w:r>
    </w:p>
    <w:p w14:paraId="48432AF3" w14:textId="77777777" w:rsidR="0014603D" w:rsidRDefault="0014603D" w:rsidP="0014603D">
      <w:r>
        <w:t xml:space="preserve">       "  &lt;/thead&gt;\n",</w:t>
      </w:r>
    </w:p>
    <w:p w14:paraId="53D38F55" w14:textId="77777777" w:rsidR="0014603D" w:rsidRDefault="0014603D" w:rsidP="0014603D">
      <w:r>
        <w:t xml:space="preserve">       "  &lt;tbody&gt;\n",</w:t>
      </w:r>
    </w:p>
    <w:p w14:paraId="762E8EA9" w14:textId="77777777" w:rsidR="0014603D" w:rsidRDefault="0014603D" w:rsidP="0014603D">
      <w:r>
        <w:t xml:space="preserve">       "    &lt;tr&gt;\n",</w:t>
      </w:r>
    </w:p>
    <w:p w14:paraId="7323E0FA" w14:textId="77777777" w:rsidR="0014603D" w:rsidRDefault="0014603D" w:rsidP="0014603D">
      <w:r>
        <w:t xml:space="preserve">       "      &lt;th&gt;0&lt;/th&gt;\n",</w:t>
      </w:r>
    </w:p>
    <w:p w14:paraId="427AD320" w14:textId="77777777" w:rsidR="0014603D" w:rsidRDefault="0014603D" w:rsidP="0014603D">
      <w:r>
        <w:t xml:space="preserve">       "      &lt;td&gt;41&lt;/td&gt;\n",</w:t>
      </w:r>
    </w:p>
    <w:p w14:paraId="7D0259A6" w14:textId="77777777" w:rsidR="0014603D" w:rsidRDefault="0014603D" w:rsidP="0014603D">
      <w:r>
        <w:t xml:space="preserve">       "      &lt;td&gt;Yes&lt;/td&gt;\n",</w:t>
      </w:r>
    </w:p>
    <w:p w14:paraId="5E362C24" w14:textId="77777777" w:rsidR="0014603D" w:rsidRDefault="0014603D" w:rsidP="0014603D">
      <w:r>
        <w:t xml:space="preserve">       "      &lt;td&gt;Travel_Rarely&lt;/td&gt;\n",</w:t>
      </w:r>
    </w:p>
    <w:p w14:paraId="5F483E36" w14:textId="77777777" w:rsidR="0014603D" w:rsidRDefault="0014603D" w:rsidP="0014603D">
      <w:r>
        <w:t xml:space="preserve">       "      &lt;td&gt;1102&lt;/td&gt;\n",</w:t>
      </w:r>
    </w:p>
    <w:p w14:paraId="7187955A" w14:textId="77777777" w:rsidR="0014603D" w:rsidRDefault="0014603D" w:rsidP="0014603D">
      <w:r>
        <w:t xml:space="preserve">       "      &lt;td&gt;Sales&lt;/td&gt;\n",</w:t>
      </w:r>
    </w:p>
    <w:p w14:paraId="79798192" w14:textId="77777777" w:rsidR="0014603D" w:rsidRDefault="0014603D" w:rsidP="0014603D">
      <w:r>
        <w:t xml:space="preserve">       "      &lt;td&gt;1&lt;/td&gt;\n",</w:t>
      </w:r>
    </w:p>
    <w:p w14:paraId="456CC330" w14:textId="77777777" w:rsidR="0014603D" w:rsidRDefault="0014603D" w:rsidP="0014603D">
      <w:r>
        <w:t xml:space="preserve">       "      &lt;td&gt;2&lt;/td&gt;\n",</w:t>
      </w:r>
    </w:p>
    <w:p w14:paraId="7888D9BB" w14:textId="77777777" w:rsidR="0014603D" w:rsidRDefault="0014603D" w:rsidP="0014603D">
      <w:r>
        <w:t xml:space="preserve">       "      &lt;td&gt;Life Sciences&lt;/td&gt;\n",</w:t>
      </w:r>
    </w:p>
    <w:p w14:paraId="3515DE35" w14:textId="77777777" w:rsidR="0014603D" w:rsidRDefault="0014603D" w:rsidP="0014603D">
      <w:r>
        <w:t xml:space="preserve">       "      &lt;td&gt;2&lt;/td&gt;\n",</w:t>
      </w:r>
    </w:p>
    <w:p w14:paraId="22FA7A16" w14:textId="77777777" w:rsidR="0014603D" w:rsidRDefault="0014603D" w:rsidP="0014603D">
      <w:r>
        <w:t xml:space="preserve">       "      &lt;td&gt;Female&lt;/td&gt;\n",</w:t>
      </w:r>
    </w:p>
    <w:p w14:paraId="7E2A67DE" w14:textId="77777777" w:rsidR="0014603D" w:rsidRDefault="0014603D" w:rsidP="0014603D">
      <w:r>
        <w:t xml:space="preserve">       "      &lt;td&gt;94&lt;/td&gt;\n",</w:t>
      </w:r>
    </w:p>
    <w:p w14:paraId="3BDFB399" w14:textId="77777777" w:rsidR="0014603D" w:rsidRDefault="0014603D" w:rsidP="0014603D">
      <w:r>
        <w:t xml:space="preserve">       "      &lt;td&gt;3&lt;/td&gt;\n",</w:t>
      </w:r>
    </w:p>
    <w:p w14:paraId="0FF9C97B" w14:textId="77777777" w:rsidR="0014603D" w:rsidRDefault="0014603D" w:rsidP="0014603D">
      <w:r>
        <w:t xml:space="preserve">       "      &lt;td&gt;2.0&lt;/td&gt;\n",</w:t>
      </w:r>
    </w:p>
    <w:p w14:paraId="7CB31F70" w14:textId="77777777" w:rsidR="0014603D" w:rsidRDefault="0014603D" w:rsidP="0014603D">
      <w:r>
        <w:t xml:space="preserve">       "      &lt;td&gt;Sales Executive&lt;/td&gt;\n",</w:t>
      </w:r>
    </w:p>
    <w:p w14:paraId="7ECA0EE2" w14:textId="77777777" w:rsidR="0014603D" w:rsidRDefault="0014603D" w:rsidP="0014603D">
      <w:r>
        <w:t xml:space="preserve">       "      &lt;td&gt;4.0&lt;/td&gt;\n",</w:t>
      </w:r>
    </w:p>
    <w:p w14:paraId="28A9F667" w14:textId="77777777" w:rsidR="0014603D" w:rsidRDefault="0014603D" w:rsidP="0014603D">
      <w:r>
        <w:t xml:space="preserve">       "      &lt;td&gt;Single&lt;/td&gt;\n",</w:t>
      </w:r>
    </w:p>
    <w:p w14:paraId="1B5EA277" w14:textId="77777777" w:rsidR="0014603D" w:rsidRDefault="0014603D" w:rsidP="0014603D">
      <w:r>
        <w:t xml:space="preserve">       "      &lt;td&gt;5993.0&lt;/td&gt;\n",</w:t>
      </w:r>
    </w:p>
    <w:p w14:paraId="188B68EE" w14:textId="77777777" w:rsidR="0014603D" w:rsidRDefault="0014603D" w:rsidP="0014603D">
      <w:r>
        <w:t xml:space="preserve">       "      &lt;td&gt;19479.0&lt;/td&gt;\n",</w:t>
      </w:r>
    </w:p>
    <w:p w14:paraId="374520B1" w14:textId="77777777" w:rsidR="0014603D" w:rsidRDefault="0014603D" w:rsidP="0014603D">
      <w:r>
        <w:t xml:space="preserve">       "      &lt;td&gt;8.0&lt;/td&gt;\n",</w:t>
      </w:r>
    </w:p>
    <w:p w14:paraId="720402E9" w14:textId="77777777" w:rsidR="0014603D" w:rsidRDefault="0014603D" w:rsidP="0014603D">
      <w:r>
        <w:t xml:space="preserve">       "      &lt;td&gt;Yes&lt;/td&gt;\n",</w:t>
      </w:r>
    </w:p>
    <w:p w14:paraId="1EF091F8" w14:textId="77777777" w:rsidR="0014603D" w:rsidRDefault="0014603D" w:rsidP="0014603D">
      <w:r>
        <w:lastRenderedPageBreak/>
        <w:t xml:space="preserve">       "      &lt;td&gt;11.0&lt;/td&gt;\n",</w:t>
      </w:r>
    </w:p>
    <w:p w14:paraId="0E1C8B2C" w14:textId="77777777" w:rsidR="0014603D" w:rsidRDefault="0014603D" w:rsidP="0014603D">
      <w:r>
        <w:t xml:space="preserve">       "      &lt;td&gt;3.0&lt;/td&gt;\n",</w:t>
      </w:r>
    </w:p>
    <w:p w14:paraId="7813D3AC" w14:textId="77777777" w:rsidR="0014603D" w:rsidRDefault="0014603D" w:rsidP="0014603D">
      <w:r>
        <w:t xml:space="preserve">       "      &lt;td&gt;1.0&lt;/td&gt;\n",</w:t>
      </w:r>
    </w:p>
    <w:p w14:paraId="2BAC72A2" w14:textId="77777777" w:rsidR="0014603D" w:rsidRDefault="0014603D" w:rsidP="0014603D">
      <w:r>
        <w:t xml:space="preserve">       "      &lt;td&gt;8.0&lt;/td&gt;\n",</w:t>
      </w:r>
    </w:p>
    <w:p w14:paraId="11B68227" w14:textId="77777777" w:rsidR="0014603D" w:rsidRDefault="0014603D" w:rsidP="0014603D">
      <w:r>
        <w:t xml:space="preserve">       "      &lt;td&gt;0.0&lt;/td&gt;\n",</w:t>
      </w:r>
    </w:p>
    <w:p w14:paraId="21ABC8B8" w14:textId="77777777" w:rsidR="0014603D" w:rsidRDefault="0014603D" w:rsidP="0014603D">
      <w:r>
        <w:t xml:space="preserve">       "      &lt;td&gt;1.0&lt;/td&gt;\n",</w:t>
      </w:r>
    </w:p>
    <w:p w14:paraId="563FF74F" w14:textId="77777777" w:rsidR="0014603D" w:rsidRDefault="0014603D" w:rsidP="0014603D">
      <w:r>
        <w:t xml:space="preserve">       "      &lt;td&gt;6.0&lt;/td&gt;\n",</w:t>
      </w:r>
    </w:p>
    <w:p w14:paraId="6EFF81F0" w14:textId="77777777" w:rsidR="0014603D" w:rsidRDefault="0014603D" w:rsidP="0014603D">
      <w:r>
        <w:t xml:space="preserve">       "      &lt;td&gt;4.0&lt;/td&gt;\n",</w:t>
      </w:r>
    </w:p>
    <w:p w14:paraId="5B28D823" w14:textId="77777777" w:rsidR="0014603D" w:rsidRDefault="0014603D" w:rsidP="0014603D">
      <w:r>
        <w:t xml:space="preserve">       "      &lt;td&gt;0.0&lt;/td&gt;\n",</w:t>
      </w:r>
    </w:p>
    <w:p w14:paraId="48F88B9C" w14:textId="77777777" w:rsidR="0014603D" w:rsidRDefault="0014603D" w:rsidP="0014603D">
      <w:r>
        <w:t xml:space="preserve">       "      &lt;td&gt;5.0&lt;/td&gt;\n",</w:t>
      </w:r>
    </w:p>
    <w:p w14:paraId="0210B1CC" w14:textId="77777777" w:rsidR="0014603D" w:rsidRDefault="0014603D" w:rsidP="0014603D">
      <w:r>
        <w:t xml:space="preserve">       "    &lt;/tr&gt;\n",</w:t>
      </w:r>
    </w:p>
    <w:p w14:paraId="55819595" w14:textId="77777777" w:rsidR="0014603D" w:rsidRDefault="0014603D" w:rsidP="0014603D">
      <w:r>
        <w:t xml:space="preserve">       "    &lt;tr&gt;\n",</w:t>
      </w:r>
    </w:p>
    <w:p w14:paraId="675450FE" w14:textId="77777777" w:rsidR="0014603D" w:rsidRDefault="0014603D" w:rsidP="0014603D">
      <w:r>
        <w:t xml:space="preserve">       "      &lt;th&gt;1&lt;/th&gt;\n",</w:t>
      </w:r>
    </w:p>
    <w:p w14:paraId="28B40547" w14:textId="77777777" w:rsidR="0014603D" w:rsidRDefault="0014603D" w:rsidP="0014603D">
      <w:r>
        <w:t xml:space="preserve">       "      &lt;td&gt;49&lt;/td&gt;\n",</w:t>
      </w:r>
    </w:p>
    <w:p w14:paraId="1D3B48F1" w14:textId="77777777" w:rsidR="0014603D" w:rsidRDefault="0014603D" w:rsidP="0014603D">
      <w:r>
        <w:t xml:space="preserve">       "      &lt;td&gt;No&lt;/td&gt;\n",</w:t>
      </w:r>
    </w:p>
    <w:p w14:paraId="0669F85B" w14:textId="77777777" w:rsidR="0014603D" w:rsidRDefault="0014603D" w:rsidP="0014603D">
      <w:r>
        <w:t xml:space="preserve">       "      &lt;td&gt;Travel_Frequently&lt;/td&gt;\n",</w:t>
      </w:r>
    </w:p>
    <w:p w14:paraId="2A697461" w14:textId="77777777" w:rsidR="0014603D" w:rsidRDefault="0014603D" w:rsidP="0014603D">
      <w:r>
        <w:t xml:space="preserve">       "      &lt;td&gt;279&lt;/td&gt;\n",</w:t>
      </w:r>
    </w:p>
    <w:p w14:paraId="2AA2855B" w14:textId="77777777" w:rsidR="0014603D" w:rsidRDefault="0014603D" w:rsidP="0014603D">
      <w:r>
        <w:t xml:space="preserve">       "      &lt;td&gt;Research &amp;amp; Development&lt;/td&gt;\n",</w:t>
      </w:r>
    </w:p>
    <w:p w14:paraId="37E2BEEA" w14:textId="77777777" w:rsidR="0014603D" w:rsidRDefault="0014603D" w:rsidP="0014603D">
      <w:r>
        <w:t xml:space="preserve">       "      &lt;td&gt;8&lt;/td&gt;\n",</w:t>
      </w:r>
    </w:p>
    <w:p w14:paraId="10C2DC18" w14:textId="77777777" w:rsidR="0014603D" w:rsidRDefault="0014603D" w:rsidP="0014603D">
      <w:r>
        <w:t xml:space="preserve">       "      &lt;td&gt;1&lt;/td&gt;\n",</w:t>
      </w:r>
    </w:p>
    <w:p w14:paraId="1E824A54" w14:textId="77777777" w:rsidR="0014603D" w:rsidRDefault="0014603D" w:rsidP="0014603D">
      <w:r>
        <w:t xml:space="preserve">       "      &lt;td&gt;Life Sciences&lt;/td&gt;\n",</w:t>
      </w:r>
    </w:p>
    <w:p w14:paraId="076A488B" w14:textId="77777777" w:rsidR="0014603D" w:rsidRDefault="0014603D" w:rsidP="0014603D">
      <w:r>
        <w:t xml:space="preserve">       "      &lt;td&gt;3&lt;/td&gt;\n",</w:t>
      </w:r>
    </w:p>
    <w:p w14:paraId="136DAFAD" w14:textId="77777777" w:rsidR="0014603D" w:rsidRDefault="0014603D" w:rsidP="0014603D">
      <w:r>
        <w:t xml:space="preserve">       "      &lt;td&gt;Male&lt;/td&gt;\n",</w:t>
      </w:r>
    </w:p>
    <w:p w14:paraId="71F935A5" w14:textId="77777777" w:rsidR="0014603D" w:rsidRDefault="0014603D" w:rsidP="0014603D">
      <w:r>
        <w:t xml:space="preserve">       "      &lt;td&gt;61&lt;/td&gt;\n",</w:t>
      </w:r>
    </w:p>
    <w:p w14:paraId="008BE4D2" w14:textId="77777777" w:rsidR="0014603D" w:rsidRDefault="0014603D" w:rsidP="0014603D">
      <w:r>
        <w:t xml:space="preserve">       "      &lt;td&gt;2&lt;/td&gt;\n",</w:t>
      </w:r>
    </w:p>
    <w:p w14:paraId="11D5F2BB" w14:textId="77777777" w:rsidR="0014603D" w:rsidRDefault="0014603D" w:rsidP="0014603D">
      <w:r>
        <w:t xml:space="preserve">       "      &lt;td&gt;2.0&lt;/td&gt;\n",</w:t>
      </w:r>
    </w:p>
    <w:p w14:paraId="57CDAA61" w14:textId="77777777" w:rsidR="0014603D" w:rsidRDefault="0014603D" w:rsidP="0014603D">
      <w:r>
        <w:t xml:space="preserve">       "      &lt;td&gt;Research Scientist&lt;/td&gt;\n",</w:t>
      </w:r>
    </w:p>
    <w:p w14:paraId="080E244B" w14:textId="77777777" w:rsidR="0014603D" w:rsidRDefault="0014603D" w:rsidP="0014603D">
      <w:r>
        <w:t xml:space="preserve">       "      &lt;td&gt;2.0&lt;/td&gt;\n",</w:t>
      </w:r>
    </w:p>
    <w:p w14:paraId="21931356" w14:textId="77777777" w:rsidR="0014603D" w:rsidRDefault="0014603D" w:rsidP="0014603D">
      <w:r>
        <w:t xml:space="preserve">       "      &lt;td&gt;Married&lt;/td&gt;\n",</w:t>
      </w:r>
    </w:p>
    <w:p w14:paraId="225985AA" w14:textId="77777777" w:rsidR="0014603D" w:rsidRDefault="0014603D" w:rsidP="0014603D">
      <w:r>
        <w:t xml:space="preserve">       "      &lt;td&gt;5130.0&lt;/td&gt;\n",</w:t>
      </w:r>
    </w:p>
    <w:p w14:paraId="5F697FCE" w14:textId="77777777" w:rsidR="0014603D" w:rsidRDefault="0014603D" w:rsidP="0014603D">
      <w:r>
        <w:t xml:space="preserve">       "      &lt;td&gt;24907.0&lt;/td&gt;\n",</w:t>
      </w:r>
    </w:p>
    <w:p w14:paraId="6D58F2C0" w14:textId="77777777" w:rsidR="0014603D" w:rsidRDefault="0014603D" w:rsidP="0014603D">
      <w:r>
        <w:t xml:space="preserve">       "      &lt;td&gt;1.0&lt;/td&gt;\n",</w:t>
      </w:r>
    </w:p>
    <w:p w14:paraId="0865A5B1" w14:textId="77777777" w:rsidR="0014603D" w:rsidRDefault="0014603D" w:rsidP="0014603D">
      <w:r>
        <w:t xml:space="preserve">       "      &lt;td&gt;No&lt;/td&gt;\n",</w:t>
      </w:r>
    </w:p>
    <w:p w14:paraId="3E92272E" w14:textId="77777777" w:rsidR="0014603D" w:rsidRDefault="0014603D" w:rsidP="0014603D">
      <w:r>
        <w:t xml:space="preserve">       "      &lt;td&gt;23.0&lt;/td&gt;\n",</w:t>
      </w:r>
    </w:p>
    <w:p w14:paraId="07F5EC2D" w14:textId="77777777" w:rsidR="0014603D" w:rsidRDefault="0014603D" w:rsidP="0014603D">
      <w:r>
        <w:t xml:space="preserve">       "      &lt;td&gt;4.0&lt;/td&gt;\n",</w:t>
      </w:r>
    </w:p>
    <w:p w14:paraId="0072335F" w14:textId="77777777" w:rsidR="0014603D" w:rsidRDefault="0014603D" w:rsidP="0014603D">
      <w:r>
        <w:t xml:space="preserve">       "      &lt;td&gt;4.0&lt;/td&gt;\n",</w:t>
      </w:r>
    </w:p>
    <w:p w14:paraId="38297FC1" w14:textId="77777777" w:rsidR="0014603D" w:rsidRDefault="0014603D" w:rsidP="0014603D">
      <w:r>
        <w:t xml:space="preserve">       "      &lt;td&gt;10.0&lt;/td&gt;\n",</w:t>
      </w:r>
    </w:p>
    <w:p w14:paraId="2B16EA74" w14:textId="77777777" w:rsidR="0014603D" w:rsidRDefault="0014603D" w:rsidP="0014603D">
      <w:r>
        <w:t xml:space="preserve">       "      &lt;td&gt;3.0&lt;/td&gt;\n",</w:t>
      </w:r>
    </w:p>
    <w:p w14:paraId="292D3331" w14:textId="77777777" w:rsidR="0014603D" w:rsidRDefault="0014603D" w:rsidP="0014603D">
      <w:r>
        <w:t xml:space="preserve">       "      &lt;td&gt;3.0&lt;/td&gt;\n",</w:t>
      </w:r>
    </w:p>
    <w:p w14:paraId="4611AA7A" w14:textId="77777777" w:rsidR="0014603D" w:rsidRDefault="0014603D" w:rsidP="0014603D">
      <w:r>
        <w:t xml:space="preserve">       "      &lt;td&gt;10.0&lt;/td&gt;\n",</w:t>
      </w:r>
    </w:p>
    <w:p w14:paraId="2EC5F5B2" w14:textId="77777777" w:rsidR="0014603D" w:rsidRDefault="0014603D" w:rsidP="0014603D">
      <w:r>
        <w:t xml:space="preserve">       "      &lt;td&gt;7.0&lt;/td&gt;\n",</w:t>
      </w:r>
    </w:p>
    <w:p w14:paraId="7B6F6C4D" w14:textId="77777777" w:rsidR="0014603D" w:rsidRDefault="0014603D" w:rsidP="0014603D">
      <w:r>
        <w:t xml:space="preserve">       "      &lt;td&gt;1.0&lt;/td&gt;\n",</w:t>
      </w:r>
    </w:p>
    <w:p w14:paraId="7C9AC07A" w14:textId="77777777" w:rsidR="0014603D" w:rsidRDefault="0014603D" w:rsidP="0014603D">
      <w:r>
        <w:t xml:space="preserve">       "      &lt;td&gt;7.0&lt;/td&gt;\n",</w:t>
      </w:r>
    </w:p>
    <w:p w14:paraId="57D707EC" w14:textId="77777777" w:rsidR="0014603D" w:rsidRDefault="0014603D" w:rsidP="0014603D">
      <w:r>
        <w:t xml:space="preserve">       "    &lt;/tr&gt;\n",</w:t>
      </w:r>
    </w:p>
    <w:p w14:paraId="6F57CF75" w14:textId="77777777" w:rsidR="0014603D" w:rsidRDefault="0014603D" w:rsidP="0014603D">
      <w:r>
        <w:t xml:space="preserve">       "    &lt;tr&gt;\n",</w:t>
      </w:r>
    </w:p>
    <w:p w14:paraId="16BEBCD5" w14:textId="77777777" w:rsidR="0014603D" w:rsidRDefault="0014603D" w:rsidP="0014603D">
      <w:r>
        <w:t xml:space="preserve">       "      &lt;th&gt;2&lt;/th&gt;\n",</w:t>
      </w:r>
    </w:p>
    <w:p w14:paraId="2E5EFEA3" w14:textId="77777777" w:rsidR="0014603D" w:rsidRDefault="0014603D" w:rsidP="0014603D">
      <w:r>
        <w:t xml:space="preserve">       "      &lt;td&gt;37&lt;/td&gt;\n",</w:t>
      </w:r>
    </w:p>
    <w:p w14:paraId="0D5B8318" w14:textId="77777777" w:rsidR="0014603D" w:rsidRDefault="0014603D" w:rsidP="0014603D">
      <w:r>
        <w:t xml:space="preserve">       "      &lt;td&gt;Yes&lt;/td&gt;\n",</w:t>
      </w:r>
    </w:p>
    <w:p w14:paraId="0AC0D4F6" w14:textId="77777777" w:rsidR="0014603D" w:rsidRDefault="0014603D" w:rsidP="0014603D">
      <w:r>
        <w:lastRenderedPageBreak/>
        <w:t xml:space="preserve">       "      &lt;td&gt;Travel_Rarely&lt;/td&gt;\n",</w:t>
      </w:r>
    </w:p>
    <w:p w14:paraId="22B69F69" w14:textId="77777777" w:rsidR="0014603D" w:rsidRDefault="0014603D" w:rsidP="0014603D">
      <w:r>
        <w:t xml:space="preserve">       "      &lt;td&gt;1373&lt;/td&gt;\n",</w:t>
      </w:r>
    </w:p>
    <w:p w14:paraId="530E41E8" w14:textId="77777777" w:rsidR="0014603D" w:rsidRDefault="0014603D" w:rsidP="0014603D">
      <w:r>
        <w:t xml:space="preserve">       "      &lt;td&gt;Research &amp;amp; Development&lt;/td&gt;\n",</w:t>
      </w:r>
    </w:p>
    <w:p w14:paraId="6503350D" w14:textId="77777777" w:rsidR="0014603D" w:rsidRDefault="0014603D" w:rsidP="0014603D">
      <w:r>
        <w:t xml:space="preserve">       "      &lt;td&gt;2&lt;/td&gt;\n",</w:t>
      </w:r>
    </w:p>
    <w:p w14:paraId="47171069" w14:textId="77777777" w:rsidR="0014603D" w:rsidRDefault="0014603D" w:rsidP="0014603D">
      <w:r>
        <w:t xml:space="preserve">       "      &lt;td&gt;2&lt;/td&gt;\n",</w:t>
      </w:r>
    </w:p>
    <w:p w14:paraId="5ADD5A12" w14:textId="77777777" w:rsidR="0014603D" w:rsidRDefault="0014603D" w:rsidP="0014603D">
      <w:r>
        <w:t xml:space="preserve">       "      &lt;td&gt;Other&lt;/td&gt;\n",</w:t>
      </w:r>
    </w:p>
    <w:p w14:paraId="78D53AC7" w14:textId="77777777" w:rsidR="0014603D" w:rsidRDefault="0014603D" w:rsidP="0014603D">
      <w:r>
        <w:t xml:space="preserve">       "      &lt;td&gt;4&lt;/td&gt;\n",</w:t>
      </w:r>
    </w:p>
    <w:p w14:paraId="273CE71F" w14:textId="77777777" w:rsidR="0014603D" w:rsidRDefault="0014603D" w:rsidP="0014603D">
      <w:r>
        <w:t xml:space="preserve">       "      &lt;td&gt;Male&lt;/td&gt;\n",</w:t>
      </w:r>
    </w:p>
    <w:p w14:paraId="667B496E" w14:textId="77777777" w:rsidR="0014603D" w:rsidRDefault="0014603D" w:rsidP="0014603D">
      <w:r>
        <w:t xml:space="preserve">       "      &lt;td&gt;92&lt;/td&gt;\n",</w:t>
      </w:r>
    </w:p>
    <w:p w14:paraId="22BCF181" w14:textId="77777777" w:rsidR="0014603D" w:rsidRDefault="0014603D" w:rsidP="0014603D">
      <w:r>
        <w:t xml:space="preserve">       "      &lt;td&gt;2&lt;/td&gt;\n",</w:t>
      </w:r>
    </w:p>
    <w:p w14:paraId="4589B4F5" w14:textId="77777777" w:rsidR="0014603D" w:rsidRDefault="0014603D" w:rsidP="0014603D">
      <w:r>
        <w:t xml:space="preserve">       "      &lt;td&gt;1.0&lt;/td&gt;\n",</w:t>
      </w:r>
    </w:p>
    <w:p w14:paraId="4EF005B4" w14:textId="77777777" w:rsidR="0014603D" w:rsidRDefault="0014603D" w:rsidP="0014603D">
      <w:r>
        <w:t xml:space="preserve">       "      &lt;td&gt;Laboratory Technician&lt;/td&gt;\n",</w:t>
      </w:r>
    </w:p>
    <w:p w14:paraId="6917970A" w14:textId="77777777" w:rsidR="0014603D" w:rsidRDefault="0014603D" w:rsidP="0014603D">
      <w:r>
        <w:t xml:space="preserve">       "      &lt;td&gt;3.0&lt;/td&gt;\n",</w:t>
      </w:r>
    </w:p>
    <w:p w14:paraId="490A53DE" w14:textId="77777777" w:rsidR="0014603D" w:rsidRDefault="0014603D" w:rsidP="0014603D">
      <w:r>
        <w:t xml:space="preserve">       "      &lt;td&gt;Single&lt;/td&gt;\n",</w:t>
      </w:r>
    </w:p>
    <w:p w14:paraId="2C404171" w14:textId="77777777" w:rsidR="0014603D" w:rsidRDefault="0014603D" w:rsidP="0014603D">
      <w:r>
        <w:t xml:space="preserve">       "      &lt;td&gt;2090.0&lt;/td&gt;\n",</w:t>
      </w:r>
    </w:p>
    <w:p w14:paraId="381B6511" w14:textId="77777777" w:rsidR="0014603D" w:rsidRDefault="0014603D" w:rsidP="0014603D">
      <w:r>
        <w:t xml:space="preserve">       "      &lt;td&gt;2396.0&lt;/td&gt;\n",</w:t>
      </w:r>
    </w:p>
    <w:p w14:paraId="0E010EED" w14:textId="77777777" w:rsidR="0014603D" w:rsidRDefault="0014603D" w:rsidP="0014603D">
      <w:r>
        <w:t xml:space="preserve">       "      &lt;td&gt;6.0&lt;/td&gt;\n",</w:t>
      </w:r>
    </w:p>
    <w:p w14:paraId="59A65417" w14:textId="77777777" w:rsidR="0014603D" w:rsidRDefault="0014603D" w:rsidP="0014603D">
      <w:r>
        <w:t xml:space="preserve">       "      &lt;td&gt;Yes&lt;/td&gt;\n",</w:t>
      </w:r>
    </w:p>
    <w:p w14:paraId="5CF4E6D2" w14:textId="77777777" w:rsidR="0014603D" w:rsidRDefault="0014603D" w:rsidP="0014603D">
      <w:r>
        <w:t xml:space="preserve">       "      &lt;td&gt;15.0&lt;/td&gt;\n",</w:t>
      </w:r>
    </w:p>
    <w:p w14:paraId="3A47F8C8" w14:textId="77777777" w:rsidR="0014603D" w:rsidRDefault="0014603D" w:rsidP="0014603D">
      <w:r>
        <w:t xml:space="preserve">       "      &lt;td&gt;3.0&lt;/td&gt;\n",</w:t>
      </w:r>
    </w:p>
    <w:p w14:paraId="761FD91C" w14:textId="77777777" w:rsidR="0014603D" w:rsidRDefault="0014603D" w:rsidP="0014603D">
      <w:r>
        <w:t xml:space="preserve">       "      &lt;td&gt;2.0&lt;/td&gt;\n",</w:t>
      </w:r>
    </w:p>
    <w:p w14:paraId="3ED8F9D0" w14:textId="77777777" w:rsidR="0014603D" w:rsidRDefault="0014603D" w:rsidP="0014603D">
      <w:r>
        <w:t xml:space="preserve">       "      &lt;td&gt;7.0&lt;/td&gt;\n",</w:t>
      </w:r>
    </w:p>
    <w:p w14:paraId="24F4771B" w14:textId="77777777" w:rsidR="0014603D" w:rsidRDefault="0014603D" w:rsidP="0014603D">
      <w:r>
        <w:t xml:space="preserve">       "      &lt;td&gt;3.0&lt;/td&gt;\n",</w:t>
      </w:r>
    </w:p>
    <w:p w14:paraId="518A18C8" w14:textId="77777777" w:rsidR="0014603D" w:rsidRDefault="0014603D" w:rsidP="0014603D">
      <w:r>
        <w:t xml:space="preserve">       "      &lt;td&gt;3.0&lt;/td&gt;\n",</w:t>
      </w:r>
    </w:p>
    <w:p w14:paraId="39E57F8E" w14:textId="77777777" w:rsidR="0014603D" w:rsidRDefault="0014603D" w:rsidP="0014603D">
      <w:r>
        <w:t xml:space="preserve">       "      &lt;td&gt;0.0&lt;/td&gt;\n",</w:t>
      </w:r>
    </w:p>
    <w:p w14:paraId="345B4EB1" w14:textId="77777777" w:rsidR="0014603D" w:rsidRDefault="0014603D" w:rsidP="0014603D">
      <w:r>
        <w:t xml:space="preserve">       "      &lt;td&gt;0.0&lt;/td&gt;\n",</w:t>
      </w:r>
    </w:p>
    <w:p w14:paraId="2DE6A98E" w14:textId="77777777" w:rsidR="0014603D" w:rsidRDefault="0014603D" w:rsidP="0014603D">
      <w:r>
        <w:t xml:space="preserve">       "      &lt;td&gt;0.0&lt;/td&gt;\n",</w:t>
      </w:r>
    </w:p>
    <w:p w14:paraId="05036A7B" w14:textId="77777777" w:rsidR="0014603D" w:rsidRDefault="0014603D" w:rsidP="0014603D">
      <w:r>
        <w:t xml:space="preserve">       "      &lt;td&gt;0.0&lt;/td&gt;\n",</w:t>
      </w:r>
    </w:p>
    <w:p w14:paraId="6F18A581" w14:textId="77777777" w:rsidR="0014603D" w:rsidRDefault="0014603D" w:rsidP="0014603D">
      <w:r>
        <w:t xml:space="preserve">       "    &lt;/tr&gt;\n",</w:t>
      </w:r>
    </w:p>
    <w:p w14:paraId="1F92483E" w14:textId="77777777" w:rsidR="0014603D" w:rsidRDefault="0014603D" w:rsidP="0014603D">
      <w:r>
        <w:t xml:space="preserve">       "    &lt;tr&gt;\n",</w:t>
      </w:r>
    </w:p>
    <w:p w14:paraId="49EA2819" w14:textId="77777777" w:rsidR="0014603D" w:rsidRDefault="0014603D" w:rsidP="0014603D">
      <w:r>
        <w:t xml:space="preserve">       "      &lt;th&gt;3&lt;/th&gt;\n",</w:t>
      </w:r>
    </w:p>
    <w:p w14:paraId="37111C0D" w14:textId="77777777" w:rsidR="0014603D" w:rsidRDefault="0014603D" w:rsidP="0014603D">
      <w:r>
        <w:t xml:space="preserve">       "      &lt;td&gt;33&lt;/td&gt;\n",</w:t>
      </w:r>
    </w:p>
    <w:p w14:paraId="266DF7D0" w14:textId="77777777" w:rsidR="0014603D" w:rsidRDefault="0014603D" w:rsidP="0014603D">
      <w:r>
        <w:t xml:space="preserve">       "      &lt;td&gt;No&lt;/td&gt;\n",</w:t>
      </w:r>
    </w:p>
    <w:p w14:paraId="63C8BF47" w14:textId="77777777" w:rsidR="0014603D" w:rsidRDefault="0014603D" w:rsidP="0014603D">
      <w:r>
        <w:t xml:space="preserve">       "      &lt;td&gt;Travel_Frequently&lt;/td&gt;\n",</w:t>
      </w:r>
    </w:p>
    <w:p w14:paraId="275EE308" w14:textId="77777777" w:rsidR="0014603D" w:rsidRDefault="0014603D" w:rsidP="0014603D">
      <w:r>
        <w:t xml:space="preserve">       "      &lt;td&gt;1392&lt;/td&gt;\n",</w:t>
      </w:r>
    </w:p>
    <w:p w14:paraId="7E387462" w14:textId="77777777" w:rsidR="0014603D" w:rsidRDefault="0014603D" w:rsidP="0014603D">
      <w:r>
        <w:t xml:space="preserve">       "      &lt;td&gt;Research &amp;amp; Development&lt;/td&gt;\n",</w:t>
      </w:r>
    </w:p>
    <w:p w14:paraId="56D5C292" w14:textId="77777777" w:rsidR="0014603D" w:rsidRDefault="0014603D" w:rsidP="0014603D">
      <w:r>
        <w:t xml:space="preserve">       "      &lt;td&gt;3&lt;/td&gt;\n",</w:t>
      </w:r>
    </w:p>
    <w:p w14:paraId="61963553" w14:textId="77777777" w:rsidR="0014603D" w:rsidRDefault="0014603D" w:rsidP="0014603D">
      <w:r>
        <w:t xml:space="preserve">       "      &lt;td&gt;4&lt;/td&gt;\n",</w:t>
      </w:r>
    </w:p>
    <w:p w14:paraId="5A88ACA2" w14:textId="77777777" w:rsidR="0014603D" w:rsidRDefault="0014603D" w:rsidP="0014603D">
      <w:r>
        <w:t xml:space="preserve">       "      &lt;td&gt;Life Sciences&lt;/td&gt;\n",</w:t>
      </w:r>
    </w:p>
    <w:p w14:paraId="4853A9E1" w14:textId="77777777" w:rsidR="0014603D" w:rsidRDefault="0014603D" w:rsidP="0014603D">
      <w:r>
        <w:t xml:space="preserve">       "      &lt;td&gt;4&lt;/td&gt;\n",</w:t>
      </w:r>
    </w:p>
    <w:p w14:paraId="4CA8ED36" w14:textId="77777777" w:rsidR="0014603D" w:rsidRDefault="0014603D" w:rsidP="0014603D">
      <w:r>
        <w:t xml:space="preserve">       "      &lt;td&gt;Female&lt;/td&gt;\n",</w:t>
      </w:r>
    </w:p>
    <w:p w14:paraId="07A10D9B" w14:textId="77777777" w:rsidR="0014603D" w:rsidRDefault="0014603D" w:rsidP="0014603D">
      <w:r>
        <w:t xml:space="preserve">       "      &lt;td&gt;56&lt;/td&gt;\n",</w:t>
      </w:r>
    </w:p>
    <w:p w14:paraId="4893B6BE" w14:textId="77777777" w:rsidR="0014603D" w:rsidRDefault="0014603D" w:rsidP="0014603D">
      <w:r>
        <w:t xml:space="preserve">       "      &lt;td&gt;3&lt;/td&gt;\n",</w:t>
      </w:r>
    </w:p>
    <w:p w14:paraId="65D68325" w14:textId="77777777" w:rsidR="0014603D" w:rsidRDefault="0014603D" w:rsidP="0014603D">
      <w:r>
        <w:t xml:space="preserve">       "      &lt;td&gt;1.0&lt;/td&gt;\n",</w:t>
      </w:r>
    </w:p>
    <w:p w14:paraId="71720066" w14:textId="77777777" w:rsidR="0014603D" w:rsidRDefault="0014603D" w:rsidP="0014603D">
      <w:r>
        <w:t xml:space="preserve">       "      &lt;td&gt;Research Scientist&lt;/td&gt;\n",</w:t>
      </w:r>
    </w:p>
    <w:p w14:paraId="3D8640B7" w14:textId="77777777" w:rsidR="0014603D" w:rsidRDefault="0014603D" w:rsidP="0014603D">
      <w:r>
        <w:t xml:space="preserve">       "      &lt;td&gt;3.0&lt;/td&gt;\n",</w:t>
      </w:r>
    </w:p>
    <w:p w14:paraId="626D8977" w14:textId="77777777" w:rsidR="0014603D" w:rsidRDefault="0014603D" w:rsidP="0014603D">
      <w:r>
        <w:t xml:space="preserve">       "      &lt;td&gt;Married&lt;/td&gt;\n",</w:t>
      </w:r>
    </w:p>
    <w:p w14:paraId="1F3F8408" w14:textId="77777777" w:rsidR="0014603D" w:rsidRDefault="0014603D" w:rsidP="0014603D">
      <w:r>
        <w:t xml:space="preserve">       "      &lt;td&gt;2909.0&lt;/td&gt;\n",</w:t>
      </w:r>
    </w:p>
    <w:p w14:paraId="62B8ECAA" w14:textId="77777777" w:rsidR="0014603D" w:rsidRDefault="0014603D" w:rsidP="0014603D">
      <w:r>
        <w:lastRenderedPageBreak/>
        <w:t xml:space="preserve">       "      &lt;td&gt;23159.0&lt;/td&gt;\n",</w:t>
      </w:r>
    </w:p>
    <w:p w14:paraId="6B5C13B7" w14:textId="77777777" w:rsidR="0014603D" w:rsidRDefault="0014603D" w:rsidP="0014603D">
      <w:r>
        <w:t xml:space="preserve">       "      &lt;td&gt;1.0&lt;/td&gt;\n",</w:t>
      </w:r>
    </w:p>
    <w:p w14:paraId="466D4B24" w14:textId="77777777" w:rsidR="0014603D" w:rsidRDefault="0014603D" w:rsidP="0014603D">
      <w:r>
        <w:t xml:space="preserve">       "      &lt;td&gt;Yes&lt;/td&gt;\n",</w:t>
      </w:r>
    </w:p>
    <w:p w14:paraId="69E88110" w14:textId="77777777" w:rsidR="0014603D" w:rsidRDefault="0014603D" w:rsidP="0014603D">
      <w:r>
        <w:t xml:space="preserve">       "      &lt;td&gt;11.0&lt;/td&gt;\n",</w:t>
      </w:r>
    </w:p>
    <w:p w14:paraId="17AC2C9D" w14:textId="77777777" w:rsidR="0014603D" w:rsidRDefault="0014603D" w:rsidP="0014603D">
      <w:r>
        <w:t xml:space="preserve">       "      &lt;td&gt;3.0&lt;/td&gt;\n",</w:t>
      </w:r>
    </w:p>
    <w:p w14:paraId="433848CB" w14:textId="77777777" w:rsidR="0014603D" w:rsidRDefault="0014603D" w:rsidP="0014603D">
      <w:r>
        <w:t xml:space="preserve">       "      &lt;td&gt;3.0&lt;/td&gt;\n",</w:t>
      </w:r>
    </w:p>
    <w:p w14:paraId="614D71B4" w14:textId="77777777" w:rsidR="0014603D" w:rsidRDefault="0014603D" w:rsidP="0014603D">
      <w:r>
        <w:t xml:space="preserve">       "      &lt;td&gt;8.0&lt;/td&gt;\n",</w:t>
      </w:r>
    </w:p>
    <w:p w14:paraId="730FFE0C" w14:textId="77777777" w:rsidR="0014603D" w:rsidRDefault="0014603D" w:rsidP="0014603D">
      <w:r>
        <w:t xml:space="preserve">       "      &lt;td&gt;3.0&lt;/td&gt;\n",</w:t>
      </w:r>
    </w:p>
    <w:p w14:paraId="479215A2" w14:textId="77777777" w:rsidR="0014603D" w:rsidRDefault="0014603D" w:rsidP="0014603D">
      <w:r>
        <w:t xml:space="preserve">       "      &lt;td&gt;3.0&lt;/td&gt;\n",</w:t>
      </w:r>
    </w:p>
    <w:p w14:paraId="4A54CAAF" w14:textId="77777777" w:rsidR="0014603D" w:rsidRDefault="0014603D" w:rsidP="0014603D">
      <w:r>
        <w:t xml:space="preserve">       "      &lt;td&gt;8.0&lt;/td&gt;\n",</w:t>
      </w:r>
    </w:p>
    <w:p w14:paraId="31F06574" w14:textId="77777777" w:rsidR="0014603D" w:rsidRDefault="0014603D" w:rsidP="0014603D">
      <w:r>
        <w:t xml:space="preserve">       "      &lt;td&gt;7.0&lt;/td&gt;\n",</w:t>
      </w:r>
    </w:p>
    <w:p w14:paraId="6E70F0B9" w14:textId="77777777" w:rsidR="0014603D" w:rsidRDefault="0014603D" w:rsidP="0014603D">
      <w:r>
        <w:t xml:space="preserve">       "      &lt;td&gt;3.0&lt;/td&gt;\n",</w:t>
      </w:r>
    </w:p>
    <w:p w14:paraId="7DCFE463" w14:textId="77777777" w:rsidR="0014603D" w:rsidRDefault="0014603D" w:rsidP="0014603D">
      <w:r>
        <w:t xml:space="preserve">       "      &lt;td&gt;0.0&lt;/td&gt;\n",</w:t>
      </w:r>
    </w:p>
    <w:p w14:paraId="2B799B7C" w14:textId="77777777" w:rsidR="0014603D" w:rsidRDefault="0014603D" w:rsidP="0014603D">
      <w:r>
        <w:t xml:space="preserve">       "    &lt;/tr&gt;\n",</w:t>
      </w:r>
    </w:p>
    <w:p w14:paraId="734E9EB7" w14:textId="77777777" w:rsidR="0014603D" w:rsidRDefault="0014603D" w:rsidP="0014603D">
      <w:r>
        <w:t xml:space="preserve">       "    &lt;tr&gt;\n",</w:t>
      </w:r>
    </w:p>
    <w:p w14:paraId="2A2BB4F0" w14:textId="77777777" w:rsidR="0014603D" w:rsidRDefault="0014603D" w:rsidP="0014603D">
      <w:r>
        <w:t xml:space="preserve">       "      &lt;th&gt;4&lt;/th&gt;\n",</w:t>
      </w:r>
    </w:p>
    <w:p w14:paraId="69C928BC" w14:textId="77777777" w:rsidR="0014603D" w:rsidRDefault="0014603D" w:rsidP="0014603D">
      <w:r>
        <w:t xml:space="preserve">       "      &lt;td&gt;27&lt;/td&gt;\n",</w:t>
      </w:r>
    </w:p>
    <w:p w14:paraId="652CB46C" w14:textId="77777777" w:rsidR="0014603D" w:rsidRDefault="0014603D" w:rsidP="0014603D">
      <w:r>
        <w:t xml:space="preserve">       "      &lt;td&gt;No&lt;/td&gt;\n",</w:t>
      </w:r>
    </w:p>
    <w:p w14:paraId="7F12844C" w14:textId="77777777" w:rsidR="0014603D" w:rsidRDefault="0014603D" w:rsidP="0014603D">
      <w:r>
        <w:t xml:space="preserve">       "      &lt;td&gt;Travel_Rarely&lt;/td&gt;\n",</w:t>
      </w:r>
    </w:p>
    <w:p w14:paraId="046A5B7D" w14:textId="77777777" w:rsidR="0014603D" w:rsidRDefault="0014603D" w:rsidP="0014603D">
      <w:r>
        <w:t xml:space="preserve">       "      &lt;td&gt;591&lt;/td&gt;\n",</w:t>
      </w:r>
    </w:p>
    <w:p w14:paraId="7F4471E5" w14:textId="77777777" w:rsidR="0014603D" w:rsidRDefault="0014603D" w:rsidP="0014603D">
      <w:r>
        <w:t xml:space="preserve">       "      &lt;td&gt;Research &amp;amp; Development&lt;/td&gt;\n",</w:t>
      </w:r>
    </w:p>
    <w:p w14:paraId="7FD253D3" w14:textId="77777777" w:rsidR="0014603D" w:rsidRDefault="0014603D" w:rsidP="0014603D">
      <w:r>
        <w:t xml:space="preserve">       "      &lt;td&gt;2&lt;/td&gt;\n",</w:t>
      </w:r>
    </w:p>
    <w:p w14:paraId="42E6CCC0" w14:textId="77777777" w:rsidR="0014603D" w:rsidRDefault="0014603D" w:rsidP="0014603D">
      <w:r>
        <w:t xml:space="preserve">       "      &lt;td&gt;1&lt;/td&gt;\n",</w:t>
      </w:r>
    </w:p>
    <w:p w14:paraId="2B49A869" w14:textId="77777777" w:rsidR="0014603D" w:rsidRDefault="0014603D" w:rsidP="0014603D">
      <w:r>
        <w:t xml:space="preserve">       "      &lt;td&gt;Medical&lt;/td&gt;\n",</w:t>
      </w:r>
    </w:p>
    <w:p w14:paraId="43CE82A3" w14:textId="77777777" w:rsidR="0014603D" w:rsidRDefault="0014603D" w:rsidP="0014603D">
      <w:r>
        <w:t xml:space="preserve">       "      &lt;td&gt;1&lt;/td&gt;\n",</w:t>
      </w:r>
    </w:p>
    <w:p w14:paraId="64766D6C" w14:textId="77777777" w:rsidR="0014603D" w:rsidRDefault="0014603D" w:rsidP="0014603D">
      <w:r>
        <w:t xml:space="preserve">       "      &lt;td&gt;Male&lt;/td&gt;\n",</w:t>
      </w:r>
    </w:p>
    <w:p w14:paraId="2E50A9A4" w14:textId="77777777" w:rsidR="0014603D" w:rsidRDefault="0014603D" w:rsidP="0014603D">
      <w:r>
        <w:t xml:space="preserve">       "      &lt;td&gt;40&lt;/td&gt;\n",</w:t>
      </w:r>
    </w:p>
    <w:p w14:paraId="6788D783" w14:textId="77777777" w:rsidR="0014603D" w:rsidRDefault="0014603D" w:rsidP="0014603D">
      <w:r>
        <w:t xml:space="preserve">       "      &lt;td&gt;3&lt;/td&gt;\n",</w:t>
      </w:r>
    </w:p>
    <w:p w14:paraId="07C09BC1" w14:textId="77777777" w:rsidR="0014603D" w:rsidRDefault="0014603D" w:rsidP="0014603D">
      <w:r>
        <w:t xml:space="preserve">       "      &lt;td&gt;1.0&lt;/td&gt;\n",</w:t>
      </w:r>
    </w:p>
    <w:p w14:paraId="0323E274" w14:textId="77777777" w:rsidR="0014603D" w:rsidRDefault="0014603D" w:rsidP="0014603D">
      <w:r>
        <w:t xml:space="preserve">       "      &lt;td&gt;Laboratory Technician&lt;/td&gt;\n",</w:t>
      </w:r>
    </w:p>
    <w:p w14:paraId="12B33D7B" w14:textId="77777777" w:rsidR="0014603D" w:rsidRDefault="0014603D" w:rsidP="0014603D">
      <w:r>
        <w:t xml:space="preserve">       "      &lt;td&gt;2.0&lt;/td&gt;\n",</w:t>
      </w:r>
    </w:p>
    <w:p w14:paraId="014A5A27" w14:textId="77777777" w:rsidR="0014603D" w:rsidRDefault="0014603D" w:rsidP="0014603D">
      <w:r>
        <w:t xml:space="preserve">       "      &lt;td&gt;Married&lt;/td&gt;\n",</w:t>
      </w:r>
    </w:p>
    <w:p w14:paraId="1C7132B5" w14:textId="77777777" w:rsidR="0014603D" w:rsidRDefault="0014603D" w:rsidP="0014603D">
      <w:r>
        <w:t xml:space="preserve">       "      &lt;td&gt;3468.0&lt;/td&gt;\n",</w:t>
      </w:r>
    </w:p>
    <w:p w14:paraId="3DB3077F" w14:textId="77777777" w:rsidR="0014603D" w:rsidRDefault="0014603D" w:rsidP="0014603D">
      <w:r>
        <w:t xml:space="preserve">       "      &lt;td&gt;16632.0&lt;/td&gt;\n",</w:t>
      </w:r>
    </w:p>
    <w:p w14:paraId="18336BE4" w14:textId="77777777" w:rsidR="0014603D" w:rsidRDefault="0014603D" w:rsidP="0014603D">
      <w:r>
        <w:t xml:space="preserve">       "      &lt;td&gt;9.0&lt;/td&gt;\n",</w:t>
      </w:r>
    </w:p>
    <w:p w14:paraId="07BED669" w14:textId="77777777" w:rsidR="0014603D" w:rsidRDefault="0014603D" w:rsidP="0014603D">
      <w:r>
        <w:t xml:space="preserve">       "      &lt;td&gt;No&lt;/td&gt;\n",</w:t>
      </w:r>
    </w:p>
    <w:p w14:paraId="3F341FAF" w14:textId="77777777" w:rsidR="0014603D" w:rsidRDefault="0014603D" w:rsidP="0014603D">
      <w:r>
        <w:t xml:space="preserve">       "      &lt;td&gt;12.0&lt;/td&gt;\n",</w:t>
      </w:r>
    </w:p>
    <w:p w14:paraId="4DB0567D" w14:textId="77777777" w:rsidR="0014603D" w:rsidRDefault="0014603D" w:rsidP="0014603D">
      <w:r>
        <w:t xml:space="preserve">       "      &lt;td&gt;3.0&lt;/td&gt;\n",</w:t>
      </w:r>
    </w:p>
    <w:p w14:paraId="00F2D20E" w14:textId="77777777" w:rsidR="0014603D" w:rsidRDefault="0014603D" w:rsidP="0014603D">
      <w:r>
        <w:t xml:space="preserve">       "      &lt;td&gt;4.0&lt;/td&gt;\n",</w:t>
      </w:r>
    </w:p>
    <w:p w14:paraId="7E7111FD" w14:textId="77777777" w:rsidR="0014603D" w:rsidRDefault="0014603D" w:rsidP="0014603D">
      <w:r>
        <w:t xml:space="preserve">       "      &lt;td&gt;6.0&lt;/td&gt;\n",</w:t>
      </w:r>
    </w:p>
    <w:p w14:paraId="52CC0BE0" w14:textId="77777777" w:rsidR="0014603D" w:rsidRDefault="0014603D" w:rsidP="0014603D">
      <w:r>
        <w:t xml:space="preserve">       "      &lt;td&gt;3.0&lt;/td&gt;\n",</w:t>
      </w:r>
    </w:p>
    <w:p w14:paraId="78F06437" w14:textId="77777777" w:rsidR="0014603D" w:rsidRDefault="0014603D" w:rsidP="0014603D">
      <w:r>
        <w:t xml:space="preserve">       "      &lt;td&gt;3.0&lt;/td&gt;\n",</w:t>
      </w:r>
    </w:p>
    <w:p w14:paraId="39419C00" w14:textId="77777777" w:rsidR="0014603D" w:rsidRDefault="0014603D" w:rsidP="0014603D">
      <w:r>
        <w:t xml:space="preserve">       "      &lt;td&gt;2.0&lt;/td&gt;\n",</w:t>
      </w:r>
    </w:p>
    <w:p w14:paraId="250A75F5" w14:textId="77777777" w:rsidR="0014603D" w:rsidRDefault="0014603D" w:rsidP="0014603D">
      <w:r>
        <w:t xml:space="preserve">       "      &lt;td&gt;2.0&lt;/td&gt;\n",</w:t>
      </w:r>
    </w:p>
    <w:p w14:paraId="1D5BF632" w14:textId="77777777" w:rsidR="0014603D" w:rsidRDefault="0014603D" w:rsidP="0014603D">
      <w:r>
        <w:t xml:space="preserve">       "      &lt;td&gt;2.0&lt;/td&gt;\n",</w:t>
      </w:r>
    </w:p>
    <w:p w14:paraId="6C00ACDC" w14:textId="77777777" w:rsidR="0014603D" w:rsidRDefault="0014603D" w:rsidP="0014603D">
      <w:r>
        <w:t xml:space="preserve">       "      &lt;td&gt;2.0&lt;/td&gt;\n",</w:t>
      </w:r>
    </w:p>
    <w:p w14:paraId="70F465CF" w14:textId="77777777" w:rsidR="0014603D" w:rsidRDefault="0014603D" w:rsidP="0014603D">
      <w:r>
        <w:t xml:space="preserve">       "    &lt;/tr&gt;\n",</w:t>
      </w:r>
    </w:p>
    <w:p w14:paraId="6AF2B9FF" w14:textId="77777777" w:rsidR="0014603D" w:rsidRDefault="0014603D" w:rsidP="0014603D">
      <w:r>
        <w:t xml:space="preserve">       "  &lt;/tbody&gt;\n",</w:t>
      </w:r>
    </w:p>
    <w:p w14:paraId="7CD658F4" w14:textId="77777777" w:rsidR="0014603D" w:rsidRDefault="0014603D" w:rsidP="0014603D">
      <w:r>
        <w:lastRenderedPageBreak/>
        <w:t xml:space="preserve">       "&lt;/table&gt;\n",</w:t>
      </w:r>
    </w:p>
    <w:p w14:paraId="461F8971" w14:textId="77777777" w:rsidR="0014603D" w:rsidRDefault="0014603D" w:rsidP="0014603D">
      <w:r>
        <w:t xml:space="preserve">       "&lt;/div&gt;"</w:t>
      </w:r>
    </w:p>
    <w:p w14:paraId="42E8972E" w14:textId="77777777" w:rsidR="0014603D" w:rsidRDefault="0014603D" w:rsidP="0014603D">
      <w:r>
        <w:t xml:space="preserve">      ],</w:t>
      </w:r>
    </w:p>
    <w:p w14:paraId="6FFCA576" w14:textId="77777777" w:rsidR="0014603D" w:rsidRDefault="0014603D" w:rsidP="0014603D">
      <w:r>
        <w:t xml:space="preserve">      "text/plain": [</w:t>
      </w:r>
    </w:p>
    <w:p w14:paraId="4A649355" w14:textId="77777777" w:rsidR="0014603D" w:rsidRDefault="0014603D" w:rsidP="0014603D">
      <w:r>
        <w:t xml:space="preserve">       "   Age Attrition     BusinessTravel  DailyRate              Department  DistanceFromHome  Education EducationField  EnvironmentSatisfaction  Gender  HourlyRate  JobInvolvement  JobLevel                JobRole  JobSatisfaction MaritalStatus  MonthlyIncome  MonthlyRate  NumCompaniesWorked OverTime  PercentSalaryHike  PerformanceRating  RelationshipSatisfaction  TotalWorkingYears  TrainingTimesLastYear  WorkLifeBalance  YearsAtCompany  YearsInCurrentRole  YearsSinceLastPromotion  YearsWithCurrManager\n",</w:t>
      </w:r>
    </w:p>
    <w:p w14:paraId="0F74FA46" w14:textId="77777777" w:rsidR="0014603D" w:rsidRDefault="0014603D" w:rsidP="0014603D">
      <w:r>
        <w:t xml:space="preserve">       "0   41       Yes      Travel_Rarely       1102                   Sales                 1          2  Life Sciences                        2  Female          94               3       2.0        Sales Executive              4.0        Single         5993.0      19479.0                 8.0      Yes               11.0                3.0                       1.0                8.0                    0.0              1.0             6.0                 4.0                      0.0                   5.0\n",</w:t>
      </w:r>
    </w:p>
    <w:p w14:paraId="15B21378" w14:textId="77777777" w:rsidR="0014603D" w:rsidRDefault="0014603D" w:rsidP="0014603D">
      <w:r>
        <w:t xml:space="preserve">       "1   49        No  Travel_Frequently        279  Research &amp; Development                 8          1  Life Sciences                        3    Male          61               2       2.0     Research Scientist              2.0       Married         5130.0      24907.0                 1.0       No               23.0                4.0                       4.0               10.0                    3.0              3.0            10.0                 7.0                      1.0                   7.0\n",</w:t>
      </w:r>
    </w:p>
    <w:p w14:paraId="6BA1935F" w14:textId="77777777" w:rsidR="0014603D" w:rsidRDefault="0014603D" w:rsidP="0014603D">
      <w:r>
        <w:t xml:space="preserve">       "2   37       Yes      Travel_Rarely       1373  Research &amp; Development                 2          2          Other                        4    Male          92               2       1.0  Laboratory Technician              3.0        Single         2090.0       2396.0                 6.0      Yes               15.0                3.0                       2.0                7.0                    3.0              3.0             0.0                 0.0                      0.0                   0.0\n",</w:t>
      </w:r>
    </w:p>
    <w:p w14:paraId="309F86DE" w14:textId="77777777" w:rsidR="0014603D" w:rsidRDefault="0014603D" w:rsidP="0014603D">
      <w:r>
        <w:t xml:space="preserve">       "3   33        No  Travel_Frequently       1392  Research &amp; Development                 3          4  Life Sciences                        4  Female          56               3       1.0     Research Scientist              3.0       Married         2909.0      23159.0                 1.0      Yes               11.0                3.0                       3.0                8.0                    3.0              3.0             8.0                 7.0                      3.0                   0.0\n",</w:t>
      </w:r>
    </w:p>
    <w:p w14:paraId="7305C717" w14:textId="77777777" w:rsidR="0014603D" w:rsidRDefault="0014603D" w:rsidP="0014603D">
      <w:r>
        <w:t xml:space="preserve">       "4   27        No      Travel_Rarely        591  Research &amp; Development                 2          1        Medical                        1    Male          40               3       1.0  Laboratory Technician              2.0       Married         3468.0      16632.0                 9.0       No               12.0                3.0                       4.0                6.0                    3.0              3.0             2.0                 2.0                      2.0                   2.0"</w:t>
      </w:r>
    </w:p>
    <w:p w14:paraId="3FB3B265" w14:textId="77777777" w:rsidR="0014603D" w:rsidRDefault="0014603D" w:rsidP="0014603D">
      <w:r>
        <w:t xml:space="preserve">      ]</w:t>
      </w:r>
    </w:p>
    <w:p w14:paraId="6BCF9C0A" w14:textId="77777777" w:rsidR="0014603D" w:rsidRDefault="0014603D" w:rsidP="0014603D">
      <w:r>
        <w:t xml:space="preserve">     },</w:t>
      </w:r>
    </w:p>
    <w:p w14:paraId="16A21330" w14:textId="77777777" w:rsidR="0014603D" w:rsidRDefault="0014603D" w:rsidP="0014603D">
      <w:r>
        <w:t xml:space="preserve">     "execution_count": 6,</w:t>
      </w:r>
    </w:p>
    <w:p w14:paraId="62C6CD1C" w14:textId="77777777" w:rsidR="0014603D" w:rsidRDefault="0014603D" w:rsidP="0014603D">
      <w:r>
        <w:t xml:space="preserve">     "metadata": {},</w:t>
      </w:r>
    </w:p>
    <w:p w14:paraId="7FB79F9B" w14:textId="77777777" w:rsidR="0014603D" w:rsidRDefault="0014603D" w:rsidP="0014603D">
      <w:r>
        <w:t xml:space="preserve">     "output_type": "execute_result"</w:t>
      </w:r>
    </w:p>
    <w:p w14:paraId="427307DA" w14:textId="77777777" w:rsidR="0014603D" w:rsidRDefault="0014603D" w:rsidP="0014603D">
      <w:r>
        <w:t xml:space="preserve">    }</w:t>
      </w:r>
    </w:p>
    <w:p w14:paraId="52010A7D" w14:textId="77777777" w:rsidR="0014603D" w:rsidRDefault="0014603D" w:rsidP="0014603D">
      <w:r>
        <w:t xml:space="preserve">   ],</w:t>
      </w:r>
    </w:p>
    <w:p w14:paraId="0CFC4484" w14:textId="77777777" w:rsidR="0014603D" w:rsidRDefault="0014603D" w:rsidP="0014603D">
      <w:r>
        <w:t xml:space="preserve">   "source": [</w:t>
      </w:r>
    </w:p>
    <w:p w14:paraId="44DD2D08" w14:textId="77777777" w:rsidR="0014603D" w:rsidRDefault="0014603D" w:rsidP="0014603D">
      <w:r>
        <w:t xml:space="preserve">    "# Drop useless features - StandardHours,EmployeeCount,Over18,EmployeeNumber,StockOptionLevel\n",</w:t>
      </w:r>
    </w:p>
    <w:p w14:paraId="741564C5" w14:textId="77777777" w:rsidR="0014603D" w:rsidRDefault="0014603D" w:rsidP="0014603D">
      <w:r>
        <w:t xml:space="preserve">    "data.drop(columns=['StandardHours','EmployeeCount','Over18','EmployeeNumber','StockOptionLevel'],inplace=True)\n",</w:t>
      </w:r>
    </w:p>
    <w:p w14:paraId="73C7C3BD" w14:textId="77777777" w:rsidR="0014603D" w:rsidRDefault="0014603D" w:rsidP="0014603D">
      <w:r>
        <w:t xml:space="preserve">    "data.head()"</w:t>
      </w:r>
    </w:p>
    <w:p w14:paraId="51AD1256" w14:textId="77777777" w:rsidR="0014603D" w:rsidRDefault="0014603D" w:rsidP="0014603D">
      <w:r>
        <w:t xml:space="preserve">   ]</w:t>
      </w:r>
    </w:p>
    <w:p w14:paraId="77A53DA3" w14:textId="77777777" w:rsidR="0014603D" w:rsidRDefault="0014603D" w:rsidP="0014603D">
      <w:r>
        <w:t xml:space="preserve">  },</w:t>
      </w:r>
    </w:p>
    <w:p w14:paraId="193A9299" w14:textId="77777777" w:rsidR="0014603D" w:rsidRDefault="0014603D" w:rsidP="0014603D">
      <w:r>
        <w:t xml:space="preserve">  {</w:t>
      </w:r>
    </w:p>
    <w:p w14:paraId="7716BF23" w14:textId="77777777" w:rsidR="0014603D" w:rsidRDefault="0014603D" w:rsidP="0014603D">
      <w:r>
        <w:t xml:space="preserve">   "cell_type": "code",</w:t>
      </w:r>
    </w:p>
    <w:p w14:paraId="3EAF8D76" w14:textId="77777777" w:rsidR="0014603D" w:rsidRDefault="0014603D" w:rsidP="0014603D">
      <w:r>
        <w:lastRenderedPageBreak/>
        <w:t xml:space="preserve">   "execution_count": 7,</w:t>
      </w:r>
    </w:p>
    <w:p w14:paraId="6FD2C97F" w14:textId="77777777" w:rsidR="0014603D" w:rsidRDefault="0014603D" w:rsidP="0014603D">
      <w:r>
        <w:t xml:space="preserve">   "metadata": {},</w:t>
      </w:r>
    </w:p>
    <w:p w14:paraId="048900FB" w14:textId="77777777" w:rsidR="0014603D" w:rsidRDefault="0014603D" w:rsidP="0014603D">
      <w:r>
        <w:t xml:space="preserve">   "outputs": [</w:t>
      </w:r>
    </w:p>
    <w:p w14:paraId="16F749C5" w14:textId="77777777" w:rsidR="0014603D" w:rsidRDefault="0014603D" w:rsidP="0014603D">
      <w:r>
        <w:t xml:space="preserve">    {</w:t>
      </w:r>
    </w:p>
    <w:p w14:paraId="27D5C0F7" w14:textId="77777777" w:rsidR="0014603D" w:rsidRDefault="0014603D" w:rsidP="0014603D">
      <w:r>
        <w:t xml:space="preserve">     "data": {</w:t>
      </w:r>
    </w:p>
    <w:p w14:paraId="4E5898A0" w14:textId="77777777" w:rsidR="0014603D" w:rsidRDefault="0014603D" w:rsidP="0014603D">
      <w:r>
        <w:t xml:space="preserve">      "text/plain": [</w:t>
      </w:r>
    </w:p>
    <w:p w14:paraId="37E4043F" w14:textId="77777777" w:rsidR="0014603D" w:rsidRDefault="0014603D" w:rsidP="0014603D">
      <w:r>
        <w:t xml:space="preserve">       "(1469, 30)"</w:t>
      </w:r>
    </w:p>
    <w:p w14:paraId="4183C1B9" w14:textId="77777777" w:rsidR="0014603D" w:rsidRDefault="0014603D" w:rsidP="0014603D">
      <w:r>
        <w:t xml:space="preserve">      ]</w:t>
      </w:r>
    </w:p>
    <w:p w14:paraId="76ABB211" w14:textId="77777777" w:rsidR="0014603D" w:rsidRDefault="0014603D" w:rsidP="0014603D">
      <w:r>
        <w:t xml:space="preserve">     },</w:t>
      </w:r>
    </w:p>
    <w:p w14:paraId="33DB2A8A" w14:textId="77777777" w:rsidR="0014603D" w:rsidRDefault="0014603D" w:rsidP="0014603D">
      <w:r>
        <w:t xml:space="preserve">     "execution_count": 7,</w:t>
      </w:r>
    </w:p>
    <w:p w14:paraId="79FBCD6A" w14:textId="77777777" w:rsidR="0014603D" w:rsidRDefault="0014603D" w:rsidP="0014603D">
      <w:r>
        <w:t xml:space="preserve">     "metadata": {},</w:t>
      </w:r>
    </w:p>
    <w:p w14:paraId="4C04612E" w14:textId="77777777" w:rsidR="0014603D" w:rsidRDefault="0014603D" w:rsidP="0014603D">
      <w:r>
        <w:t xml:space="preserve">     "output_type": "execute_result"</w:t>
      </w:r>
    </w:p>
    <w:p w14:paraId="5F10FD59" w14:textId="77777777" w:rsidR="0014603D" w:rsidRDefault="0014603D" w:rsidP="0014603D">
      <w:r>
        <w:t xml:space="preserve">    }</w:t>
      </w:r>
    </w:p>
    <w:p w14:paraId="29D41ECB" w14:textId="77777777" w:rsidR="0014603D" w:rsidRDefault="0014603D" w:rsidP="0014603D">
      <w:r>
        <w:t xml:space="preserve">   ],</w:t>
      </w:r>
    </w:p>
    <w:p w14:paraId="49AE14F5" w14:textId="77777777" w:rsidR="0014603D" w:rsidRDefault="0014603D" w:rsidP="0014603D">
      <w:r>
        <w:t xml:space="preserve">   "source": [</w:t>
      </w:r>
    </w:p>
    <w:p w14:paraId="3666D239" w14:textId="77777777" w:rsidR="0014603D" w:rsidRDefault="0014603D" w:rsidP="0014603D">
      <w:r>
        <w:t xml:space="preserve">    "data.shape"</w:t>
      </w:r>
    </w:p>
    <w:p w14:paraId="219B98AB" w14:textId="77777777" w:rsidR="0014603D" w:rsidRDefault="0014603D" w:rsidP="0014603D">
      <w:r>
        <w:t xml:space="preserve">   ]</w:t>
      </w:r>
    </w:p>
    <w:p w14:paraId="693CA84B" w14:textId="77777777" w:rsidR="0014603D" w:rsidRDefault="0014603D" w:rsidP="0014603D">
      <w:r>
        <w:t xml:space="preserve">  },</w:t>
      </w:r>
    </w:p>
    <w:p w14:paraId="57112CB9" w14:textId="77777777" w:rsidR="0014603D" w:rsidRDefault="0014603D" w:rsidP="0014603D">
      <w:r>
        <w:t xml:space="preserve">  {</w:t>
      </w:r>
    </w:p>
    <w:p w14:paraId="48ED8920" w14:textId="77777777" w:rsidR="0014603D" w:rsidRDefault="0014603D" w:rsidP="0014603D">
      <w:r>
        <w:t xml:space="preserve">   "cell_type": "markdown",</w:t>
      </w:r>
    </w:p>
    <w:p w14:paraId="5BB27B3F" w14:textId="77777777" w:rsidR="0014603D" w:rsidRDefault="0014603D" w:rsidP="0014603D">
      <w:r>
        <w:t xml:space="preserve">   "metadata": {},</w:t>
      </w:r>
    </w:p>
    <w:p w14:paraId="692F0BEE" w14:textId="77777777" w:rsidR="0014603D" w:rsidRDefault="0014603D" w:rsidP="0014603D">
      <w:r>
        <w:t xml:space="preserve">   "source": [</w:t>
      </w:r>
    </w:p>
    <w:p w14:paraId="4CE9A6D1" w14:textId="77777777" w:rsidR="0014603D" w:rsidRDefault="0014603D" w:rsidP="0014603D">
      <w:r>
        <w:t xml:space="preserve">    "**Analysis of the Rating Features**\n",</w:t>
      </w:r>
    </w:p>
    <w:p w14:paraId="3AB17558" w14:textId="77777777" w:rsidR="0014603D" w:rsidRDefault="0014603D" w:rsidP="0014603D">
      <w:r>
        <w:t xml:space="preserve">    "- JobSatisfaction\n",</w:t>
      </w:r>
    </w:p>
    <w:p w14:paraId="44EF8D81" w14:textId="77777777" w:rsidR="0014603D" w:rsidRDefault="0014603D" w:rsidP="0014603D">
      <w:r>
        <w:t xml:space="preserve">    "- EnvironmentSatisfaction\n",</w:t>
      </w:r>
    </w:p>
    <w:p w14:paraId="35147437" w14:textId="77777777" w:rsidR="0014603D" w:rsidRDefault="0014603D" w:rsidP="0014603D">
      <w:r>
        <w:t xml:space="preserve">    "- RelationshipSatisfaction\n",</w:t>
      </w:r>
    </w:p>
    <w:p w14:paraId="6CBB4076" w14:textId="77777777" w:rsidR="0014603D" w:rsidRDefault="0014603D" w:rsidP="0014603D">
      <w:r>
        <w:t xml:space="preserve">    "- JobInvolvement\n",</w:t>
      </w:r>
    </w:p>
    <w:p w14:paraId="66A4F0F1" w14:textId="77777777" w:rsidR="0014603D" w:rsidRDefault="0014603D" w:rsidP="0014603D">
      <w:r>
        <w:t xml:space="preserve">    "- WorkLifeBalance\n",</w:t>
      </w:r>
    </w:p>
    <w:p w14:paraId="60BC33FA" w14:textId="77777777" w:rsidR="0014603D" w:rsidRDefault="0014603D" w:rsidP="0014603D">
      <w:r>
        <w:t xml:space="preserve">    "- PerformanceRating"</w:t>
      </w:r>
    </w:p>
    <w:p w14:paraId="2F22E346" w14:textId="77777777" w:rsidR="0014603D" w:rsidRDefault="0014603D" w:rsidP="0014603D">
      <w:r>
        <w:t xml:space="preserve">   ]</w:t>
      </w:r>
    </w:p>
    <w:p w14:paraId="6875CC05" w14:textId="77777777" w:rsidR="0014603D" w:rsidRDefault="0014603D" w:rsidP="0014603D">
      <w:r>
        <w:t xml:space="preserve">  },</w:t>
      </w:r>
    </w:p>
    <w:p w14:paraId="0A20C29F" w14:textId="77777777" w:rsidR="0014603D" w:rsidRDefault="0014603D" w:rsidP="0014603D">
      <w:r>
        <w:t xml:space="preserve">  {</w:t>
      </w:r>
    </w:p>
    <w:p w14:paraId="25D70955" w14:textId="77777777" w:rsidR="0014603D" w:rsidRDefault="0014603D" w:rsidP="0014603D">
      <w:r>
        <w:t xml:space="preserve">   "cell_type": "code",</w:t>
      </w:r>
    </w:p>
    <w:p w14:paraId="458DC4DD" w14:textId="77777777" w:rsidR="0014603D" w:rsidRDefault="0014603D" w:rsidP="0014603D">
      <w:r>
        <w:t xml:space="preserve">   "execution_count": 8,</w:t>
      </w:r>
    </w:p>
    <w:p w14:paraId="6AC63AF5" w14:textId="77777777" w:rsidR="0014603D" w:rsidRDefault="0014603D" w:rsidP="0014603D">
      <w:r>
        <w:t xml:space="preserve">   "metadata": {},</w:t>
      </w:r>
    </w:p>
    <w:p w14:paraId="51D0BFB1" w14:textId="77777777" w:rsidR="0014603D" w:rsidRDefault="0014603D" w:rsidP="0014603D">
      <w:r>
        <w:t xml:space="preserve">   "outputs": [</w:t>
      </w:r>
    </w:p>
    <w:p w14:paraId="5056B859" w14:textId="77777777" w:rsidR="0014603D" w:rsidRDefault="0014603D" w:rsidP="0014603D">
      <w:r>
        <w:t xml:space="preserve">    {</w:t>
      </w:r>
    </w:p>
    <w:p w14:paraId="29EB2060" w14:textId="77777777" w:rsidR="0014603D" w:rsidRDefault="0014603D" w:rsidP="0014603D">
      <w:r>
        <w:t xml:space="preserve">     "data": {</w:t>
      </w:r>
    </w:p>
    <w:p w14:paraId="3C45C7E2" w14:textId="77777777" w:rsidR="0014603D" w:rsidRDefault="0014603D" w:rsidP="0014603D">
      <w:r>
        <w:t xml:space="preserve">      "text/plain": [</w:t>
      </w:r>
    </w:p>
    <w:p w14:paraId="5C120E1A" w14:textId="77777777" w:rsidR="0014603D" w:rsidRDefault="0014603D" w:rsidP="0014603D">
      <w:r>
        <w:t xml:space="preserve">       "4.0    459\n",</w:t>
      </w:r>
    </w:p>
    <w:p w14:paraId="3BB3F5F4" w14:textId="77777777" w:rsidR="0014603D" w:rsidRDefault="0014603D" w:rsidP="0014603D">
      <w:r>
        <w:t xml:space="preserve">       "3.0    441\n",</w:t>
      </w:r>
    </w:p>
    <w:p w14:paraId="01EF6ACF" w14:textId="77777777" w:rsidR="0014603D" w:rsidRDefault="0014603D" w:rsidP="0014603D">
      <w:r>
        <w:t xml:space="preserve">       "1.0    289\n",</w:t>
      </w:r>
    </w:p>
    <w:p w14:paraId="58E14085" w14:textId="77777777" w:rsidR="0014603D" w:rsidRDefault="0014603D" w:rsidP="0014603D">
      <w:r>
        <w:t xml:space="preserve">       "2.0    280\n",</w:t>
      </w:r>
    </w:p>
    <w:p w14:paraId="5475066F" w14:textId="77777777" w:rsidR="0014603D" w:rsidRDefault="0014603D" w:rsidP="0014603D">
      <w:r>
        <w:t xml:space="preserve">       "Name: JobSatisfaction, dtype: int64"</w:t>
      </w:r>
    </w:p>
    <w:p w14:paraId="2884B22F" w14:textId="77777777" w:rsidR="0014603D" w:rsidRDefault="0014603D" w:rsidP="0014603D">
      <w:r>
        <w:t xml:space="preserve">      ]</w:t>
      </w:r>
    </w:p>
    <w:p w14:paraId="05B47118" w14:textId="77777777" w:rsidR="0014603D" w:rsidRDefault="0014603D" w:rsidP="0014603D">
      <w:r>
        <w:t xml:space="preserve">     },</w:t>
      </w:r>
    </w:p>
    <w:p w14:paraId="76636C26" w14:textId="77777777" w:rsidR="0014603D" w:rsidRDefault="0014603D" w:rsidP="0014603D">
      <w:r>
        <w:t xml:space="preserve">     "execution_count": 8,</w:t>
      </w:r>
    </w:p>
    <w:p w14:paraId="5F38E41D" w14:textId="77777777" w:rsidR="0014603D" w:rsidRDefault="0014603D" w:rsidP="0014603D">
      <w:r>
        <w:t xml:space="preserve">     "metadata": {},</w:t>
      </w:r>
    </w:p>
    <w:p w14:paraId="2494258C" w14:textId="77777777" w:rsidR="0014603D" w:rsidRDefault="0014603D" w:rsidP="0014603D">
      <w:r>
        <w:lastRenderedPageBreak/>
        <w:t xml:space="preserve">     "output_type": "execute_result"</w:t>
      </w:r>
    </w:p>
    <w:p w14:paraId="62712CBF" w14:textId="77777777" w:rsidR="0014603D" w:rsidRDefault="0014603D" w:rsidP="0014603D">
      <w:r>
        <w:t xml:space="preserve">    }</w:t>
      </w:r>
    </w:p>
    <w:p w14:paraId="2ACE80C4" w14:textId="77777777" w:rsidR="0014603D" w:rsidRDefault="0014603D" w:rsidP="0014603D">
      <w:r>
        <w:t xml:space="preserve">   ],</w:t>
      </w:r>
    </w:p>
    <w:p w14:paraId="4F2EAFD3" w14:textId="77777777" w:rsidR="0014603D" w:rsidRDefault="0014603D" w:rsidP="0014603D">
      <w:r>
        <w:t xml:space="preserve">   "source": [</w:t>
      </w:r>
    </w:p>
    <w:p w14:paraId="4D1C1C93" w14:textId="77777777" w:rsidR="0014603D" w:rsidRDefault="0014603D" w:rsidP="0014603D">
      <w:r>
        <w:t xml:space="preserve">    "data['JobSatisfaction'].value_counts()"</w:t>
      </w:r>
    </w:p>
    <w:p w14:paraId="4A8114F5" w14:textId="77777777" w:rsidR="0014603D" w:rsidRDefault="0014603D" w:rsidP="0014603D">
      <w:r>
        <w:t xml:space="preserve">   ]</w:t>
      </w:r>
    </w:p>
    <w:p w14:paraId="550DE7E0" w14:textId="77777777" w:rsidR="0014603D" w:rsidRDefault="0014603D" w:rsidP="0014603D">
      <w:r>
        <w:t xml:space="preserve">  },</w:t>
      </w:r>
    </w:p>
    <w:p w14:paraId="1185534C" w14:textId="77777777" w:rsidR="0014603D" w:rsidRDefault="0014603D" w:rsidP="0014603D">
      <w:r>
        <w:t xml:space="preserve">  {</w:t>
      </w:r>
    </w:p>
    <w:p w14:paraId="42D932B2" w14:textId="77777777" w:rsidR="0014603D" w:rsidRDefault="0014603D" w:rsidP="0014603D">
      <w:r>
        <w:t xml:space="preserve">   "cell_type": "code",</w:t>
      </w:r>
    </w:p>
    <w:p w14:paraId="217AB753" w14:textId="77777777" w:rsidR="0014603D" w:rsidRDefault="0014603D" w:rsidP="0014603D">
      <w:r>
        <w:t xml:space="preserve">   "execution_count": 9,</w:t>
      </w:r>
    </w:p>
    <w:p w14:paraId="7BD7AAC3" w14:textId="77777777" w:rsidR="0014603D" w:rsidRDefault="0014603D" w:rsidP="0014603D">
      <w:r>
        <w:t xml:space="preserve">   "metadata": {},</w:t>
      </w:r>
    </w:p>
    <w:p w14:paraId="1BBF0336" w14:textId="77777777" w:rsidR="0014603D" w:rsidRDefault="0014603D" w:rsidP="0014603D">
      <w:r>
        <w:t xml:space="preserve">   "outputs": [</w:t>
      </w:r>
    </w:p>
    <w:p w14:paraId="09EAF893" w14:textId="77777777" w:rsidR="0014603D" w:rsidRDefault="0014603D" w:rsidP="0014603D">
      <w:r>
        <w:t xml:space="preserve">    {</w:t>
      </w:r>
    </w:p>
    <w:p w14:paraId="164EDD98" w14:textId="77777777" w:rsidR="0014603D" w:rsidRDefault="0014603D" w:rsidP="0014603D">
      <w:r>
        <w:t xml:space="preserve">     "data": {</w:t>
      </w:r>
    </w:p>
    <w:p w14:paraId="6A97E0EA" w14:textId="77777777" w:rsidR="0014603D" w:rsidRDefault="0014603D" w:rsidP="0014603D">
      <w:r>
        <w:t xml:space="preserve">      "image/png": "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</w:t>
      </w:r>
      <w:r>
        <w:lastRenderedPageBreak/>
        <w:t>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</w:t>
      </w:r>
      <w:r>
        <w:lastRenderedPageBreak/>
        <w:t>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</w:t>
      </w:r>
      <w:r>
        <w:lastRenderedPageBreak/>
        <w:t>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</w:t>
      </w:r>
      <w:r>
        <w:lastRenderedPageBreak/>
        <w:t>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</w:t>
      </w:r>
      <w:r>
        <w:lastRenderedPageBreak/>
        <w:t>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</w:t>
      </w:r>
      <w:r>
        <w:lastRenderedPageBreak/>
        <w:t>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</w:t>
      </w:r>
      <w:r>
        <w:lastRenderedPageBreak/>
        <w:t>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</w:t>
      </w:r>
      <w:r>
        <w:lastRenderedPageBreak/>
        <w:t>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</w:t>
      </w:r>
      <w:r>
        <w:lastRenderedPageBreak/>
        <w:t>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</w:t>
      </w:r>
      <w:r>
        <w:lastRenderedPageBreak/>
        <w:t>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</w:t>
      </w:r>
      <w:r>
        <w:lastRenderedPageBreak/>
        <w:t>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</w:t>
      </w:r>
      <w:r>
        <w:lastRenderedPageBreak/>
        <w:t>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</w:t>
      </w:r>
      <w:r>
        <w:lastRenderedPageBreak/>
        <w:t>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</w:t>
      </w:r>
      <w:r>
        <w:lastRenderedPageBreak/>
        <w:t>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</w:t>
      </w:r>
      <w:r>
        <w:lastRenderedPageBreak/>
        <w:t>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</w:t>
      </w:r>
      <w:r>
        <w:lastRenderedPageBreak/>
        <w:t>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\n",</w:t>
      </w:r>
    </w:p>
    <w:p w14:paraId="5F9C62E6" w14:textId="77777777" w:rsidR="0014603D" w:rsidRDefault="0014603D" w:rsidP="0014603D">
      <w:r>
        <w:t xml:space="preserve">      "text/plain": [</w:t>
      </w:r>
    </w:p>
    <w:p w14:paraId="0D8AEEFE" w14:textId="77777777" w:rsidR="0014603D" w:rsidRDefault="0014603D" w:rsidP="0014603D">
      <w:r>
        <w:t xml:space="preserve">       "&lt;Figure size 1080x432 with 4 Axes&gt;"</w:t>
      </w:r>
    </w:p>
    <w:p w14:paraId="25FF4D28" w14:textId="77777777" w:rsidR="0014603D" w:rsidRDefault="0014603D" w:rsidP="0014603D">
      <w:r>
        <w:t xml:space="preserve">      ]</w:t>
      </w:r>
    </w:p>
    <w:p w14:paraId="4E3FCAED" w14:textId="77777777" w:rsidR="0014603D" w:rsidRDefault="0014603D" w:rsidP="0014603D">
      <w:r>
        <w:t xml:space="preserve">     },</w:t>
      </w:r>
    </w:p>
    <w:p w14:paraId="0058C64F" w14:textId="77777777" w:rsidR="0014603D" w:rsidRDefault="0014603D" w:rsidP="0014603D">
      <w:r>
        <w:t xml:space="preserve">     "metadata": {},</w:t>
      </w:r>
    </w:p>
    <w:p w14:paraId="68BC80DD" w14:textId="77777777" w:rsidR="0014603D" w:rsidRDefault="0014603D" w:rsidP="0014603D">
      <w:r>
        <w:t xml:space="preserve">     "output_type": "display_data"</w:t>
      </w:r>
    </w:p>
    <w:p w14:paraId="22A89905" w14:textId="77777777" w:rsidR="0014603D" w:rsidRDefault="0014603D" w:rsidP="0014603D">
      <w:r>
        <w:t xml:space="preserve">    }</w:t>
      </w:r>
    </w:p>
    <w:p w14:paraId="39032AE9" w14:textId="77777777" w:rsidR="0014603D" w:rsidRDefault="0014603D" w:rsidP="0014603D">
      <w:r>
        <w:t xml:space="preserve">   ],</w:t>
      </w:r>
    </w:p>
    <w:p w14:paraId="4991FB2B" w14:textId="77777777" w:rsidR="0014603D" w:rsidRDefault="0014603D" w:rsidP="0014603D">
      <w:r>
        <w:t xml:space="preserve">   "source": [</w:t>
      </w:r>
    </w:p>
    <w:p w14:paraId="005D8840" w14:textId="77777777" w:rsidR="0014603D" w:rsidRDefault="0014603D" w:rsidP="0014603D">
      <w:r>
        <w:t xml:space="preserve">    "fig = plt.figure() \n",</w:t>
      </w:r>
    </w:p>
    <w:p w14:paraId="1F40BABF" w14:textId="77777777" w:rsidR="0014603D" w:rsidRDefault="0014603D" w:rsidP="0014603D">
      <w:r>
        <w:t xml:space="preserve">    "\n",</w:t>
      </w:r>
    </w:p>
    <w:p w14:paraId="1148ED69" w14:textId="77777777" w:rsidR="0014603D" w:rsidRDefault="0014603D" w:rsidP="0014603D">
      <w:r>
        <w:t xml:space="preserve">    "ax1 = fig.add_subplot(221) \n",</w:t>
      </w:r>
    </w:p>
    <w:p w14:paraId="35C8839A" w14:textId="77777777" w:rsidR="0014603D" w:rsidRDefault="0014603D" w:rsidP="0014603D">
      <w:r>
        <w:t xml:space="preserve">    "ax2 = fig.add_subplot(222)  \n",</w:t>
      </w:r>
    </w:p>
    <w:p w14:paraId="686D7619" w14:textId="77777777" w:rsidR="0014603D" w:rsidRDefault="0014603D" w:rsidP="0014603D">
      <w:r>
        <w:t xml:space="preserve">    "ax3 = fig.add_subplot(223) \n",</w:t>
      </w:r>
    </w:p>
    <w:p w14:paraId="4A587E0A" w14:textId="77777777" w:rsidR="0014603D" w:rsidRDefault="0014603D" w:rsidP="0014603D">
      <w:r>
        <w:t xml:space="preserve">    "ax4 = fig.add_subplot(224)  \n",</w:t>
      </w:r>
    </w:p>
    <w:p w14:paraId="3FE8211F" w14:textId="77777777" w:rsidR="0014603D" w:rsidRDefault="0014603D" w:rsidP="0014603D">
      <w:r>
        <w:t xml:space="preserve">    "\n",</w:t>
      </w:r>
    </w:p>
    <w:p w14:paraId="474B73C9" w14:textId="77777777" w:rsidR="0014603D" w:rsidRDefault="0014603D" w:rsidP="0014603D">
      <w:r>
        <w:t xml:space="preserve">    "labels = 'Low','Medium','High','Very High'\n",</w:t>
      </w:r>
    </w:p>
    <w:p w14:paraId="34A5B179" w14:textId="77777777" w:rsidR="0014603D" w:rsidRDefault="0014603D" w:rsidP="0014603D">
      <w:r>
        <w:t xml:space="preserve">    "\n",</w:t>
      </w:r>
    </w:p>
    <w:p w14:paraId="5396456C" w14:textId="77777777" w:rsidR="0014603D" w:rsidRDefault="0014603D" w:rsidP="0014603D">
      <w:r>
        <w:t xml:space="preserve">    "data['JobSatisfaction'].astype(str).value_counts().plot(kind='pie',\n",</w:t>
      </w:r>
    </w:p>
    <w:p w14:paraId="46F2319A" w14:textId="77777777" w:rsidR="0014603D" w:rsidRDefault="0014603D" w:rsidP="0014603D">
      <w:r>
        <w:t xml:space="preserve">    "                            figsize=(15, 6),\n",</w:t>
      </w:r>
    </w:p>
    <w:p w14:paraId="5465B3F7" w14:textId="77777777" w:rsidR="0014603D" w:rsidRDefault="0014603D" w:rsidP="0014603D">
      <w:r>
        <w:t xml:space="preserve">    "                            autopct='%1.1f%%', \n",</w:t>
      </w:r>
    </w:p>
    <w:p w14:paraId="5CB5EE75" w14:textId="77777777" w:rsidR="0014603D" w:rsidRDefault="0014603D" w:rsidP="0014603D">
      <w:r>
        <w:t xml:space="preserve">    "                            startangle=90,    \n",</w:t>
      </w:r>
    </w:p>
    <w:p w14:paraId="4A89F5A4" w14:textId="77777777" w:rsidR="0014603D" w:rsidRDefault="0014603D" w:rsidP="0014603D">
      <w:r>
        <w:t xml:space="preserve">    "                            shadow=True,       \n",</w:t>
      </w:r>
    </w:p>
    <w:p w14:paraId="29A16713" w14:textId="77777777" w:rsidR="0014603D" w:rsidRDefault="0014603D" w:rsidP="0014603D">
      <w:r>
        <w:t xml:space="preserve">    "                            labels=None,ax=ax1) # add to subplot 2\n",</w:t>
      </w:r>
    </w:p>
    <w:p w14:paraId="2FFC1D38" w14:textId="77777777" w:rsidR="0014603D" w:rsidRDefault="0014603D" w:rsidP="0014603D">
      <w:r>
        <w:t xml:space="preserve">    "ax1.set_title ('Rating of Job Satisfaction by Employees')\n",</w:t>
      </w:r>
    </w:p>
    <w:p w14:paraId="75F9B499" w14:textId="77777777" w:rsidR="0014603D" w:rsidRDefault="0014603D" w:rsidP="0014603D">
      <w:r>
        <w:t xml:space="preserve">    "fig.legend(labels=labels,loc='center')\n",</w:t>
      </w:r>
    </w:p>
    <w:p w14:paraId="079247D3" w14:textId="77777777" w:rsidR="0014603D" w:rsidRDefault="0014603D" w:rsidP="0014603D">
      <w:r>
        <w:t xml:space="preserve">    "\n",</w:t>
      </w:r>
    </w:p>
    <w:p w14:paraId="11DA0F0B" w14:textId="77777777" w:rsidR="0014603D" w:rsidRDefault="0014603D" w:rsidP="0014603D">
      <w:r>
        <w:t xml:space="preserve">    "data['EnvironmentSatisfaction'].astype(str).value_counts().plot(kind='pie',\n",</w:t>
      </w:r>
    </w:p>
    <w:p w14:paraId="757FE4F8" w14:textId="77777777" w:rsidR="0014603D" w:rsidRDefault="0014603D" w:rsidP="0014603D">
      <w:r>
        <w:lastRenderedPageBreak/>
        <w:t xml:space="preserve">    "                            figsize=(15, 6),\n",</w:t>
      </w:r>
    </w:p>
    <w:p w14:paraId="46800557" w14:textId="77777777" w:rsidR="0014603D" w:rsidRDefault="0014603D" w:rsidP="0014603D">
      <w:r>
        <w:t xml:space="preserve">    "                            autopct='%1.1f%%', \n",</w:t>
      </w:r>
    </w:p>
    <w:p w14:paraId="3859AF33" w14:textId="77777777" w:rsidR="0014603D" w:rsidRDefault="0014603D" w:rsidP="0014603D">
      <w:r>
        <w:t xml:space="preserve">    "                            startangle=90,    \n",</w:t>
      </w:r>
    </w:p>
    <w:p w14:paraId="63A31423" w14:textId="77777777" w:rsidR="0014603D" w:rsidRDefault="0014603D" w:rsidP="0014603D">
      <w:r>
        <w:t xml:space="preserve">    "                            shadow=True,       \n",</w:t>
      </w:r>
    </w:p>
    <w:p w14:paraId="0248700A" w14:textId="77777777" w:rsidR="0014603D" w:rsidRDefault="0014603D" w:rsidP="0014603D">
      <w:r>
        <w:t xml:space="preserve">    "                            labels=None,ax=ax2) \n",</w:t>
      </w:r>
    </w:p>
    <w:p w14:paraId="2FFEE3A2" w14:textId="77777777" w:rsidR="0014603D" w:rsidRDefault="0014603D" w:rsidP="0014603D">
      <w:r>
        <w:t xml:space="preserve">    "ax2.set_title('Rating of Environmental Satisfaction by Employees')\n",</w:t>
      </w:r>
    </w:p>
    <w:p w14:paraId="606F99F0" w14:textId="77777777" w:rsidR="0014603D" w:rsidRDefault="0014603D" w:rsidP="0014603D">
      <w:r>
        <w:t xml:space="preserve">    "\n",</w:t>
      </w:r>
    </w:p>
    <w:p w14:paraId="34718619" w14:textId="77777777" w:rsidR="0014603D" w:rsidRDefault="0014603D" w:rsidP="0014603D">
      <w:r>
        <w:t xml:space="preserve">    "data['RelationshipSatisfaction'].astype(str).value_counts().plot(kind='pie',\n",</w:t>
      </w:r>
    </w:p>
    <w:p w14:paraId="023234DE" w14:textId="77777777" w:rsidR="0014603D" w:rsidRDefault="0014603D" w:rsidP="0014603D">
      <w:r>
        <w:t xml:space="preserve">    "                            figsize=(15, 6),\n",</w:t>
      </w:r>
    </w:p>
    <w:p w14:paraId="5B22DC93" w14:textId="77777777" w:rsidR="0014603D" w:rsidRDefault="0014603D" w:rsidP="0014603D">
      <w:r>
        <w:t xml:space="preserve">    "                            autopct='%1.1f%%', \n",</w:t>
      </w:r>
    </w:p>
    <w:p w14:paraId="6374C885" w14:textId="77777777" w:rsidR="0014603D" w:rsidRDefault="0014603D" w:rsidP="0014603D">
      <w:r>
        <w:t xml:space="preserve">    "                            startangle=90,    \n",</w:t>
      </w:r>
    </w:p>
    <w:p w14:paraId="123D9459" w14:textId="77777777" w:rsidR="0014603D" w:rsidRDefault="0014603D" w:rsidP="0014603D">
      <w:r>
        <w:t xml:space="preserve">    "                            shadow=True,       \n",</w:t>
      </w:r>
    </w:p>
    <w:p w14:paraId="5F70E1BD" w14:textId="77777777" w:rsidR="0014603D" w:rsidRDefault="0014603D" w:rsidP="0014603D">
      <w:r>
        <w:t xml:space="preserve">    "                            labels=None,ax=ax3)\n",</w:t>
      </w:r>
    </w:p>
    <w:p w14:paraId="0890ED79" w14:textId="77777777" w:rsidR="0014603D" w:rsidRDefault="0014603D" w:rsidP="0014603D">
      <w:r>
        <w:t xml:space="preserve">    "ax3.set_title('Rating of Relationship Satisfaction by Employees')\n",</w:t>
      </w:r>
    </w:p>
    <w:p w14:paraId="3AF2FE51" w14:textId="77777777" w:rsidR="0014603D" w:rsidRDefault="0014603D" w:rsidP="0014603D">
      <w:r>
        <w:t xml:space="preserve">    "\n",</w:t>
      </w:r>
    </w:p>
    <w:p w14:paraId="17134E95" w14:textId="77777777" w:rsidR="0014603D" w:rsidRDefault="0014603D" w:rsidP="0014603D">
      <w:r>
        <w:t xml:space="preserve">    "data['JobInvolvement'].astype(str).value_counts().plot(kind='pie',\n",</w:t>
      </w:r>
    </w:p>
    <w:p w14:paraId="5ABA65D8" w14:textId="77777777" w:rsidR="0014603D" w:rsidRDefault="0014603D" w:rsidP="0014603D">
      <w:r>
        <w:t xml:space="preserve">    "                            figsize=(15, 6),\n",</w:t>
      </w:r>
    </w:p>
    <w:p w14:paraId="3BE206C1" w14:textId="77777777" w:rsidR="0014603D" w:rsidRDefault="0014603D" w:rsidP="0014603D">
      <w:r>
        <w:t xml:space="preserve">    "                            autopct='%1.1f%%', \n",</w:t>
      </w:r>
    </w:p>
    <w:p w14:paraId="6929FA8B" w14:textId="77777777" w:rsidR="0014603D" w:rsidRDefault="0014603D" w:rsidP="0014603D">
      <w:r>
        <w:t xml:space="preserve">    "                            startangle=90,    \n",</w:t>
      </w:r>
    </w:p>
    <w:p w14:paraId="0A7D9DEF" w14:textId="77777777" w:rsidR="0014603D" w:rsidRDefault="0014603D" w:rsidP="0014603D">
      <w:r>
        <w:t xml:space="preserve">    "                            shadow=True,       \n",</w:t>
      </w:r>
    </w:p>
    <w:p w14:paraId="1020A1D5" w14:textId="77777777" w:rsidR="0014603D" w:rsidRDefault="0014603D" w:rsidP="0014603D">
      <w:r>
        <w:t xml:space="preserve">    "                            labels=None,ax=ax4) \n",</w:t>
      </w:r>
    </w:p>
    <w:p w14:paraId="4EED3135" w14:textId="77777777" w:rsidR="0014603D" w:rsidRDefault="0014603D" w:rsidP="0014603D">
      <w:r>
        <w:t xml:space="preserve">    "ax4.set_title('Rating of Job Involvement by Employees')\n",</w:t>
      </w:r>
    </w:p>
    <w:p w14:paraId="7C85AD5F" w14:textId="77777777" w:rsidR="0014603D" w:rsidRDefault="0014603D" w:rsidP="0014603D">
      <w:r>
        <w:t xml:space="preserve">    "\n",</w:t>
      </w:r>
    </w:p>
    <w:p w14:paraId="2F58FDAA" w14:textId="77777777" w:rsidR="0014603D" w:rsidRDefault="0014603D" w:rsidP="0014603D">
      <w:r>
        <w:t xml:space="preserve">    "plt.show()"</w:t>
      </w:r>
    </w:p>
    <w:p w14:paraId="040828D2" w14:textId="77777777" w:rsidR="0014603D" w:rsidRDefault="0014603D" w:rsidP="0014603D">
      <w:r>
        <w:t xml:space="preserve">   ]</w:t>
      </w:r>
    </w:p>
    <w:p w14:paraId="4812AD65" w14:textId="77777777" w:rsidR="0014603D" w:rsidRDefault="0014603D" w:rsidP="0014603D">
      <w:r>
        <w:t xml:space="preserve">  },</w:t>
      </w:r>
    </w:p>
    <w:p w14:paraId="0F92E2DF" w14:textId="77777777" w:rsidR="0014603D" w:rsidRDefault="0014603D" w:rsidP="0014603D">
      <w:r>
        <w:t xml:space="preserve">  {</w:t>
      </w:r>
    </w:p>
    <w:p w14:paraId="11163D10" w14:textId="77777777" w:rsidR="0014603D" w:rsidRDefault="0014603D" w:rsidP="0014603D">
      <w:r>
        <w:t xml:space="preserve">   "cell_type": "markdown",</w:t>
      </w:r>
    </w:p>
    <w:p w14:paraId="1D313D32" w14:textId="77777777" w:rsidR="0014603D" w:rsidRDefault="0014603D" w:rsidP="0014603D">
      <w:r>
        <w:t xml:space="preserve">   "metadata": {},</w:t>
      </w:r>
    </w:p>
    <w:p w14:paraId="05056B5A" w14:textId="77777777" w:rsidR="0014603D" w:rsidRDefault="0014603D" w:rsidP="0014603D">
      <w:r>
        <w:t xml:space="preserve">   "source": [</w:t>
      </w:r>
    </w:p>
    <w:p w14:paraId="3BF41A69" w14:textId="77777777" w:rsidR="0014603D" w:rsidRDefault="0014603D" w:rsidP="0014603D">
      <w:r>
        <w:t xml:space="preserve">    "**From the subplot, we can infer that more than 60% of the employees are :**\n",</w:t>
      </w:r>
    </w:p>
    <w:p w14:paraId="1EA60942" w14:textId="77777777" w:rsidR="0014603D" w:rsidRDefault="0014603D" w:rsidP="0014603D">
      <w:r>
        <w:t xml:space="preserve">    "- Not Satisfied in their Job\n",</w:t>
      </w:r>
    </w:p>
    <w:p w14:paraId="62BDFE05" w14:textId="77777777" w:rsidR="0014603D" w:rsidRDefault="0014603D" w:rsidP="0014603D">
      <w:r>
        <w:t xml:space="preserve">    "- Not Satisfied with their Work Environmnet\n",</w:t>
      </w:r>
    </w:p>
    <w:p w14:paraId="2DC6E5E0" w14:textId="77777777" w:rsidR="0014603D" w:rsidRDefault="0014603D" w:rsidP="0014603D">
      <w:r>
        <w:t xml:space="preserve">    "- Not Satisfied in their Relationship\n",</w:t>
      </w:r>
    </w:p>
    <w:p w14:paraId="426D96F8" w14:textId="77777777" w:rsidR="0014603D" w:rsidRDefault="0014603D" w:rsidP="0014603D">
      <w:r>
        <w:t xml:space="preserve">    "- Not Getting involved in their job"</w:t>
      </w:r>
    </w:p>
    <w:p w14:paraId="014584B6" w14:textId="77777777" w:rsidR="0014603D" w:rsidRDefault="0014603D" w:rsidP="0014603D">
      <w:r>
        <w:t xml:space="preserve">   ]</w:t>
      </w:r>
    </w:p>
    <w:p w14:paraId="6300DAB6" w14:textId="77777777" w:rsidR="0014603D" w:rsidRDefault="0014603D" w:rsidP="0014603D">
      <w:r>
        <w:t xml:space="preserve">  },</w:t>
      </w:r>
    </w:p>
    <w:p w14:paraId="32D3527C" w14:textId="77777777" w:rsidR="0014603D" w:rsidRDefault="0014603D" w:rsidP="0014603D">
      <w:r>
        <w:t xml:space="preserve">  {</w:t>
      </w:r>
    </w:p>
    <w:p w14:paraId="7010203B" w14:textId="77777777" w:rsidR="0014603D" w:rsidRDefault="0014603D" w:rsidP="0014603D">
      <w:r>
        <w:t xml:space="preserve">   "cell_type": "code",</w:t>
      </w:r>
    </w:p>
    <w:p w14:paraId="35B178B0" w14:textId="77777777" w:rsidR="0014603D" w:rsidRDefault="0014603D" w:rsidP="0014603D">
      <w:r>
        <w:t xml:space="preserve">   "execution_count": 10,</w:t>
      </w:r>
    </w:p>
    <w:p w14:paraId="746FB826" w14:textId="77777777" w:rsidR="0014603D" w:rsidRDefault="0014603D" w:rsidP="0014603D">
      <w:r>
        <w:t xml:space="preserve">   "metadata": {},</w:t>
      </w:r>
    </w:p>
    <w:p w14:paraId="7CF87D31" w14:textId="77777777" w:rsidR="0014603D" w:rsidRDefault="0014603D" w:rsidP="0014603D">
      <w:r>
        <w:t xml:space="preserve">   "outputs": [</w:t>
      </w:r>
    </w:p>
    <w:p w14:paraId="63E7B683" w14:textId="77777777" w:rsidR="0014603D" w:rsidRDefault="0014603D" w:rsidP="0014603D">
      <w:r>
        <w:t xml:space="preserve">    {</w:t>
      </w:r>
    </w:p>
    <w:p w14:paraId="4B51A737" w14:textId="77777777" w:rsidR="0014603D" w:rsidRDefault="0014603D" w:rsidP="0014603D">
      <w:r>
        <w:t xml:space="preserve">     "data": {</w:t>
      </w:r>
    </w:p>
    <w:p w14:paraId="1688CAD7" w14:textId="77777777" w:rsidR="0014603D" w:rsidRDefault="0014603D" w:rsidP="0014603D">
      <w:r>
        <w:t xml:space="preserve">      "image/png": "iVBORw0KGgoAAAANSUhEUgAAAysAAAFkCAYAAAAgxqTMAAAAOXRFWHRTb2Z0d2FyZQBNYXRwbG90bGliIHZlcnNpb24zLjUuMSwgaHR0cHM6Ly9tYXRwbG90bGliLm9yZy/YYfK9AAAACXBIWXMAAAsTAAALEwEAmpwYAACQCUlEQVR4nOzdd3hUZdoG8Ps9UzMpE0IagYRQBkIgVCFS7GDDrmtv2NayKvbsqp9ZdXdx177</w:t>
      </w:r>
      <w:r>
        <w:lastRenderedPageBreak/>
        <w:t>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</w:t>
      </w:r>
      <w:r>
        <w:lastRenderedPageBreak/>
        <w:t>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</w:t>
      </w:r>
      <w:r>
        <w:lastRenderedPageBreak/>
        <w:t>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</w:t>
      </w:r>
      <w:r>
        <w:lastRenderedPageBreak/>
        <w:t>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</w:t>
      </w:r>
      <w:r>
        <w:lastRenderedPageBreak/>
        <w:t>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</w:t>
      </w:r>
      <w:r>
        <w:lastRenderedPageBreak/>
        <w:t>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</w:t>
      </w:r>
      <w:r>
        <w:lastRenderedPageBreak/>
        <w:t>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</w:t>
      </w:r>
      <w:r>
        <w:lastRenderedPageBreak/>
        <w:t>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</w:t>
      </w:r>
      <w:r>
        <w:lastRenderedPageBreak/>
        <w:t>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</w:t>
      </w:r>
      <w:r>
        <w:lastRenderedPageBreak/>
        <w:t>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</w:t>
      </w:r>
      <w:r>
        <w:lastRenderedPageBreak/>
        <w:t>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</w:t>
      </w:r>
      <w:r>
        <w:lastRenderedPageBreak/>
        <w:t>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</w:t>
      </w:r>
      <w:r>
        <w:lastRenderedPageBreak/>
        <w:t>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\n",</w:t>
      </w:r>
    </w:p>
    <w:p w14:paraId="18DA5620" w14:textId="77777777" w:rsidR="0014603D" w:rsidRDefault="0014603D" w:rsidP="0014603D">
      <w:r>
        <w:t xml:space="preserve">      "text/plain": [</w:t>
      </w:r>
    </w:p>
    <w:p w14:paraId="0B26D010" w14:textId="77777777" w:rsidR="0014603D" w:rsidRDefault="0014603D" w:rsidP="0014603D">
      <w:r>
        <w:t xml:space="preserve">       "&lt;Figure size 1080x432 with 2 Axes&gt;"</w:t>
      </w:r>
    </w:p>
    <w:p w14:paraId="6B089F65" w14:textId="77777777" w:rsidR="0014603D" w:rsidRDefault="0014603D" w:rsidP="0014603D">
      <w:r>
        <w:t xml:space="preserve">      ]</w:t>
      </w:r>
    </w:p>
    <w:p w14:paraId="44D7DEA0" w14:textId="77777777" w:rsidR="0014603D" w:rsidRDefault="0014603D" w:rsidP="0014603D">
      <w:r>
        <w:t xml:space="preserve">     },</w:t>
      </w:r>
    </w:p>
    <w:p w14:paraId="2884808F" w14:textId="77777777" w:rsidR="0014603D" w:rsidRDefault="0014603D" w:rsidP="0014603D">
      <w:r>
        <w:t xml:space="preserve">     "metadata": {},</w:t>
      </w:r>
    </w:p>
    <w:p w14:paraId="7E44BF05" w14:textId="77777777" w:rsidR="0014603D" w:rsidRDefault="0014603D" w:rsidP="0014603D">
      <w:r>
        <w:t xml:space="preserve">     "output_type": "display_data"</w:t>
      </w:r>
    </w:p>
    <w:p w14:paraId="2E611130" w14:textId="77777777" w:rsidR="0014603D" w:rsidRDefault="0014603D" w:rsidP="0014603D">
      <w:r>
        <w:t xml:space="preserve">    }</w:t>
      </w:r>
    </w:p>
    <w:p w14:paraId="5CDD2757" w14:textId="77777777" w:rsidR="0014603D" w:rsidRDefault="0014603D" w:rsidP="0014603D">
      <w:r>
        <w:t xml:space="preserve">   ],</w:t>
      </w:r>
    </w:p>
    <w:p w14:paraId="2B3B2AB2" w14:textId="77777777" w:rsidR="0014603D" w:rsidRDefault="0014603D" w:rsidP="0014603D">
      <w:r>
        <w:t xml:space="preserve">   "source": [</w:t>
      </w:r>
    </w:p>
    <w:p w14:paraId="17E1AC55" w14:textId="77777777" w:rsidR="0014603D" w:rsidRDefault="0014603D" w:rsidP="0014603D">
      <w:r>
        <w:t xml:space="preserve">    "fig2 = plt.figure() \n",</w:t>
      </w:r>
    </w:p>
    <w:p w14:paraId="479CFF29" w14:textId="77777777" w:rsidR="0014603D" w:rsidRDefault="0014603D" w:rsidP="0014603D">
      <w:r>
        <w:t xml:space="preserve">    "\n",</w:t>
      </w:r>
    </w:p>
    <w:p w14:paraId="6CF5B044" w14:textId="77777777" w:rsidR="0014603D" w:rsidRDefault="0014603D" w:rsidP="0014603D">
      <w:r>
        <w:t xml:space="preserve">    "ax5 = fig2.add_subplot(121) \n",</w:t>
      </w:r>
    </w:p>
    <w:p w14:paraId="287821E2" w14:textId="77777777" w:rsidR="0014603D" w:rsidRDefault="0014603D" w:rsidP="0014603D">
      <w:r>
        <w:t xml:space="preserve">    "ax6 = fig2.add_subplot(122)  \n",</w:t>
      </w:r>
    </w:p>
    <w:p w14:paraId="23B89446" w14:textId="77777777" w:rsidR="0014603D" w:rsidRDefault="0014603D" w:rsidP="0014603D">
      <w:r>
        <w:t xml:space="preserve">    "  \n",</w:t>
      </w:r>
    </w:p>
    <w:p w14:paraId="7B1D0B9B" w14:textId="77777777" w:rsidR="0014603D" w:rsidRDefault="0014603D" w:rsidP="0014603D">
      <w:r>
        <w:t xml:space="preserve">    "labels_list1 = 'Bad','Good','Better','Best' \n",</w:t>
      </w:r>
    </w:p>
    <w:p w14:paraId="245332C5" w14:textId="77777777" w:rsidR="0014603D" w:rsidRDefault="0014603D" w:rsidP="0014603D">
      <w:r>
        <w:t xml:space="preserve">    "labels_list2 = 'Low','Good','Excellent','Outstanding'\n",</w:t>
      </w:r>
    </w:p>
    <w:p w14:paraId="26CF73FA" w14:textId="77777777" w:rsidR="0014603D" w:rsidRDefault="0014603D" w:rsidP="0014603D">
      <w:r>
        <w:t xml:space="preserve">    "\n",</w:t>
      </w:r>
    </w:p>
    <w:p w14:paraId="7FA11170" w14:textId="77777777" w:rsidR="0014603D" w:rsidRDefault="0014603D" w:rsidP="0014603D">
      <w:r>
        <w:t xml:space="preserve">    "data['WorkLifeBalance'].astype(str).value_counts().plot(kind='pie',\n",</w:t>
      </w:r>
    </w:p>
    <w:p w14:paraId="6126EACC" w14:textId="77777777" w:rsidR="0014603D" w:rsidRDefault="0014603D" w:rsidP="0014603D">
      <w:r>
        <w:t xml:space="preserve">    "                            figsize=(15, 6),\n",</w:t>
      </w:r>
    </w:p>
    <w:p w14:paraId="2D0A90B7" w14:textId="77777777" w:rsidR="0014603D" w:rsidRDefault="0014603D" w:rsidP="0014603D">
      <w:r>
        <w:t xml:space="preserve">    "                            autopct='%1.1f%%', \n",</w:t>
      </w:r>
    </w:p>
    <w:p w14:paraId="095E98F2" w14:textId="77777777" w:rsidR="0014603D" w:rsidRDefault="0014603D" w:rsidP="0014603D">
      <w:r>
        <w:t xml:space="preserve">    "                            startangle=90,    \n",</w:t>
      </w:r>
    </w:p>
    <w:p w14:paraId="0D1E34F0" w14:textId="77777777" w:rsidR="0014603D" w:rsidRDefault="0014603D" w:rsidP="0014603D">
      <w:r>
        <w:t xml:space="preserve">    "                            shadow=True,       \n",</w:t>
      </w:r>
    </w:p>
    <w:p w14:paraId="5AE1976E" w14:textId="77777777" w:rsidR="0014603D" w:rsidRDefault="0014603D" w:rsidP="0014603D">
      <w:r>
        <w:t xml:space="preserve">    "                            labels=None,ax=ax5) # add to subplot 2\n",</w:t>
      </w:r>
    </w:p>
    <w:p w14:paraId="1B7B324D" w14:textId="77777777" w:rsidR="0014603D" w:rsidRDefault="0014603D" w:rsidP="0014603D">
      <w:r>
        <w:t xml:space="preserve">    "ax5.set_title ('Rating of Work-Life Balance by Employees')\n",</w:t>
      </w:r>
    </w:p>
    <w:p w14:paraId="6045778E" w14:textId="77777777" w:rsidR="0014603D" w:rsidRDefault="0014603D" w:rsidP="0014603D">
      <w:r>
        <w:t xml:space="preserve">    "ax5.legend(labels=labels_list1,loc='upper right')\n",</w:t>
      </w:r>
    </w:p>
    <w:p w14:paraId="64087CA4" w14:textId="77777777" w:rsidR="0014603D" w:rsidRDefault="0014603D" w:rsidP="0014603D">
      <w:r>
        <w:t xml:space="preserve">    "\n",</w:t>
      </w:r>
    </w:p>
    <w:p w14:paraId="34A29BA9" w14:textId="77777777" w:rsidR="0014603D" w:rsidRDefault="0014603D" w:rsidP="0014603D">
      <w:r>
        <w:t xml:space="preserve">    "data['PerformanceRating'].astype(str).value_counts().plot(kind='pie',\n",</w:t>
      </w:r>
    </w:p>
    <w:p w14:paraId="5D3A7471" w14:textId="77777777" w:rsidR="0014603D" w:rsidRDefault="0014603D" w:rsidP="0014603D">
      <w:r>
        <w:t xml:space="preserve">    "                            figsize=(15, 6),\n",</w:t>
      </w:r>
    </w:p>
    <w:p w14:paraId="2691E8EC" w14:textId="77777777" w:rsidR="0014603D" w:rsidRDefault="0014603D" w:rsidP="0014603D">
      <w:r>
        <w:t xml:space="preserve">    "                            autopct='%1.1f%%', \n",</w:t>
      </w:r>
    </w:p>
    <w:p w14:paraId="46A15F5B" w14:textId="77777777" w:rsidR="0014603D" w:rsidRDefault="0014603D" w:rsidP="0014603D">
      <w:r>
        <w:t xml:space="preserve">    "                            startangle=90,    \n",</w:t>
      </w:r>
    </w:p>
    <w:p w14:paraId="37D3F3AF" w14:textId="77777777" w:rsidR="0014603D" w:rsidRDefault="0014603D" w:rsidP="0014603D">
      <w:r>
        <w:t xml:space="preserve">    "                            shadow=True,       \n",</w:t>
      </w:r>
    </w:p>
    <w:p w14:paraId="5938614E" w14:textId="77777777" w:rsidR="0014603D" w:rsidRDefault="0014603D" w:rsidP="0014603D">
      <w:r>
        <w:t xml:space="preserve">    "                            labels=None,ax=ax6) \n",</w:t>
      </w:r>
    </w:p>
    <w:p w14:paraId="62F9DA48" w14:textId="77777777" w:rsidR="0014603D" w:rsidRDefault="0014603D" w:rsidP="0014603D">
      <w:r>
        <w:t xml:space="preserve">    "ax6.set_title('Performance Rating of the Employees')\n",</w:t>
      </w:r>
    </w:p>
    <w:p w14:paraId="2637DA0B" w14:textId="77777777" w:rsidR="0014603D" w:rsidRDefault="0014603D" w:rsidP="0014603D">
      <w:r>
        <w:t xml:space="preserve">    "ax6.legend(labels=labels_list2,loc='upper right')\n",</w:t>
      </w:r>
    </w:p>
    <w:p w14:paraId="47B4A253" w14:textId="77777777" w:rsidR="0014603D" w:rsidRDefault="0014603D" w:rsidP="0014603D">
      <w:r>
        <w:t xml:space="preserve">    "\n",</w:t>
      </w:r>
    </w:p>
    <w:p w14:paraId="77C42B2E" w14:textId="77777777" w:rsidR="0014603D" w:rsidRDefault="0014603D" w:rsidP="0014603D">
      <w:r>
        <w:t xml:space="preserve">    "plt.show()"</w:t>
      </w:r>
    </w:p>
    <w:p w14:paraId="3BB98C88" w14:textId="77777777" w:rsidR="0014603D" w:rsidRDefault="0014603D" w:rsidP="0014603D">
      <w:r>
        <w:lastRenderedPageBreak/>
        <w:t xml:space="preserve">   ]</w:t>
      </w:r>
    </w:p>
    <w:p w14:paraId="58510AF5" w14:textId="77777777" w:rsidR="0014603D" w:rsidRDefault="0014603D" w:rsidP="0014603D">
      <w:r>
        <w:t xml:space="preserve">  },</w:t>
      </w:r>
    </w:p>
    <w:p w14:paraId="381E32C5" w14:textId="77777777" w:rsidR="0014603D" w:rsidRDefault="0014603D" w:rsidP="0014603D">
      <w:r>
        <w:t xml:space="preserve">  {</w:t>
      </w:r>
    </w:p>
    <w:p w14:paraId="798E7A44" w14:textId="77777777" w:rsidR="0014603D" w:rsidRDefault="0014603D" w:rsidP="0014603D">
      <w:r>
        <w:t xml:space="preserve">   "cell_type": "markdown",</w:t>
      </w:r>
    </w:p>
    <w:p w14:paraId="69F58693" w14:textId="77777777" w:rsidR="0014603D" w:rsidRDefault="0014603D" w:rsidP="0014603D">
      <w:r>
        <w:t xml:space="preserve">   "metadata": {},</w:t>
      </w:r>
    </w:p>
    <w:p w14:paraId="0B38A99F" w14:textId="77777777" w:rsidR="0014603D" w:rsidRDefault="0014603D" w:rsidP="0014603D">
      <w:r>
        <w:t xml:space="preserve">   "source": [</w:t>
      </w:r>
    </w:p>
    <w:p w14:paraId="17CFE1AD" w14:textId="77777777" w:rsidR="0014603D" w:rsidRDefault="0014603D" w:rsidP="0014603D">
      <w:r>
        <w:t xml:space="preserve">    "**From the above piecharts, we can see that:**\n",</w:t>
      </w:r>
    </w:p>
    <w:p w14:paraId="1D116412" w14:textId="77777777" w:rsidR="0014603D" w:rsidRDefault="0014603D" w:rsidP="0014603D">
      <w:r>
        <w:t xml:space="preserve">    "- Almost 60% of the employees have rated their Work-life Balance as Bad \n",</w:t>
      </w:r>
    </w:p>
    <w:p w14:paraId="3F38BF2F" w14:textId="77777777" w:rsidR="0014603D" w:rsidRDefault="0014603D" w:rsidP="0014603D">
      <w:r>
        <w:t xml:space="preserve">    "- Almost 85% of the employees have a low performance rating "</w:t>
      </w:r>
    </w:p>
    <w:p w14:paraId="7F0B5433" w14:textId="77777777" w:rsidR="0014603D" w:rsidRDefault="0014603D" w:rsidP="0014603D">
      <w:r>
        <w:t xml:space="preserve">   ]</w:t>
      </w:r>
    </w:p>
    <w:p w14:paraId="70AA1878" w14:textId="77777777" w:rsidR="0014603D" w:rsidRDefault="0014603D" w:rsidP="0014603D">
      <w:r>
        <w:t xml:space="preserve">  },</w:t>
      </w:r>
    </w:p>
    <w:p w14:paraId="48799BD2" w14:textId="77777777" w:rsidR="0014603D" w:rsidRDefault="0014603D" w:rsidP="0014603D">
      <w:r>
        <w:t xml:space="preserve">  {</w:t>
      </w:r>
    </w:p>
    <w:p w14:paraId="7C5B943D" w14:textId="77777777" w:rsidR="0014603D" w:rsidRDefault="0014603D" w:rsidP="0014603D">
      <w:r>
        <w:t xml:space="preserve">   "cell_type": "markdown",</w:t>
      </w:r>
    </w:p>
    <w:p w14:paraId="6052D6E7" w14:textId="77777777" w:rsidR="0014603D" w:rsidRDefault="0014603D" w:rsidP="0014603D">
      <w:r>
        <w:t xml:space="preserve">   "metadata": {},</w:t>
      </w:r>
    </w:p>
    <w:p w14:paraId="650B47BD" w14:textId="77777777" w:rsidR="0014603D" w:rsidRDefault="0014603D" w:rsidP="0014603D">
      <w:r>
        <w:t xml:space="preserve">   "source": [</w:t>
      </w:r>
    </w:p>
    <w:p w14:paraId="7CCC061B" w14:textId="77777777" w:rsidR="0014603D" w:rsidRDefault="0014603D" w:rsidP="0014603D">
      <w:r>
        <w:t xml:space="preserve">    "# Analysis of Business Travel Feature"</w:t>
      </w:r>
    </w:p>
    <w:p w14:paraId="3A1341F4" w14:textId="77777777" w:rsidR="0014603D" w:rsidRDefault="0014603D" w:rsidP="0014603D">
      <w:r>
        <w:t xml:space="preserve">   ]</w:t>
      </w:r>
    </w:p>
    <w:p w14:paraId="0FD60922" w14:textId="77777777" w:rsidR="0014603D" w:rsidRDefault="0014603D" w:rsidP="0014603D">
      <w:r>
        <w:t xml:space="preserve">  },</w:t>
      </w:r>
    </w:p>
    <w:p w14:paraId="21290883" w14:textId="77777777" w:rsidR="0014603D" w:rsidRDefault="0014603D" w:rsidP="0014603D">
      <w:r>
        <w:t xml:space="preserve">  {</w:t>
      </w:r>
    </w:p>
    <w:p w14:paraId="3E38550B" w14:textId="77777777" w:rsidR="0014603D" w:rsidRDefault="0014603D" w:rsidP="0014603D">
      <w:r>
        <w:t xml:space="preserve">   "cell_type": "code",</w:t>
      </w:r>
    </w:p>
    <w:p w14:paraId="12235D77" w14:textId="77777777" w:rsidR="0014603D" w:rsidRDefault="0014603D" w:rsidP="0014603D">
      <w:r>
        <w:t xml:space="preserve">   "execution_count": 11,</w:t>
      </w:r>
    </w:p>
    <w:p w14:paraId="71C5693B" w14:textId="77777777" w:rsidR="0014603D" w:rsidRDefault="0014603D" w:rsidP="0014603D">
      <w:r>
        <w:t xml:space="preserve">   "metadata": {},</w:t>
      </w:r>
    </w:p>
    <w:p w14:paraId="3D62F5D1" w14:textId="77777777" w:rsidR="0014603D" w:rsidRDefault="0014603D" w:rsidP="0014603D">
      <w:r>
        <w:t xml:space="preserve">   "outputs": [</w:t>
      </w:r>
    </w:p>
    <w:p w14:paraId="187D36A8" w14:textId="77777777" w:rsidR="0014603D" w:rsidRDefault="0014603D" w:rsidP="0014603D">
      <w:r>
        <w:t xml:space="preserve">    {</w:t>
      </w:r>
    </w:p>
    <w:p w14:paraId="16A69BCF" w14:textId="77777777" w:rsidR="0014603D" w:rsidRDefault="0014603D" w:rsidP="0014603D">
      <w:r>
        <w:t xml:space="preserve">     "data": {</w:t>
      </w:r>
    </w:p>
    <w:p w14:paraId="10B40056" w14:textId="77777777" w:rsidR="0014603D" w:rsidRDefault="0014603D" w:rsidP="0014603D">
      <w:r>
        <w:t xml:space="preserve">      "image/png": "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</w:t>
      </w:r>
      <w:r>
        <w:lastRenderedPageBreak/>
        <w:t>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</w:t>
      </w:r>
      <w:r>
        <w:lastRenderedPageBreak/>
        <w:t>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</w:t>
      </w:r>
      <w:r>
        <w:lastRenderedPageBreak/>
        <w:t>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</w:t>
      </w:r>
      <w:r>
        <w:lastRenderedPageBreak/>
        <w:t>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\n",</w:t>
      </w:r>
    </w:p>
    <w:p w14:paraId="647D9631" w14:textId="77777777" w:rsidR="0014603D" w:rsidRDefault="0014603D" w:rsidP="0014603D">
      <w:r>
        <w:t xml:space="preserve">      "text/plain": [</w:t>
      </w:r>
    </w:p>
    <w:p w14:paraId="40F7C36C" w14:textId="77777777" w:rsidR="0014603D" w:rsidRDefault="0014603D" w:rsidP="0014603D">
      <w:r>
        <w:t xml:space="preserve">       "&lt;Figure size 432x288 with 1 Axes&gt;"</w:t>
      </w:r>
    </w:p>
    <w:p w14:paraId="7C10D61B" w14:textId="77777777" w:rsidR="0014603D" w:rsidRDefault="0014603D" w:rsidP="0014603D">
      <w:r>
        <w:t xml:space="preserve">      ]</w:t>
      </w:r>
    </w:p>
    <w:p w14:paraId="2CF2BBC7" w14:textId="77777777" w:rsidR="0014603D" w:rsidRDefault="0014603D" w:rsidP="0014603D">
      <w:r>
        <w:t xml:space="preserve">     },</w:t>
      </w:r>
    </w:p>
    <w:p w14:paraId="771A7F68" w14:textId="77777777" w:rsidR="0014603D" w:rsidRDefault="0014603D" w:rsidP="0014603D">
      <w:r>
        <w:t xml:space="preserve">     "metadata": {</w:t>
      </w:r>
    </w:p>
    <w:p w14:paraId="4E96A8E0" w14:textId="77777777" w:rsidR="0014603D" w:rsidRDefault="0014603D" w:rsidP="0014603D">
      <w:r>
        <w:t xml:space="preserve">      "needs_background": "light"</w:t>
      </w:r>
    </w:p>
    <w:p w14:paraId="04D96907" w14:textId="77777777" w:rsidR="0014603D" w:rsidRDefault="0014603D" w:rsidP="0014603D">
      <w:r>
        <w:t xml:space="preserve">     },</w:t>
      </w:r>
    </w:p>
    <w:p w14:paraId="239EE83E" w14:textId="77777777" w:rsidR="0014603D" w:rsidRDefault="0014603D" w:rsidP="0014603D">
      <w:r>
        <w:t xml:space="preserve">     "output_type": "display_data"</w:t>
      </w:r>
    </w:p>
    <w:p w14:paraId="22405CEE" w14:textId="77777777" w:rsidR="0014603D" w:rsidRDefault="0014603D" w:rsidP="0014603D">
      <w:r>
        <w:t xml:space="preserve">    }</w:t>
      </w:r>
    </w:p>
    <w:p w14:paraId="1A39D81A" w14:textId="77777777" w:rsidR="0014603D" w:rsidRDefault="0014603D" w:rsidP="0014603D">
      <w:r>
        <w:t xml:space="preserve">   ],</w:t>
      </w:r>
    </w:p>
    <w:p w14:paraId="3824156B" w14:textId="77777777" w:rsidR="0014603D" w:rsidRDefault="0014603D" w:rsidP="0014603D">
      <w:r>
        <w:t xml:space="preserve">   "source": [</w:t>
      </w:r>
    </w:p>
    <w:p w14:paraId="5B5677A5" w14:textId="77777777" w:rsidR="0014603D" w:rsidRDefault="0014603D" w:rsidP="0014603D">
      <w:r>
        <w:t xml:space="preserve">    "props = data.groupby(\"BusinessTravel\")['Attrition'].value_counts(normalize=False).unstack()\n",</w:t>
      </w:r>
    </w:p>
    <w:p w14:paraId="1F38E39D" w14:textId="77777777" w:rsidR="0014603D" w:rsidRDefault="0014603D" w:rsidP="0014603D">
      <w:r>
        <w:t xml:space="preserve">    "\n",</w:t>
      </w:r>
    </w:p>
    <w:p w14:paraId="6480BC60" w14:textId="77777777" w:rsidR="0014603D" w:rsidRDefault="0014603D" w:rsidP="0014603D">
      <w:r>
        <w:t xml:space="preserve">    "props.plot(kind='bar', alpha=1, stacked='False')\n",</w:t>
      </w:r>
    </w:p>
    <w:p w14:paraId="39C78D83" w14:textId="77777777" w:rsidR="0014603D" w:rsidRDefault="0014603D" w:rsidP="0014603D">
      <w:r>
        <w:t xml:space="preserve">    "\n",</w:t>
      </w:r>
    </w:p>
    <w:p w14:paraId="378C9DE0" w14:textId="77777777" w:rsidR="0014603D" w:rsidRDefault="0014603D" w:rsidP="0014603D">
      <w:r>
        <w:t xml:space="preserve">    "plt.title('Business Travel VS Attrition')\n",</w:t>
      </w:r>
    </w:p>
    <w:p w14:paraId="28917890" w14:textId="77777777" w:rsidR="0014603D" w:rsidRDefault="0014603D" w:rsidP="0014603D">
      <w:r>
        <w:t xml:space="preserve">    "plt.ylabel('Number of Employee')\n",</w:t>
      </w:r>
    </w:p>
    <w:p w14:paraId="6FCAEC26" w14:textId="77777777" w:rsidR="0014603D" w:rsidRDefault="0014603D" w:rsidP="0014603D">
      <w:r>
        <w:t xml:space="preserve">    "plt.show()"</w:t>
      </w:r>
    </w:p>
    <w:p w14:paraId="56D264B7" w14:textId="77777777" w:rsidR="0014603D" w:rsidRDefault="0014603D" w:rsidP="0014603D">
      <w:r>
        <w:t xml:space="preserve">   ]</w:t>
      </w:r>
    </w:p>
    <w:p w14:paraId="606EA482" w14:textId="77777777" w:rsidR="0014603D" w:rsidRDefault="0014603D" w:rsidP="0014603D">
      <w:r>
        <w:t xml:space="preserve">  },</w:t>
      </w:r>
    </w:p>
    <w:p w14:paraId="0FA9FBE0" w14:textId="77777777" w:rsidR="0014603D" w:rsidRDefault="0014603D" w:rsidP="0014603D">
      <w:r>
        <w:t xml:space="preserve">  {</w:t>
      </w:r>
    </w:p>
    <w:p w14:paraId="07308264" w14:textId="77777777" w:rsidR="0014603D" w:rsidRDefault="0014603D" w:rsidP="0014603D">
      <w:r>
        <w:t xml:space="preserve">   "cell_type": "markdown",</w:t>
      </w:r>
    </w:p>
    <w:p w14:paraId="6B06EAC7" w14:textId="77777777" w:rsidR="0014603D" w:rsidRDefault="0014603D" w:rsidP="0014603D">
      <w:r>
        <w:t xml:space="preserve">   "metadata": {},</w:t>
      </w:r>
    </w:p>
    <w:p w14:paraId="0369B3D5" w14:textId="77777777" w:rsidR="0014603D" w:rsidRDefault="0014603D" w:rsidP="0014603D">
      <w:r>
        <w:t xml:space="preserve">   "source": [</w:t>
      </w:r>
    </w:p>
    <w:p w14:paraId="09249646" w14:textId="77777777" w:rsidR="0014603D" w:rsidRDefault="0014603D" w:rsidP="0014603D">
      <w:r>
        <w:lastRenderedPageBreak/>
        <w:t xml:space="preserve">    "**From the above data it is clear that Employees who travel rarely have more attrition rate followed by Employees who travel frequently**\n",</w:t>
      </w:r>
    </w:p>
    <w:p w14:paraId="5BA5AF21" w14:textId="77777777" w:rsidR="0014603D" w:rsidRDefault="0014603D" w:rsidP="0014603D">
      <w:r>
        <w:t xml:space="preserve">    "    \n",</w:t>
      </w:r>
    </w:p>
    <w:p w14:paraId="7E3C6B90" w14:textId="77777777" w:rsidR="0014603D" w:rsidRDefault="0014603D" w:rsidP="0014603D">
      <w:r>
        <w:t xml:space="preserve">    "- Best way to reduce this attrition is to conduct monthly survey and to assign travel according to the Employees' business travel interest"</w:t>
      </w:r>
    </w:p>
    <w:p w14:paraId="6EF766B3" w14:textId="77777777" w:rsidR="0014603D" w:rsidRDefault="0014603D" w:rsidP="0014603D">
      <w:r>
        <w:t xml:space="preserve">   ]</w:t>
      </w:r>
    </w:p>
    <w:p w14:paraId="242BD6BE" w14:textId="77777777" w:rsidR="0014603D" w:rsidRDefault="0014603D" w:rsidP="0014603D">
      <w:r>
        <w:t xml:space="preserve">  },</w:t>
      </w:r>
    </w:p>
    <w:p w14:paraId="40D9F849" w14:textId="77777777" w:rsidR="0014603D" w:rsidRDefault="0014603D" w:rsidP="0014603D">
      <w:r>
        <w:t xml:space="preserve">  {</w:t>
      </w:r>
    </w:p>
    <w:p w14:paraId="0516EA61" w14:textId="77777777" w:rsidR="0014603D" w:rsidRDefault="0014603D" w:rsidP="0014603D">
      <w:r>
        <w:t xml:space="preserve">   "cell_type": "markdown",</w:t>
      </w:r>
    </w:p>
    <w:p w14:paraId="5B2A4741" w14:textId="77777777" w:rsidR="0014603D" w:rsidRDefault="0014603D" w:rsidP="0014603D">
      <w:r>
        <w:t xml:space="preserve">   "metadata": {},</w:t>
      </w:r>
    </w:p>
    <w:p w14:paraId="7FFC7568" w14:textId="77777777" w:rsidR="0014603D" w:rsidRDefault="0014603D" w:rsidP="0014603D">
      <w:r>
        <w:t xml:space="preserve">   "source": [</w:t>
      </w:r>
    </w:p>
    <w:p w14:paraId="13310D19" w14:textId="77777777" w:rsidR="0014603D" w:rsidRDefault="0014603D" w:rsidP="0014603D">
      <w:r>
        <w:t xml:space="preserve">    "# Analysis of Work Experience "</w:t>
      </w:r>
    </w:p>
    <w:p w14:paraId="5BD0245D" w14:textId="77777777" w:rsidR="0014603D" w:rsidRDefault="0014603D" w:rsidP="0014603D">
      <w:r>
        <w:t xml:space="preserve">   ]</w:t>
      </w:r>
    </w:p>
    <w:p w14:paraId="5B0FEB09" w14:textId="77777777" w:rsidR="0014603D" w:rsidRDefault="0014603D" w:rsidP="0014603D">
      <w:r>
        <w:t xml:space="preserve">  },</w:t>
      </w:r>
    </w:p>
    <w:p w14:paraId="0CB89DA7" w14:textId="77777777" w:rsidR="0014603D" w:rsidRDefault="0014603D" w:rsidP="0014603D">
      <w:r>
        <w:t xml:space="preserve">  {</w:t>
      </w:r>
    </w:p>
    <w:p w14:paraId="2184B9EE" w14:textId="77777777" w:rsidR="0014603D" w:rsidRDefault="0014603D" w:rsidP="0014603D">
      <w:r>
        <w:t xml:space="preserve">   "cell_type": "markdown",</w:t>
      </w:r>
    </w:p>
    <w:p w14:paraId="7BDDA404" w14:textId="77777777" w:rsidR="0014603D" w:rsidRDefault="0014603D" w:rsidP="0014603D">
      <w:r>
        <w:t xml:space="preserve">   "metadata": {},</w:t>
      </w:r>
    </w:p>
    <w:p w14:paraId="00EA3561" w14:textId="77777777" w:rsidR="0014603D" w:rsidRDefault="0014603D" w:rsidP="0014603D">
      <w:r>
        <w:t xml:space="preserve">   "source": [</w:t>
      </w:r>
    </w:p>
    <w:p w14:paraId="340E6A89" w14:textId="77777777" w:rsidR="0014603D" w:rsidRDefault="0014603D" w:rsidP="0014603D">
      <w:r>
        <w:t xml:space="preserve">    "- YearsAtCompany\n",</w:t>
      </w:r>
    </w:p>
    <w:p w14:paraId="2819C843" w14:textId="77777777" w:rsidR="0014603D" w:rsidRDefault="0014603D" w:rsidP="0014603D">
      <w:r>
        <w:t xml:space="preserve">    "- YearsInCurrentRole\n",</w:t>
      </w:r>
    </w:p>
    <w:p w14:paraId="0024840E" w14:textId="77777777" w:rsidR="0014603D" w:rsidRDefault="0014603D" w:rsidP="0014603D">
      <w:r>
        <w:t xml:space="preserve">    "- YearsSinceLastPromotion\n",</w:t>
      </w:r>
    </w:p>
    <w:p w14:paraId="13EAB06B" w14:textId="77777777" w:rsidR="0014603D" w:rsidRDefault="0014603D" w:rsidP="0014603D">
      <w:r>
        <w:t xml:space="preserve">    "- YearsWithCurrManager\n",</w:t>
      </w:r>
    </w:p>
    <w:p w14:paraId="2D7EB1DB" w14:textId="77777777" w:rsidR="0014603D" w:rsidRDefault="0014603D" w:rsidP="0014603D">
      <w:r>
        <w:t xml:space="preserve">    "- TotalWorkingYears"</w:t>
      </w:r>
    </w:p>
    <w:p w14:paraId="7079F8DD" w14:textId="77777777" w:rsidR="0014603D" w:rsidRDefault="0014603D" w:rsidP="0014603D">
      <w:r>
        <w:t xml:space="preserve">   ]</w:t>
      </w:r>
    </w:p>
    <w:p w14:paraId="124D29E7" w14:textId="77777777" w:rsidR="0014603D" w:rsidRDefault="0014603D" w:rsidP="0014603D">
      <w:r>
        <w:t xml:space="preserve">  },</w:t>
      </w:r>
    </w:p>
    <w:p w14:paraId="354D40E2" w14:textId="77777777" w:rsidR="0014603D" w:rsidRDefault="0014603D" w:rsidP="0014603D">
      <w:r>
        <w:t xml:space="preserve">  {</w:t>
      </w:r>
    </w:p>
    <w:p w14:paraId="6FBF0041" w14:textId="77777777" w:rsidR="0014603D" w:rsidRDefault="0014603D" w:rsidP="0014603D">
      <w:r>
        <w:t xml:space="preserve">   "cell_type": "code",</w:t>
      </w:r>
    </w:p>
    <w:p w14:paraId="0D79BBDF" w14:textId="77777777" w:rsidR="0014603D" w:rsidRDefault="0014603D" w:rsidP="0014603D">
      <w:r>
        <w:t xml:space="preserve">   "execution_count": 12,</w:t>
      </w:r>
    </w:p>
    <w:p w14:paraId="1229100A" w14:textId="77777777" w:rsidR="0014603D" w:rsidRDefault="0014603D" w:rsidP="0014603D">
      <w:r>
        <w:t xml:space="preserve">   "metadata": {},</w:t>
      </w:r>
    </w:p>
    <w:p w14:paraId="4C5901AF" w14:textId="77777777" w:rsidR="0014603D" w:rsidRDefault="0014603D" w:rsidP="0014603D">
      <w:r>
        <w:t xml:space="preserve">   "outputs": [</w:t>
      </w:r>
    </w:p>
    <w:p w14:paraId="0DA27D4E" w14:textId="77777777" w:rsidR="0014603D" w:rsidRDefault="0014603D" w:rsidP="0014603D">
      <w:r>
        <w:t xml:space="preserve">    {</w:t>
      </w:r>
    </w:p>
    <w:p w14:paraId="2DADCDF0" w14:textId="77777777" w:rsidR="0014603D" w:rsidRDefault="0014603D" w:rsidP="0014603D">
      <w:r>
        <w:t xml:space="preserve">     "data": {</w:t>
      </w:r>
    </w:p>
    <w:p w14:paraId="7FC2374A" w14:textId="77777777" w:rsidR="0014603D" w:rsidRDefault="0014603D" w:rsidP="0014603D">
      <w:r>
        <w:t xml:space="preserve">      "text/html": [</w:t>
      </w:r>
    </w:p>
    <w:p w14:paraId="58D0208C" w14:textId="77777777" w:rsidR="0014603D" w:rsidRDefault="0014603D" w:rsidP="0014603D">
      <w:r>
        <w:t xml:space="preserve">       "&lt;div&gt;\n",</w:t>
      </w:r>
    </w:p>
    <w:p w14:paraId="437D6EB4" w14:textId="77777777" w:rsidR="0014603D" w:rsidRDefault="0014603D" w:rsidP="0014603D">
      <w:r>
        <w:t xml:space="preserve">       "&lt;style scoped&gt;\n",</w:t>
      </w:r>
    </w:p>
    <w:p w14:paraId="3E0CD30C" w14:textId="77777777" w:rsidR="0014603D" w:rsidRDefault="0014603D" w:rsidP="0014603D">
      <w:r>
        <w:t xml:space="preserve">       "    .dataframe tbody tr th:only-of-type {\n",</w:t>
      </w:r>
    </w:p>
    <w:p w14:paraId="0D093D2B" w14:textId="77777777" w:rsidR="0014603D" w:rsidRDefault="0014603D" w:rsidP="0014603D">
      <w:r>
        <w:t xml:space="preserve">       "        vertical-align: middle;\n",</w:t>
      </w:r>
    </w:p>
    <w:p w14:paraId="367C4AE0" w14:textId="77777777" w:rsidR="0014603D" w:rsidRDefault="0014603D" w:rsidP="0014603D">
      <w:r>
        <w:t xml:space="preserve">       "    }\n",</w:t>
      </w:r>
    </w:p>
    <w:p w14:paraId="59514C50" w14:textId="77777777" w:rsidR="0014603D" w:rsidRDefault="0014603D" w:rsidP="0014603D">
      <w:r>
        <w:t xml:space="preserve">       "\n",</w:t>
      </w:r>
    </w:p>
    <w:p w14:paraId="1EE98A35" w14:textId="77777777" w:rsidR="0014603D" w:rsidRDefault="0014603D" w:rsidP="0014603D">
      <w:r>
        <w:t xml:space="preserve">       "    .dataframe tbody tr th {\n",</w:t>
      </w:r>
    </w:p>
    <w:p w14:paraId="0067D160" w14:textId="77777777" w:rsidR="0014603D" w:rsidRDefault="0014603D" w:rsidP="0014603D">
      <w:r>
        <w:t xml:space="preserve">       "        vertical-align: top;\n",</w:t>
      </w:r>
    </w:p>
    <w:p w14:paraId="29D7F33E" w14:textId="77777777" w:rsidR="0014603D" w:rsidRDefault="0014603D" w:rsidP="0014603D">
      <w:r>
        <w:t xml:space="preserve">       "    }\n",</w:t>
      </w:r>
    </w:p>
    <w:p w14:paraId="5C9B612C" w14:textId="77777777" w:rsidR="0014603D" w:rsidRDefault="0014603D" w:rsidP="0014603D">
      <w:r>
        <w:t xml:space="preserve">       "\n",</w:t>
      </w:r>
    </w:p>
    <w:p w14:paraId="4FEBC06E" w14:textId="77777777" w:rsidR="0014603D" w:rsidRDefault="0014603D" w:rsidP="0014603D">
      <w:r>
        <w:t xml:space="preserve">       "    .dataframe thead th {\n",</w:t>
      </w:r>
    </w:p>
    <w:p w14:paraId="224227EF" w14:textId="77777777" w:rsidR="0014603D" w:rsidRDefault="0014603D" w:rsidP="0014603D">
      <w:r>
        <w:t xml:space="preserve">       "        text-align: right;\n",</w:t>
      </w:r>
    </w:p>
    <w:p w14:paraId="5F02CBD9" w14:textId="77777777" w:rsidR="0014603D" w:rsidRDefault="0014603D" w:rsidP="0014603D">
      <w:r>
        <w:t xml:space="preserve">       "    }\n",</w:t>
      </w:r>
    </w:p>
    <w:p w14:paraId="09531D60" w14:textId="77777777" w:rsidR="0014603D" w:rsidRDefault="0014603D" w:rsidP="0014603D">
      <w:r>
        <w:t xml:space="preserve">       "&lt;/style&gt;\n",</w:t>
      </w:r>
    </w:p>
    <w:p w14:paraId="549AA1AC" w14:textId="77777777" w:rsidR="0014603D" w:rsidRDefault="0014603D" w:rsidP="0014603D">
      <w:r>
        <w:t xml:space="preserve">       "&lt;table border=\"1\" class=\"dataframe\"&gt;\n",</w:t>
      </w:r>
    </w:p>
    <w:p w14:paraId="4B392D5C" w14:textId="77777777" w:rsidR="0014603D" w:rsidRDefault="0014603D" w:rsidP="0014603D">
      <w:r>
        <w:lastRenderedPageBreak/>
        <w:t xml:space="preserve">       "  &lt;thead&gt;\n",</w:t>
      </w:r>
    </w:p>
    <w:p w14:paraId="6B8DEF25" w14:textId="77777777" w:rsidR="0014603D" w:rsidRDefault="0014603D" w:rsidP="0014603D">
      <w:r>
        <w:t xml:space="preserve">       "    &lt;tr style=\"text-align: right;\"&gt;\n",</w:t>
      </w:r>
    </w:p>
    <w:p w14:paraId="3F1C5EA5" w14:textId="77777777" w:rsidR="0014603D" w:rsidRDefault="0014603D" w:rsidP="0014603D">
      <w:r>
        <w:t xml:space="preserve">       "      &lt;th&gt;&lt;/th&gt;\n",</w:t>
      </w:r>
    </w:p>
    <w:p w14:paraId="3E67B1B0" w14:textId="77777777" w:rsidR="0014603D" w:rsidRDefault="0014603D" w:rsidP="0014603D">
      <w:r>
        <w:t xml:space="preserve">       "      &lt;th&gt;YearsAtCompany&lt;/th&gt;\n",</w:t>
      </w:r>
    </w:p>
    <w:p w14:paraId="2B188D4C" w14:textId="77777777" w:rsidR="0014603D" w:rsidRDefault="0014603D" w:rsidP="0014603D">
      <w:r>
        <w:t xml:space="preserve">       "      &lt;th&gt;YearsInCurrentRole&lt;/th&gt;\n",</w:t>
      </w:r>
    </w:p>
    <w:p w14:paraId="67F166B6" w14:textId="77777777" w:rsidR="0014603D" w:rsidRDefault="0014603D" w:rsidP="0014603D">
      <w:r>
        <w:t xml:space="preserve">       "      &lt;th&gt;YearsSinceLastPromotion&lt;/th&gt;\n",</w:t>
      </w:r>
    </w:p>
    <w:p w14:paraId="32FE469C" w14:textId="77777777" w:rsidR="0014603D" w:rsidRDefault="0014603D" w:rsidP="0014603D">
      <w:r>
        <w:t xml:space="preserve">       "      &lt;th&gt;YearsWithCurrManager&lt;/th&gt;\n",</w:t>
      </w:r>
    </w:p>
    <w:p w14:paraId="5FE79720" w14:textId="77777777" w:rsidR="0014603D" w:rsidRDefault="0014603D" w:rsidP="0014603D">
      <w:r>
        <w:t xml:space="preserve">       "      &lt;th&gt;TotalWorkingYears&lt;/th&gt;\n",</w:t>
      </w:r>
    </w:p>
    <w:p w14:paraId="529D9944" w14:textId="77777777" w:rsidR="0014603D" w:rsidRDefault="0014603D" w:rsidP="0014603D">
      <w:r>
        <w:t xml:space="preserve">       "      &lt;th&gt;Attrition&lt;/th&gt;\n",</w:t>
      </w:r>
    </w:p>
    <w:p w14:paraId="030D9C19" w14:textId="77777777" w:rsidR="0014603D" w:rsidRDefault="0014603D" w:rsidP="0014603D">
      <w:r>
        <w:t xml:space="preserve">       "    &lt;/tr&gt;\n",</w:t>
      </w:r>
    </w:p>
    <w:p w14:paraId="3C2A2F1E" w14:textId="77777777" w:rsidR="0014603D" w:rsidRDefault="0014603D" w:rsidP="0014603D">
      <w:r>
        <w:t xml:space="preserve">       "  &lt;/thead&gt;\n",</w:t>
      </w:r>
    </w:p>
    <w:p w14:paraId="395E690B" w14:textId="77777777" w:rsidR="0014603D" w:rsidRDefault="0014603D" w:rsidP="0014603D">
      <w:r>
        <w:t xml:space="preserve">       "  &lt;tbody&gt;\n",</w:t>
      </w:r>
    </w:p>
    <w:p w14:paraId="75F09EFD" w14:textId="77777777" w:rsidR="0014603D" w:rsidRDefault="0014603D" w:rsidP="0014603D">
      <w:r>
        <w:t xml:space="preserve">       "    &lt;tr&gt;\n",</w:t>
      </w:r>
    </w:p>
    <w:p w14:paraId="2B104181" w14:textId="77777777" w:rsidR="0014603D" w:rsidRDefault="0014603D" w:rsidP="0014603D">
      <w:r>
        <w:t xml:space="preserve">       "      &lt;th&gt;0&lt;/th&gt;\n",</w:t>
      </w:r>
    </w:p>
    <w:p w14:paraId="29ADB36D" w14:textId="77777777" w:rsidR="0014603D" w:rsidRDefault="0014603D" w:rsidP="0014603D">
      <w:r>
        <w:t xml:space="preserve">       "      &lt;td&gt;6.0&lt;/td&gt;\n",</w:t>
      </w:r>
    </w:p>
    <w:p w14:paraId="07C933F8" w14:textId="77777777" w:rsidR="0014603D" w:rsidRDefault="0014603D" w:rsidP="0014603D">
      <w:r>
        <w:t xml:space="preserve">       "      &lt;td&gt;4.0&lt;/td&gt;\n",</w:t>
      </w:r>
    </w:p>
    <w:p w14:paraId="4CDB5CA0" w14:textId="77777777" w:rsidR="0014603D" w:rsidRDefault="0014603D" w:rsidP="0014603D">
      <w:r>
        <w:t xml:space="preserve">       "      &lt;td&gt;0.0&lt;/td&gt;\n",</w:t>
      </w:r>
    </w:p>
    <w:p w14:paraId="167D546C" w14:textId="77777777" w:rsidR="0014603D" w:rsidRDefault="0014603D" w:rsidP="0014603D">
      <w:r>
        <w:t xml:space="preserve">       "      &lt;td&gt;5.0&lt;/td&gt;\n",</w:t>
      </w:r>
    </w:p>
    <w:p w14:paraId="611C7518" w14:textId="77777777" w:rsidR="0014603D" w:rsidRDefault="0014603D" w:rsidP="0014603D">
      <w:r>
        <w:t xml:space="preserve">       "      &lt;td&gt;8.0&lt;/td&gt;\n",</w:t>
      </w:r>
    </w:p>
    <w:p w14:paraId="1BC50CF6" w14:textId="77777777" w:rsidR="0014603D" w:rsidRDefault="0014603D" w:rsidP="0014603D">
      <w:r>
        <w:t xml:space="preserve">       "      &lt;td&gt;Yes&lt;/td&gt;\n",</w:t>
      </w:r>
    </w:p>
    <w:p w14:paraId="718EFAC7" w14:textId="77777777" w:rsidR="0014603D" w:rsidRDefault="0014603D" w:rsidP="0014603D">
      <w:r>
        <w:t xml:space="preserve">       "    &lt;/tr&gt;\n",</w:t>
      </w:r>
    </w:p>
    <w:p w14:paraId="15379417" w14:textId="77777777" w:rsidR="0014603D" w:rsidRDefault="0014603D" w:rsidP="0014603D">
      <w:r>
        <w:t xml:space="preserve">       "    &lt;tr&gt;\n",</w:t>
      </w:r>
    </w:p>
    <w:p w14:paraId="1038EA22" w14:textId="77777777" w:rsidR="0014603D" w:rsidRDefault="0014603D" w:rsidP="0014603D">
      <w:r>
        <w:t xml:space="preserve">       "      &lt;th&gt;1&lt;/th&gt;\n",</w:t>
      </w:r>
    </w:p>
    <w:p w14:paraId="727AE188" w14:textId="77777777" w:rsidR="0014603D" w:rsidRDefault="0014603D" w:rsidP="0014603D">
      <w:r>
        <w:t xml:space="preserve">       "      &lt;td&gt;10.0&lt;/td&gt;\n",</w:t>
      </w:r>
    </w:p>
    <w:p w14:paraId="6F2B0DAC" w14:textId="77777777" w:rsidR="0014603D" w:rsidRDefault="0014603D" w:rsidP="0014603D">
      <w:r>
        <w:t xml:space="preserve">       "      &lt;td&gt;7.0&lt;/td&gt;\n",</w:t>
      </w:r>
    </w:p>
    <w:p w14:paraId="61B875A5" w14:textId="77777777" w:rsidR="0014603D" w:rsidRDefault="0014603D" w:rsidP="0014603D">
      <w:r>
        <w:t xml:space="preserve">       "      &lt;td&gt;1.0&lt;/td&gt;\n",</w:t>
      </w:r>
    </w:p>
    <w:p w14:paraId="7C862603" w14:textId="77777777" w:rsidR="0014603D" w:rsidRDefault="0014603D" w:rsidP="0014603D">
      <w:r>
        <w:t xml:space="preserve">       "      &lt;td&gt;7.0&lt;/td&gt;\n",</w:t>
      </w:r>
    </w:p>
    <w:p w14:paraId="416D3095" w14:textId="77777777" w:rsidR="0014603D" w:rsidRDefault="0014603D" w:rsidP="0014603D">
      <w:r>
        <w:t xml:space="preserve">       "      &lt;td&gt;10.0&lt;/td&gt;\n",</w:t>
      </w:r>
    </w:p>
    <w:p w14:paraId="14EDA8C3" w14:textId="77777777" w:rsidR="0014603D" w:rsidRDefault="0014603D" w:rsidP="0014603D">
      <w:r>
        <w:t xml:space="preserve">       "      &lt;td&gt;No&lt;/td&gt;\n",</w:t>
      </w:r>
    </w:p>
    <w:p w14:paraId="7C6FF224" w14:textId="77777777" w:rsidR="0014603D" w:rsidRDefault="0014603D" w:rsidP="0014603D">
      <w:r>
        <w:t xml:space="preserve">       "    &lt;/tr&gt;\n",</w:t>
      </w:r>
    </w:p>
    <w:p w14:paraId="6DA93CD8" w14:textId="77777777" w:rsidR="0014603D" w:rsidRDefault="0014603D" w:rsidP="0014603D">
      <w:r>
        <w:t xml:space="preserve">       "    &lt;tr&gt;\n",</w:t>
      </w:r>
    </w:p>
    <w:p w14:paraId="10902EB8" w14:textId="77777777" w:rsidR="0014603D" w:rsidRDefault="0014603D" w:rsidP="0014603D">
      <w:r>
        <w:t xml:space="preserve">       "      &lt;th&gt;2&lt;/th&gt;\n",</w:t>
      </w:r>
    </w:p>
    <w:p w14:paraId="065D1340" w14:textId="77777777" w:rsidR="0014603D" w:rsidRDefault="0014603D" w:rsidP="0014603D">
      <w:r>
        <w:t xml:space="preserve">       "      &lt;td&gt;0.0&lt;/td&gt;\n",</w:t>
      </w:r>
    </w:p>
    <w:p w14:paraId="3BB83FE3" w14:textId="77777777" w:rsidR="0014603D" w:rsidRDefault="0014603D" w:rsidP="0014603D">
      <w:r>
        <w:t xml:space="preserve">       "      &lt;td&gt;0.0&lt;/td&gt;\n",</w:t>
      </w:r>
    </w:p>
    <w:p w14:paraId="2677C5CD" w14:textId="77777777" w:rsidR="0014603D" w:rsidRDefault="0014603D" w:rsidP="0014603D">
      <w:r>
        <w:t xml:space="preserve">       "      &lt;td&gt;0.0&lt;/td&gt;\n",</w:t>
      </w:r>
    </w:p>
    <w:p w14:paraId="5BEC173F" w14:textId="77777777" w:rsidR="0014603D" w:rsidRDefault="0014603D" w:rsidP="0014603D">
      <w:r>
        <w:t xml:space="preserve">       "      &lt;td&gt;0.0&lt;/td&gt;\n",</w:t>
      </w:r>
    </w:p>
    <w:p w14:paraId="0B44BA8F" w14:textId="77777777" w:rsidR="0014603D" w:rsidRDefault="0014603D" w:rsidP="0014603D">
      <w:r>
        <w:t xml:space="preserve">       "      &lt;td&gt;7.0&lt;/td&gt;\n",</w:t>
      </w:r>
    </w:p>
    <w:p w14:paraId="66B5BE4A" w14:textId="77777777" w:rsidR="0014603D" w:rsidRDefault="0014603D" w:rsidP="0014603D">
      <w:r>
        <w:t xml:space="preserve">       "      &lt;td&gt;Yes&lt;/td&gt;\n",</w:t>
      </w:r>
    </w:p>
    <w:p w14:paraId="6551FB84" w14:textId="77777777" w:rsidR="0014603D" w:rsidRDefault="0014603D" w:rsidP="0014603D">
      <w:r>
        <w:t xml:space="preserve">       "    &lt;/tr&gt;\n",</w:t>
      </w:r>
    </w:p>
    <w:p w14:paraId="152AE09B" w14:textId="77777777" w:rsidR="0014603D" w:rsidRDefault="0014603D" w:rsidP="0014603D">
      <w:r>
        <w:t xml:space="preserve">       "    &lt;tr&gt;\n",</w:t>
      </w:r>
    </w:p>
    <w:p w14:paraId="28F75222" w14:textId="77777777" w:rsidR="0014603D" w:rsidRDefault="0014603D" w:rsidP="0014603D">
      <w:r>
        <w:t xml:space="preserve">       "      &lt;th&gt;3&lt;/th&gt;\n",</w:t>
      </w:r>
    </w:p>
    <w:p w14:paraId="3316A231" w14:textId="77777777" w:rsidR="0014603D" w:rsidRDefault="0014603D" w:rsidP="0014603D">
      <w:r>
        <w:t xml:space="preserve">       "      &lt;td&gt;8.0&lt;/td&gt;\n",</w:t>
      </w:r>
    </w:p>
    <w:p w14:paraId="0659025A" w14:textId="77777777" w:rsidR="0014603D" w:rsidRDefault="0014603D" w:rsidP="0014603D">
      <w:r>
        <w:t xml:space="preserve">       "      &lt;td&gt;7.0&lt;/td&gt;\n",</w:t>
      </w:r>
    </w:p>
    <w:p w14:paraId="1FBBF44A" w14:textId="77777777" w:rsidR="0014603D" w:rsidRDefault="0014603D" w:rsidP="0014603D">
      <w:r>
        <w:t xml:space="preserve">       "      &lt;td&gt;3.0&lt;/td&gt;\n",</w:t>
      </w:r>
    </w:p>
    <w:p w14:paraId="08977A33" w14:textId="77777777" w:rsidR="0014603D" w:rsidRDefault="0014603D" w:rsidP="0014603D">
      <w:r>
        <w:t xml:space="preserve">       "      &lt;td&gt;0.0&lt;/td&gt;\n",</w:t>
      </w:r>
    </w:p>
    <w:p w14:paraId="3637BCA9" w14:textId="77777777" w:rsidR="0014603D" w:rsidRDefault="0014603D" w:rsidP="0014603D">
      <w:r>
        <w:t xml:space="preserve">       "      &lt;td&gt;8.0&lt;/td&gt;\n",</w:t>
      </w:r>
    </w:p>
    <w:p w14:paraId="134D79D6" w14:textId="77777777" w:rsidR="0014603D" w:rsidRDefault="0014603D" w:rsidP="0014603D">
      <w:r>
        <w:t xml:space="preserve">       "      &lt;td&gt;No&lt;/td&gt;\n",</w:t>
      </w:r>
    </w:p>
    <w:p w14:paraId="1E47C370" w14:textId="77777777" w:rsidR="0014603D" w:rsidRDefault="0014603D" w:rsidP="0014603D">
      <w:r>
        <w:t xml:space="preserve">       "    &lt;/tr&gt;\n",</w:t>
      </w:r>
    </w:p>
    <w:p w14:paraId="4221581C" w14:textId="77777777" w:rsidR="0014603D" w:rsidRDefault="0014603D" w:rsidP="0014603D">
      <w:r>
        <w:lastRenderedPageBreak/>
        <w:t xml:space="preserve">       "    &lt;tr&gt;\n",</w:t>
      </w:r>
    </w:p>
    <w:p w14:paraId="143DFB66" w14:textId="77777777" w:rsidR="0014603D" w:rsidRDefault="0014603D" w:rsidP="0014603D">
      <w:r>
        <w:t xml:space="preserve">       "      &lt;th&gt;4&lt;/th&gt;\n",</w:t>
      </w:r>
    </w:p>
    <w:p w14:paraId="28E227A3" w14:textId="77777777" w:rsidR="0014603D" w:rsidRDefault="0014603D" w:rsidP="0014603D">
      <w:r>
        <w:t xml:space="preserve">       "      &lt;td&gt;2.0&lt;/td&gt;\n",</w:t>
      </w:r>
    </w:p>
    <w:p w14:paraId="071758CF" w14:textId="77777777" w:rsidR="0014603D" w:rsidRDefault="0014603D" w:rsidP="0014603D">
      <w:r>
        <w:t xml:space="preserve">       "      &lt;td&gt;2.0&lt;/td&gt;\n",</w:t>
      </w:r>
    </w:p>
    <w:p w14:paraId="25B6A058" w14:textId="77777777" w:rsidR="0014603D" w:rsidRDefault="0014603D" w:rsidP="0014603D">
      <w:r>
        <w:t xml:space="preserve">       "      &lt;td&gt;2.0&lt;/td&gt;\n",</w:t>
      </w:r>
    </w:p>
    <w:p w14:paraId="6A320AB6" w14:textId="77777777" w:rsidR="0014603D" w:rsidRDefault="0014603D" w:rsidP="0014603D">
      <w:r>
        <w:t xml:space="preserve">       "      &lt;td&gt;2.0&lt;/td&gt;\n",</w:t>
      </w:r>
    </w:p>
    <w:p w14:paraId="1CD1D18B" w14:textId="77777777" w:rsidR="0014603D" w:rsidRDefault="0014603D" w:rsidP="0014603D">
      <w:r>
        <w:t xml:space="preserve">       "      &lt;td&gt;6.0&lt;/td&gt;\n",</w:t>
      </w:r>
    </w:p>
    <w:p w14:paraId="38608AC7" w14:textId="77777777" w:rsidR="0014603D" w:rsidRDefault="0014603D" w:rsidP="0014603D">
      <w:r>
        <w:t xml:space="preserve">       "      &lt;td&gt;No&lt;/td&gt;\n",</w:t>
      </w:r>
    </w:p>
    <w:p w14:paraId="6AB8C07E" w14:textId="77777777" w:rsidR="0014603D" w:rsidRDefault="0014603D" w:rsidP="0014603D">
      <w:r>
        <w:t xml:space="preserve">       "    &lt;/tr&gt;\n",</w:t>
      </w:r>
    </w:p>
    <w:p w14:paraId="4CBD978F" w14:textId="77777777" w:rsidR="0014603D" w:rsidRDefault="0014603D" w:rsidP="0014603D">
      <w:r>
        <w:t xml:space="preserve">       "  &lt;/tbody&gt;\n",</w:t>
      </w:r>
    </w:p>
    <w:p w14:paraId="206C3778" w14:textId="77777777" w:rsidR="0014603D" w:rsidRDefault="0014603D" w:rsidP="0014603D">
      <w:r>
        <w:t xml:space="preserve">       "&lt;/table&gt;\n",</w:t>
      </w:r>
    </w:p>
    <w:p w14:paraId="7298CD5C" w14:textId="77777777" w:rsidR="0014603D" w:rsidRDefault="0014603D" w:rsidP="0014603D">
      <w:r>
        <w:t xml:space="preserve">       "&lt;/div&gt;"</w:t>
      </w:r>
    </w:p>
    <w:p w14:paraId="6B0B294C" w14:textId="77777777" w:rsidR="0014603D" w:rsidRDefault="0014603D" w:rsidP="0014603D">
      <w:r>
        <w:t xml:space="preserve">      ],</w:t>
      </w:r>
    </w:p>
    <w:p w14:paraId="263C3196" w14:textId="77777777" w:rsidR="0014603D" w:rsidRDefault="0014603D" w:rsidP="0014603D">
      <w:r>
        <w:t xml:space="preserve">      "text/plain": [</w:t>
      </w:r>
    </w:p>
    <w:p w14:paraId="6E470D66" w14:textId="77777777" w:rsidR="0014603D" w:rsidRDefault="0014603D" w:rsidP="0014603D">
      <w:r>
        <w:t xml:space="preserve">       "   YearsAtCompany  YearsInCurrentRole  YearsSinceLastPromotion  YearsWithCurrManager  TotalWorkingYears Attrition\n",</w:t>
      </w:r>
    </w:p>
    <w:p w14:paraId="36D9EDF4" w14:textId="77777777" w:rsidR="0014603D" w:rsidRDefault="0014603D" w:rsidP="0014603D">
      <w:r>
        <w:t xml:space="preserve">       "0             6.0                 4.0                      0.0                   5.0                8.0       Yes\n",</w:t>
      </w:r>
    </w:p>
    <w:p w14:paraId="618A72B2" w14:textId="77777777" w:rsidR="0014603D" w:rsidRDefault="0014603D" w:rsidP="0014603D">
      <w:r>
        <w:t xml:space="preserve">       "1            10.0                 7.0                      1.0                   7.0               10.0        No\n",</w:t>
      </w:r>
    </w:p>
    <w:p w14:paraId="175EF454" w14:textId="77777777" w:rsidR="0014603D" w:rsidRDefault="0014603D" w:rsidP="0014603D">
      <w:r>
        <w:t xml:space="preserve">       "2             0.0                 0.0                      0.0                   0.0                7.0       Yes\n",</w:t>
      </w:r>
    </w:p>
    <w:p w14:paraId="30CFEFF1" w14:textId="77777777" w:rsidR="0014603D" w:rsidRDefault="0014603D" w:rsidP="0014603D">
      <w:r>
        <w:t xml:space="preserve">       "3             8.0                 7.0                      3.0                   0.0                8.0        No\n",</w:t>
      </w:r>
    </w:p>
    <w:p w14:paraId="3434B795" w14:textId="77777777" w:rsidR="0014603D" w:rsidRDefault="0014603D" w:rsidP="0014603D">
      <w:r>
        <w:t xml:space="preserve">       "4             2.0                 2.0                      2.0                   2.0                6.0        No"</w:t>
      </w:r>
    </w:p>
    <w:p w14:paraId="6573B075" w14:textId="77777777" w:rsidR="0014603D" w:rsidRDefault="0014603D" w:rsidP="0014603D">
      <w:r>
        <w:t xml:space="preserve">      ]</w:t>
      </w:r>
    </w:p>
    <w:p w14:paraId="224576D6" w14:textId="77777777" w:rsidR="0014603D" w:rsidRDefault="0014603D" w:rsidP="0014603D">
      <w:r>
        <w:t xml:space="preserve">     },</w:t>
      </w:r>
    </w:p>
    <w:p w14:paraId="5DECACA8" w14:textId="77777777" w:rsidR="0014603D" w:rsidRDefault="0014603D" w:rsidP="0014603D">
      <w:r>
        <w:t xml:space="preserve">     "execution_count": 12,</w:t>
      </w:r>
    </w:p>
    <w:p w14:paraId="5BA89CB8" w14:textId="77777777" w:rsidR="0014603D" w:rsidRDefault="0014603D" w:rsidP="0014603D">
      <w:r>
        <w:t xml:space="preserve">     "metadata": {},</w:t>
      </w:r>
    </w:p>
    <w:p w14:paraId="6E912A10" w14:textId="77777777" w:rsidR="0014603D" w:rsidRDefault="0014603D" w:rsidP="0014603D">
      <w:r>
        <w:t xml:space="preserve">     "output_type": "execute_result"</w:t>
      </w:r>
    </w:p>
    <w:p w14:paraId="5207A53E" w14:textId="77777777" w:rsidR="0014603D" w:rsidRDefault="0014603D" w:rsidP="0014603D">
      <w:r>
        <w:t xml:space="preserve">    }</w:t>
      </w:r>
    </w:p>
    <w:p w14:paraId="0A5B1810" w14:textId="77777777" w:rsidR="0014603D" w:rsidRDefault="0014603D" w:rsidP="0014603D">
      <w:r>
        <w:t xml:space="preserve">   ],</w:t>
      </w:r>
    </w:p>
    <w:p w14:paraId="63B6DDCD" w14:textId="77777777" w:rsidR="0014603D" w:rsidRDefault="0014603D" w:rsidP="0014603D">
      <w:r>
        <w:t xml:space="preserve">   "source": [</w:t>
      </w:r>
    </w:p>
    <w:p w14:paraId="7967DFF4" w14:textId="77777777" w:rsidR="0014603D" w:rsidRDefault="0014603D" w:rsidP="0014603D">
      <w:r>
        <w:t xml:space="preserve">    "we = data[['YearsAtCompany', 'YearsInCurrentRole', 'YearsSinceLastPromotion', 'YearsWithCurrManager', 'TotalWorkingYears', 'Attrition']]\n",</w:t>
      </w:r>
    </w:p>
    <w:p w14:paraId="210795B8" w14:textId="77777777" w:rsidR="0014603D" w:rsidRDefault="0014603D" w:rsidP="0014603D">
      <w:r>
        <w:t xml:space="preserve">    "we.head()"</w:t>
      </w:r>
    </w:p>
    <w:p w14:paraId="3B0773E8" w14:textId="77777777" w:rsidR="0014603D" w:rsidRDefault="0014603D" w:rsidP="0014603D">
      <w:r>
        <w:t xml:space="preserve">   ]</w:t>
      </w:r>
    </w:p>
    <w:p w14:paraId="27F670BC" w14:textId="77777777" w:rsidR="0014603D" w:rsidRDefault="0014603D" w:rsidP="0014603D">
      <w:r>
        <w:t xml:space="preserve">  },</w:t>
      </w:r>
    </w:p>
    <w:p w14:paraId="344FB3E4" w14:textId="77777777" w:rsidR="0014603D" w:rsidRDefault="0014603D" w:rsidP="0014603D">
      <w:r>
        <w:t xml:space="preserve">  {</w:t>
      </w:r>
    </w:p>
    <w:p w14:paraId="70B4F244" w14:textId="77777777" w:rsidR="0014603D" w:rsidRDefault="0014603D" w:rsidP="0014603D">
      <w:r>
        <w:t xml:space="preserve">   "cell_type": "code",</w:t>
      </w:r>
    </w:p>
    <w:p w14:paraId="68BEFCA2" w14:textId="77777777" w:rsidR="0014603D" w:rsidRDefault="0014603D" w:rsidP="0014603D">
      <w:r>
        <w:t xml:space="preserve">   "execution_count": 13,</w:t>
      </w:r>
    </w:p>
    <w:p w14:paraId="01EEBC48" w14:textId="77777777" w:rsidR="0014603D" w:rsidRDefault="0014603D" w:rsidP="0014603D">
      <w:r>
        <w:t xml:space="preserve">   "metadata": {},</w:t>
      </w:r>
    </w:p>
    <w:p w14:paraId="3EB9B913" w14:textId="77777777" w:rsidR="0014603D" w:rsidRDefault="0014603D" w:rsidP="0014603D">
      <w:r>
        <w:t xml:space="preserve">   "outputs": [</w:t>
      </w:r>
    </w:p>
    <w:p w14:paraId="75FDDA1B" w14:textId="77777777" w:rsidR="0014603D" w:rsidRDefault="0014603D" w:rsidP="0014603D">
      <w:r>
        <w:t xml:space="preserve">    {</w:t>
      </w:r>
    </w:p>
    <w:p w14:paraId="26A5243D" w14:textId="77777777" w:rsidR="0014603D" w:rsidRDefault="0014603D" w:rsidP="0014603D">
      <w:r>
        <w:t xml:space="preserve">     "data": {</w:t>
      </w:r>
    </w:p>
    <w:p w14:paraId="286BF754" w14:textId="77777777" w:rsidR="0014603D" w:rsidRDefault="0014603D" w:rsidP="0014603D">
      <w:r>
        <w:t xml:space="preserve">      "image/png": "iVBORw0KGgoAAAANSUhEUgAAAmQAAAGPCAYAAADyesxgAAAAOXRFWHRTb2Z0d2FyZQBNYXRwbG90bGliIHZlcnNpb24zLjUuMSwgaHR0cHM6Ly9tYXRwbG90bGliLm9yZy/YYfK9AAAACXBIWXMAAAsTAAALEwEAmpwYAAA3O0lEQVR4nO3de7xlc/348dfbYKYYI0zujDuFhib1lSIUcgu5VW71pX6RSheKEPmmkG/pGym3imEionRzSzc0mMY9lwaT2xj3y2DG+/fHWmfajnP23uey9zrn7Nfz8ViPs/Znrfdan305Z7/P5/NZnxWZiSRJkqqzQNUVkCRJ6nQmZJIkSRUzIZMkSaqYCZkkSVLFTMgkSZIqZkImSZJUMRMySapYRLw7Iu6OiOci4kMV1yUjYvUq6yB1IhMyaQiLiHMj4sxuZZtGxOyIWLbCekVE3BcRt/ewreEXekQsGxFnRMTDEfFsRNwZEV+PiEVaV+sh7Rj</w:t>
      </w:r>
      <w:r>
        <w:lastRenderedPageBreak/>
        <w:t>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</w:t>
      </w:r>
      <w:r>
        <w:lastRenderedPageBreak/>
        <w:t>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</w:t>
      </w:r>
      <w:r>
        <w:lastRenderedPageBreak/>
        <w:t>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</w:t>
      </w:r>
      <w:r>
        <w:lastRenderedPageBreak/>
        <w:t>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</w:t>
      </w:r>
      <w:r>
        <w:lastRenderedPageBreak/>
        <w:t>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\n",</w:t>
      </w:r>
    </w:p>
    <w:p w14:paraId="50FC09B6" w14:textId="77777777" w:rsidR="0014603D" w:rsidRDefault="0014603D" w:rsidP="0014603D">
      <w:r>
        <w:t xml:space="preserve">      "text/plain": [</w:t>
      </w:r>
    </w:p>
    <w:p w14:paraId="700D6DCC" w14:textId="77777777" w:rsidR="0014603D" w:rsidRDefault="0014603D" w:rsidP="0014603D">
      <w:r>
        <w:t xml:space="preserve">       "&lt;Figure size 720x432 with 1 Axes&gt;"</w:t>
      </w:r>
    </w:p>
    <w:p w14:paraId="4E3A0D6A" w14:textId="77777777" w:rsidR="0014603D" w:rsidRDefault="0014603D" w:rsidP="0014603D">
      <w:r>
        <w:t xml:space="preserve">      ]</w:t>
      </w:r>
    </w:p>
    <w:p w14:paraId="24218156" w14:textId="77777777" w:rsidR="0014603D" w:rsidRDefault="0014603D" w:rsidP="0014603D">
      <w:r>
        <w:t xml:space="preserve">     },</w:t>
      </w:r>
    </w:p>
    <w:p w14:paraId="346B9450" w14:textId="77777777" w:rsidR="0014603D" w:rsidRDefault="0014603D" w:rsidP="0014603D">
      <w:r>
        <w:t xml:space="preserve">     "metadata": {</w:t>
      </w:r>
    </w:p>
    <w:p w14:paraId="1E259343" w14:textId="77777777" w:rsidR="0014603D" w:rsidRDefault="0014603D" w:rsidP="0014603D">
      <w:r>
        <w:t xml:space="preserve">      "needs_background": "light"</w:t>
      </w:r>
    </w:p>
    <w:p w14:paraId="228F2EC8" w14:textId="77777777" w:rsidR="0014603D" w:rsidRDefault="0014603D" w:rsidP="0014603D">
      <w:r>
        <w:t xml:space="preserve">     },</w:t>
      </w:r>
    </w:p>
    <w:p w14:paraId="6A028665" w14:textId="77777777" w:rsidR="0014603D" w:rsidRDefault="0014603D" w:rsidP="0014603D">
      <w:r>
        <w:t xml:space="preserve">     "output_type": "display_data"</w:t>
      </w:r>
    </w:p>
    <w:p w14:paraId="7DEAC56D" w14:textId="77777777" w:rsidR="0014603D" w:rsidRDefault="0014603D" w:rsidP="0014603D">
      <w:r>
        <w:t xml:space="preserve">    }</w:t>
      </w:r>
    </w:p>
    <w:p w14:paraId="32A4E6A7" w14:textId="77777777" w:rsidR="0014603D" w:rsidRDefault="0014603D" w:rsidP="0014603D">
      <w:r>
        <w:t xml:space="preserve">   ],</w:t>
      </w:r>
    </w:p>
    <w:p w14:paraId="7B31587A" w14:textId="77777777" w:rsidR="0014603D" w:rsidRDefault="0014603D" w:rsidP="0014603D">
      <w:r>
        <w:t xml:space="preserve">   "source": [</w:t>
      </w:r>
    </w:p>
    <w:p w14:paraId="2F1C28EC" w14:textId="77777777" w:rsidR="0014603D" w:rsidRDefault="0014603D" w:rsidP="0014603D">
      <w:r>
        <w:t xml:space="preserve">    "yac = data.groupby(\"YearsAtCompany\")['Attrition'].value_counts(normalize=False).unstack()\n",</w:t>
      </w:r>
    </w:p>
    <w:p w14:paraId="665AAF16" w14:textId="77777777" w:rsidR="0014603D" w:rsidRDefault="0014603D" w:rsidP="0014603D">
      <w:r>
        <w:t xml:space="preserve">    "\n",</w:t>
      </w:r>
    </w:p>
    <w:p w14:paraId="3FFBD887" w14:textId="77777777" w:rsidR="0014603D" w:rsidRDefault="0014603D" w:rsidP="0014603D">
      <w:r>
        <w:t xml:space="preserve">    "yac.plot(kind='bar', stacked='False',figsize=(10,6))\n",</w:t>
      </w:r>
    </w:p>
    <w:p w14:paraId="3BAE7E59" w14:textId="77777777" w:rsidR="0014603D" w:rsidRDefault="0014603D" w:rsidP="0014603D">
      <w:r>
        <w:t xml:space="preserve">    "\n",</w:t>
      </w:r>
    </w:p>
    <w:p w14:paraId="3031E4DD" w14:textId="77777777" w:rsidR="0014603D" w:rsidRDefault="0014603D" w:rsidP="0014603D">
      <w:r>
        <w:t xml:space="preserve">    "plt.title('Years At Company of Employee')\n",</w:t>
      </w:r>
    </w:p>
    <w:p w14:paraId="0525C589" w14:textId="77777777" w:rsidR="0014603D" w:rsidRDefault="0014603D" w:rsidP="0014603D">
      <w:r>
        <w:t xml:space="preserve">    "plt.ylabel('Number of Employees')\n",</w:t>
      </w:r>
    </w:p>
    <w:p w14:paraId="1517C4AE" w14:textId="77777777" w:rsidR="0014603D" w:rsidRDefault="0014603D" w:rsidP="0014603D">
      <w:r>
        <w:t xml:space="preserve">    "plt.show()"</w:t>
      </w:r>
    </w:p>
    <w:p w14:paraId="4BE10B9F" w14:textId="77777777" w:rsidR="0014603D" w:rsidRDefault="0014603D" w:rsidP="0014603D">
      <w:r>
        <w:t xml:space="preserve">   ]</w:t>
      </w:r>
    </w:p>
    <w:p w14:paraId="1387A662" w14:textId="77777777" w:rsidR="0014603D" w:rsidRDefault="0014603D" w:rsidP="0014603D">
      <w:r>
        <w:t xml:space="preserve">  },</w:t>
      </w:r>
    </w:p>
    <w:p w14:paraId="5606CC5A" w14:textId="77777777" w:rsidR="0014603D" w:rsidRDefault="0014603D" w:rsidP="0014603D">
      <w:r>
        <w:t xml:space="preserve">  {</w:t>
      </w:r>
    </w:p>
    <w:p w14:paraId="5DDA6EDD" w14:textId="77777777" w:rsidR="0014603D" w:rsidRDefault="0014603D" w:rsidP="0014603D">
      <w:r>
        <w:lastRenderedPageBreak/>
        <w:t xml:space="preserve">   "cell_type": "markdown",</w:t>
      </w:r>
    </w:p>
    <w:p w14:paraId="1FDBE9C8" w14:textId="77777777" w:rsidR="0014603D" w:rsidRDefault="0014603D" w:rsidP="0014603D">
      <w:r>
        <w:t xml:space="preserve">   "metadata": {},</w:t>
      </w:r>
    </w:p>
    <w:p w14:paraId="52A45ACC" w14:textId="77777777" w:rsidR="0014603D" w:rsidRDefault="0014603D" w:rsidP="0014603D">
      <w:r>
        <w:t xml:space="preserve">   "source": [</w:t>
      </w:r>
    </w:p>
    <w:p w14:paraId="063C2658" w14:textId="77777777" w:rsidR="0014603D" w:rsidRDefault="0014603D" w:rsidP="0014603D">
      <w:r>
        <w:t xml:space="preserve">    "**It is observed that the newly arriving employees quit their jobs most,so more concern should be given to the freshers and their cause of leaving the company should be figured out**"</w:t>
      </w:r>
    </w:p>
    <w:p w14:paraId="4C97B677" w14:textId="77777777" w:rsidR="0014603D" w:rsidRDefault="0014603D" w:rsidP="0014603D">
      <w:r>
        <w:t xml:space="preserve">   ]</w:t>
      </w:r>
    </w:p>
    <w:p w14:paraId="733FCB6B" w14:textId="77777777" w:rsidR="0014603D" w:rsidRDefault="0014603D" w:rsidP="0014603D">
      <w:r>
        <w:t xml:space="preserve">  },</w:t>
      </w:r>
    </w:p>
    <w:p w14:paraId="716BC00E" w14:textId="77777777" w:rsidR="0014603D" w:rsidRDefault="0014603D" w:rsidP="0014603D">
      <w:r>
        <w:t xml:space="preserve">  {</w:t>
      </w:r>
    </w:p>
    <w:p w14:paraId="4DB3C069" w14:textId="77777777" w:rsidR="0014603D" w:rsidRDefault="0014603D" w:rsidP="0014603D">
      <w:r>
        <w:t xml:space="preserve">   "cell_type": "code",</w:t>
      </w:r>
    </w:p>
    <w:p w14:paraId="03E96892" w14:textId="77777777" w:rsidR="0014603D" w:rsidRDefault="0014603D" w:rsidP="0014603D">
      <w:r>
        <w:t xml:space="preserve">   "execution_count": 14,</w:t>
      </w:r>
    </w:p>
    <w:p w14:paraId="2C5D5626" w14:textId="77777777" w:rsidR="0014603D" w:rsidRDefault="0014603D" w:rsidP="0014603D">
      <w:r>
        <w:t xml:space="preserve">   "metadata": {},</w:t>
      </w:r>
    </w:p>
    <w:p w14:paraId="13BEB09F" w14:textId="77777777" w:rsidR="0014603D" w:rsidRDefault="0014603D" w:rsidP="0014603D">
      <w:r>
        <w:t xml:space="preserve">   "outputs": [</w:t>
      </w:r>
    </w:p>
    <w:p w14:paraId="158A7BD0" w14:textId="77777777" w:rsidR="0014603D" w:rsidRDefault="0014603D" w:rsidP="0014603D">
      <w:r>
        <w:t xml:space="preserve">    {</w:t>
      </w:r>
    </w:p>
    <w:p w14:paraId="7CBC88F1" w14:textId="77777777" w:rsidR="0014603D" w:rsidRDefault="0014603D" w:rsidP="0014603D">
      <w:r>
        <w:t xml:space="preserve">     "data": {</w:t>
      </w:r>
    </w:p>
    <w:p w14:paraId="67DE7019" w14:textId="77777777" w:rsidR="0014603D" w:rsidRDefault="0014603D" w:rsidP="0014603D">
      <w:r>
        <w:t xml:space="preserve">      "image/png": "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</w:t>
      </w:r>
      <w:r>
        <w:lastRenderedPageBreak/>
        <w:t>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</w:t>
      </w:r>
      <w:r>
        <w:lastRenderedPageBreak/>
        <w:t>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</w:t>
      </w:r>
      <w:r>
        <w:lastRenderedPageBreak/>
        <w:t>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</w:t>
      </w:r>
      <w:r>
        <w:lastRenderedPageBreak/>
        <w:t>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</w:t>
      </w:r>
      <w:r>
        <w:lastRenderedPageBreak/>
        <w:t>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</w:t>
      </w:r>
      <w:r>
        <w:lastRenderedPageBreak/>
        <w:t>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\n",</w:t>
      </w:r>
    </w:p>
    <w:p w14:paraId="5B7F544F" w14:textId="77777777" w:rsidR="0014603D" w:rsidRDefault="0014603D" w:rsidP="0014603D">
      <w:r>
        <w:t xml:space="preserve">      "text/plain": [</w:t>
      </w:r>
    </w:p>
    <w:p w14:paraId="3ED243C0" w14:textId="77777777" w:rsidR="0014603D" w:rsidRDefault="0014603D" w:rsidP="0014603D">
      <w:r>
        <w:t xml:space="preserve">       "&lt;Figure size 1440x432 with 2 Axes&gt;"</w:t>
      </w:r>
    </w:p>
    <w:p w14:paraId="237DE98E" w14:textId="77777777" w:rsidR="0014603D" w:rsidRDefault="0014603D" w:rsidP="0014603D">
      <w:r>
        <w:t xml:space="preserve">      ]</w:t>
      </w:r>
    </w:p>
    <w:p w14:paraId="3075A708" w14:textId="77777777" w:rsidR="0014603D" w:rsidRDefault="0014603D" w:rsidP="0014603D">
      <w:r>
        <w:t xml:space="preserve">     },</w:t>
      </w:r>
    </w:p>
    <w:p w14:paraId="2C95AB75" w14:textId="77777777" w:rsidR="0014603D" w:rsidRDefault="0014603D" w:rsidP="0014603D">
      <w:r>
        <w:t xml:space="preserve">     "metadata": {</w:t>
      </w:r>
    </w:p>
    <w:p w14:paraId="04DF8146" w14:textId="77777777" w:rsidR="0014603D" w:rsidRDefault="0014603D" w:rsidP="0014603D">
      <w:r>
        <w:t xml:space="preserve">      "needs_background": "light"</w:t>
      </w:r>
    </w:p>
    <w:p w14:paraId="0D6EFEC6" w14:textId="77777777" w:rsidR="0014603D" w:rsidRDefault="0014603D" w:rsidP="0014603D">
      <w:r>
        <w:t xml:space="preserve">     },</w:t>
      </w:r>
    </w:p>
    <w:p w14:paraId="7630A913" w14:textId="77777777" w:rsidR="0014603D" w:rsidRDefault="0014603D" w:rsidP="0014603D">
      <w:r>
        <w:t xml:space="preserve">     "output_type": "display_data"</w:t>
      </w:r>
    </w:p>
    <w:p w14:paraId="43D3321E" w14:textId="77777777" w:rsidR="0014603D" w:rsidRDefault="0014603D" w:rsidP="0014603D">
      <w:r>
        <w:t xml:space="preserve">    }</w:t>
      </w:r>
    </w:p>
    <w:p w14:paraId="18367840" w14:textId="77777777" w:rsidR="0014603D" w:rsidRDefault="0014603D" w:rsidP="0014603D">
      <w:r>
        <w:t xml:space="preserve">   ],</w:t>
      </w:r>
    </w:p>
    <w:p w14:paraId="7CAFF06F" w14:textId="77777777" w:rsidR="0014603D" w:rsidRDefault="0014603D" w:rsidP="0014603D">
      <w:r>
        <w:t xml:space="preserve">   "source": [</w:t>
      </w:r>
    </w:p>
    <w:p w14:paraId="04A7D394" w14:textId="77777777" w:rsidR="0014603D" w:rsidRDefault="0014603D" w:rsidP="0014603D">
      <w:r>
        <w:t xml:space="preserve">    "ycr = data.groupby(\"YearsInCurrentRole\")['Attrition'].value_counts(normalize=False).unstack()\n",</w:t>
      </w:r>
    </w:p>
    <w:p w14:paraId="356C94FB" w14:textId="77777777" w:rsidR="0014603D" w:rsidRDefault="0014603D" w:rsidP="0014603D">
      <w:r>
        <w:t xml:space="preserve">    "ysp = data.groupby(\"YearsSinceLastPromotion\")['Attrition'].value_counts(normalize=False).unstack()\n",</w:t>
      </w:r>
    </w:p>
    <w:p w14:paraId="219C2E36" w14:textId="77777777" w:rsidR="0014603D" w:rsidRDefault="0014603D" w:rsidP="0014603D">
      <w:r>
        <w:t xml:space="preserve">    "\n",</w:t>
      </w:r>
    </w:p>
    <w:p w14:paraId="7FA59CF6" w14:textId="77777777" w:rsidR="0014603D" w:rsidRDefault="0014603D" w:rsidP="0014603D">
      <w:r>
        <w:t xml:space="preserve">    "\n",</w:t>
      </w:r>
    </w:p>
    <w:p w14:paraId="0F839749" w14:textId="77777777" w:rsidR="0014603D" w:rsidRDefault="0014603D" w:rsidP="0014603D">
      <w:r>
        <w:t xml:space="preserve">    "fig = plt.figure() # create figure\n",</w:t>
      </w:r>
    </w:p>
    <w:p w14:paraId="464F8032" w14:textId="77777777" w:rsidR="0014603D" w:rsidRDefault="0014603D" w:rsidP="0014603D">
      <w:r>
        <w:t xml:space="preserve">    "\n",</w:t>
      </w:r>
    </w:p>
    <w:p w14:paraId="72F5CC3D" w14:textId="77777777" w:rsidR="0014603D" w:rsidRDefault="0014603D" w:rsidP="0014603D">
      <w:r>
        <w:t xml:space="preserve">    "ax0 = fig.add_subplot(121) # add subplot 1 (1 row, 2 columns, first plot)\n",</w:t>
      </w:r>
    </w:p>
    <w:p w14:paraId="5AA92457" w14:textId="77777777" w:rsidR="0014603D" w:rsidRDefault="0014603D" w:rsidP="0014603D">
      <w:r>
        <w:t xml:space="preserve">    "ax1 = fig.add_subplot(122) # add subplot 2 (1 row, 2 columns, second plot). See tip below**\n",</w:t>
      </w:r>
    </w:p>
    <w:p w14:paraId="25E3F1E7" w14:textId="77777777" w:rsidR="0014603D" w:rsidRDefault="0014603D" w:rsidP="0014603D">
      <w:r>
        <w:t xml:space="preserve">    "\n",</w:t>
      </w:r>
    </w:p>
    <w:p w14:paraId="34C3EBA8" w14:textId="77777777" w:rsidR="0014603D" w:rsidRDefault="0014603D" w:rsidP="0014603D">
      <w:r>
        <w:t xml:space="preserve">    "# Subplot 1: Box plot\n",</w:t>
      </w:r>
    </w:p>
    <w:p w14:paraId="5B346379" w14:textId="77777777" w:rsidR="0014603D" w:rsidRDefault="0014603D" w:rsidP="0014603D">
      <w:r>
        <w:t xml:space="preserve">    "ycr.plot(kind='bar', stacked='False',figsize=(20,6), ax=ax0) # add to subplot 1\n",</w:t>
      </w:r>
    </w:p>
    <w:p w14:paraId="03D8F1D3" w14:textId="77777777" w:rsidR="0014603D" w:rsidRDefault="0014603D" w:rsidP="0014603D">
      <w:r>
        <w:lastRenderedPageBreak/>
        <w:t xml:space="preserve">    "ax0.set_title('Same Role')\n",</w:t>
      </w:r>
    </w:p>
    <w:p w14:paraId="34C1EF77" w14:textId="77777777" w:rsidR="0014603D" w:rsidRDefault="0014603D" w:rsidP="0014603D">
      <w:r>
        <w:t xml:space="preserve">    "ax0.set_xlabel('Years In Current Role')\n",</w:t>
      </w:r>
    </w:p>
    <w:p w14:paraId="0F0C6A78" w14:textId="77777777" w:rsidR="0014603D" w:rsidRDefault="0014603D" w:rsidP="0014603D">
      <w:r>
        <w:t xml:space="preserve">    "ax0.set_ylabel('Number of Employees')\n",</w:t>
      </w:r>
    </w:p>
    <w:p w14:paraId="6A5D46F2" w14:textId="77777777" w:rsidR="0014603D" w:rsidRDefault="0014603D" w:rsidP="0014603D">
      <w:r>
        <w:t xml:space="preserve">    "\n",</w:t>
      </w:r>
    </w:p>
    <w:p w14:paraId="1777AB73" w14:textId="77777777" w:rsidR="0014603D" w:rsidRDefault="0014603D" w:rsidP="0014603D">
      <w:r>
        <w:t xml:space="preserve">    "# Subplot 2: Line plot\n",</w:t>
      </w:r>
    </w:p>
    <w:p w14:paraId="64F92614" w14:textId="77777777" w:rsidR="0014603D" w:rsidRDefault="0014603D" w:rsidP="0014603D">
      <w:r>
        <w:t xml:space="preserve">    "ysp.plot(kind='bar', stacked='False',figsize=(20,6), ax=ax1) # add to subplot 2\n",</w:t>
      </w:r>
    </w:p>
    <w:p w14:paraId="4536BC29" w14:textId="77777777" w:rsidR="0014603D" w:rsidRDefault="0014603D" w:rsidP="0014603D">
      <w:r>
        <w:t xml:space="preserve">    "ax1.set_title ('Last Promotion')\n",</w:t>
      </w:r>
    </w:p>
    <w:p w14:paraId="5FDD4423" w14:textId="77777777" w:rsidR="0014603D" w:rsidRDefault="0014603D" w:rsidP="0014603D">
      <w:r>
        <w:t xml:space="preserve">    "ax1.set_ylabel('Number of Employees')\n",</w:t>
      </w:r>
    </w:p>
    <w:p w14:paraId="468BEB59" w14:textId="77777777" w:rsidR="0014603D" w:rsidRDefault="0014603D" w:rsidP="0014603D">
      <w:r>
        <w:t xml:space="preserve">    "ax1.set_xlabel('Years Since Last Promotion')\n",</w:t>
      </w:r>
    </w:p>
    <w:p w14:paraId="00D0A01C" w14:textId="77777777" w:rsidR="0014603D" w:rsidRDefault="0014603D" w:rsidP="0014603D">
      <w:r>
        <w:t xml:space="preserve">    "\n",</w:t>
      </w:r>
    </w:p>
    <w:p w14:paraId="5E9AFF6D" w14:textId="77777777" w:rsidR="0014603D" w:rsidRDefault="0014603D" w:rsidP="0014603D">
      <w:r>
        <w:t xml:space="preserve">    "plt.show()\n"</w:t>
      </w:r>
    </w:p>
    <w:p w14:paraId="7B45EDB5" w14:textId="77777777" w:rsidR="0014603D" w:rsidRDefault="0014603D" w:rsidP="0014603D">
      <w:r>
        <w:t xml:space="preserve">   ]</w:t>
      </w:r>
    </w:p>
    <w:p w14:paraId="44BD40C0" w14:textId="77777777" w:rsidR="0014603D" w:rsidRDefault="0014603D" w:rsidP="0014603D">
      <w:r>
        <w:t xml:space="preserve">  },</w:t>
      </w:r>
    </w:p>
    <w:p w14:paraId="2B69D34D" w14:textId="77777777" w:rsidR="0014603D" w:rsidRDefault="0014603D" w:rsidP="0014603D">
      <w:r>
        <w:t xml:space="preserve">  {</w:t>
      </w:r>
    </w:p>
    <w:p w14:paraId="15DC0ABD" w14:textId="77777777" w:rsidR="0014603D" w:rsidRDefault="0014603D" w:rsidP="0014603D">
      <w:r>
        <w:t xml:space="preserve">   "cell_type": "markdown",</w:t>
      </w:r>
    </w:p>
    <w:p w14:paraId="3594BF5D" w14:textId="77777777" w:rsidR="0014603D" w:rsidRDefault="0014603D" w:rsidP="0014603D">
      <w:r>
        <w:t xml:space="preserve">   "metadata": {},</w:t>
      </w:r>
    </w:p>
    <w:p w14:paraId="267E304C" w14:textId="77777777" w:rsidR="0014603D" w:rsidRDefault="0014603D" w:rsidP="0014603D">
      <w:r>
        <w:t xml:space="preserve">   "source": [</w:t>
      </w:r>
    </w:p>
    <w:p w14:paraId="520FA176" w14:textId="77777777" w:rsidR="0014603D" w:rsidRDefault="0014603D" w:rsidP="0014603D">
      <w:r>
        <w:t xml:space="preserve">    "**From the above two plots, it is very clear that Employees who are in same post or not getting promoted tend to leave the company most. It is a major concern, since experienced Employees quiting their jobs would affect the company most**"</w:t>
      </w:r>
    </w:p>
    <w:p w14:paraId="3CB1FB24" w14:textId="77777777" w:rsidR="0014603D" w:rsidRDefault="0014603D" w:rsidP="0014603D">
      <w:r>
        <w:t xml:space="preserve">   ]</w:t>
      </w:r>
    </w:p>
    <w:p w14:paraId="12FC74AA" w14:textId="77777777" w:rsidR="0014603D" w:rsidRDefault="0014603D" w:rsidP="0014603D">
      <w:r>
        <w:t xml:space="preserve">  },</w:t>
      </w:r>
    </w:p>
    <w:p w14:paraId="7A145666" w14:textId="77777777" w:rsidR="0014603D" w:rsidRDefault="0014603D" w:rsidP="0014603D">
      <w:r>
        <w:t xml:space="preserve">  {</w:t>
      </w:r>
    </w:p>
    <w:p w14:paraId="7943938B" w14:textId="77777777" w:rsidR="0014603D" w:rsidRDefault="0014603D" w:rsidP="0014603D">
      <w:r>
        <w:t xml:space="preserve">   "cell_type": "code",</w:t>
      </w:r>
    </w:p>
    <w:p w14:paraId="30802B84" w14:textId="77777777" w:rsidR="0014603D" w:rsidRDefault="0014603D" w:rsidP="0014603D">
      <w:r>
        <w:t xml:space="preserve">   "execution_count": 15,</w:t>
      </w:r>
    </w:p>
    <w:p w14:paraId="40122FB5" w14:textId="77777777" w:rsidR="0014603D" w:rsidRDefault="0014603D" w:rsidP="0014603D">
      <w:r>
        <w:t xml:space="preserve">   "metadata": {},</w:t>
      </w:r>
    </w:p>
    <w:p w14:paraId="14BD1AE8" w14:textId="77777777" w:rsidR="0014603D" w:rsidRDefault="0014603D" w:rsidP="0014603D">
      <w:r>
        <w:t xml:space="preserve">   "outputs": [</w:t>
      </w:r>
    </w:p>
    <w:p w14:paraId="35BDFC31" w14:textId="77777777" w:rsidR="0014603D" w:rsidRDefault="0014603D" w:rsidP="0014603D">
      <w:r>
        <w:t xml:space="preserve">    {</w:t>
      </w:r>
    </w:p>
    <w:p w14:paraId="5480A955" w14:textId="77777777" w:rsidR="0014603D" w:rsidRDefault="0014603D" w:rsidP="0014603D">
      <w:r>
        <w:t xml:space="preserve">     "data": {</w:t>
      </w:r>
    </w:p>
    <w:p w14:paraId="66ED114C" w14:textId="77777777" w:rsidR="0014603D" w:rsidRDefault="0014603D" w:rsidP="0014603D">
      <w:r>
        <w:t xml:space="preserve">      "image/png": "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</w:t>
      </w:r>
      <w:r>
        <w:lastRenderedPageBreak/>
        <w:t>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</w:t>
      </w:r>
      <w:r>
        <w:lastRenderedPageBreak/>
        <w:t>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</w:t>
      </w:r>
      <w:r>
        <w:lastRenderedPageBreak/>
        <w:t>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</w:t>
      </w:r>
      <w:r>
        <w:lastRenderedPageBreak/>
        <w:t>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</w:t>
      </w:r>
      <w:r>
        <w:lastRenderedPageBreak/>
        <w:t>Vpn9/HQXZmSJiF7yCRJkjrmHDJJkqSOWZBJkiR1zIJMkiSpYxZkkiRJHbMgkyRJ6tj/DykDZViVIcZoAAAAAElFTkSuQmCC\n",</w:t>
      </w:r>
    </w:p>
    <w:p w14:paraId="2FBD6E45" w14:textId="77777777" w:rsidR="0014603D" w:rsidRDefault="0014603D" w:rsidP="0014603D">
      <w:r>
        <w:t xml:space="preserve">      "text/plain": [</w:t>
      </w:r>
    </w:p>
    <w:p w14:paraId="113C28DB" w14:textId="77777777" w:rsidR="0014603D" w:rsidRDefault="0014603D" w:rsidP="0014603D">
      <w:r>
        <w:t xml:space="preserve">       "&lt;Figure size 720x432 with 1 Axes&gt;"</w:t>
      </w:r>
    </w:p>
    <w:p w14:paraId="4BF82097" w14:textId="77777777" w:rsidR="0014603D" w:rsidRDefault="0014603D" w:rsidP="0014603D">
      <w:r>
        <w:t xml:space="preserve">      ]</w:t>
      </w:r>
    </w:p>
    <w:p w14:paraId="09072231" w14:textId="77777777" w:rsidR="0014603D" w:rsidRDefault="0014603D" w:rsidP="0014603D">
      <w:r>
        <w:t xml:space="preserve">     },</w:t>
      </w:r>
    </w:p>
    <w:p w14:paraId="71B76367" w14:textId="77777777" w:rsidR="0014603D" w:rsidRDefault="0014603D" w:rsidP="0014603D">
      <w:r>
        <w:t xml:space="preserve">     "metadata": {</w:t>
      </w:r>
    </w:p>
    <w:p w14:paraId="236D49B3" w14:textId="77777777" w:rsidR="0014603D" w:rsidRDefault="0014603D" w:rsidP="0014603D">
      <w:r>
        <w:t xml:space="preserve">      "needs_background": "light"</w:t>
      </w:r>
    </w:p>
    <w:p w14:paraId="32B1256E" w14:textId="77777777" w:rsidR="0014603D" w:rsidRDefault="0014603D" w:rsidP="0014603D">
      <w:r>
        <w:t xml:space="preserve">     },</w:t>
      </w:r>
    </w:p>
    <w:p w14:paraId="50F5B8CA" w14:textId="77777777" w:rsidR="0014603D" w:rsidRDefault="0014603D" w:rsidP="0014603D">
      <w:r>
        <w:t xml:space="preserve">     "output_type": "display_data"</w:t>
      </w:r>
    </w:p>
    <w:p w14:paraId="7DBEF053" w14:textId="77777777" w:rsidR="0014603D" w:rsidRDefault="0014603D" w:rsidP="0014603D">
      <w:r>
        <w:t xml:space="preserve">    }</w:t>
      </w:r>
    </w:p>
    <w:p w14:paraId="2116A347" w14:textId="77777777" w:rsidR="0014603D" w:rsidRDefault="0014603D" w:rsidP="0014603D">
      <w:r>
        <w:t xml:space="preserve">   ],</w:t>
      </w:r>
    </w:p>
    <w:p w14:paraId="7C82AFD5" w14:textId="77777777" w:rsidR="0014603D" w:rsidRDefault="0014603D" w:rsidP="0014603D">
      <w:r>
        <w:t xml:space="preserve">   "source": [</w:t>
      </w:r>
    </w:p>
    <w:p w14:paraId="3CA084CD" w14:textId="77777777" w:rsidR="0014603D" w:rsidRDefault="0014603D" w:rsidP="0014603D">
      <w:r>
        <w:t xml:space="preserve">    "ycm = data.groupby(\"YearsWithCurrManager\")['Attrition'].value_counts(normalize=False).unstack()\n",</w:t>
      </w:r>
    </w:p>
    <w:p w14:paraId="75138137" w14:textId="77777777" w:rsidR="0014603D" w:rsidRDefault="0014603D" w:rsidP="0014603D">
      <w:r>
        <w:t xml:space="preserve">    "\n",</w:t>
      </w:r>
    </w:p>
    <w:p w14:paraId="08510588" w14:textId="77777777" w:rsidR="0014603D" w:rsidRDefault="0014603D" w:rsidP="0014603D">
      <w:r>
        <w:t xml:space="preserve">    "ycm.plot(kind='bar', stacked='False',figsize=(10,6))\n",</w:t>
      </w:r>
    </w:p>
    <w:p w14:paraId="274DF146" w14:textId="77777777" w:rsidR="0014603D" w:rsidRDefault="0014603D" w:rsidP="0014603D">
      <w:r>
        <w:t xml:space="preserve">    "\n",</w:t>
      </w:r>
    </w:p>
    <w:p w14:paraId="742DCD1D" w14:textId="77777777" w:rsidR="0014603D" w:rsidRDefault="0014603D" w:rsidP="0014603D">
      <w:r>
        <w:t xml:space="preserve">    "plt.title('Years with Current Manager')\n",</w:t>
      </w:r>
    </w:p>
    <w:p w14:paraId="1C22C4B4" w14:textId="77777777" w:rsidR="0014603D" w:rsidRDefault="0014603D" w:rsidP="0014603D">
      <w:r>
        <w:t xml:space="preserve">    "plt.ylabel('Number of Employee')\n",</w:t>
      </w:r>
    </w:p>
    <w:p w14:paraId="7CE0E7E8" w14:textId="77777777" w:rsidR="0014603D" w:rsidRDefault="0014603D" w:rsidP="0014603D">
      <w:r>
        <w:t xml:space="preserve">    "plt.show()"</w:t>
      </w:r>
    </w:p>
    <w:p w14:paraId="5B2DAA2A" w14:textId="77777777" w:rsidR="0014603D" w:rsidRDefault="0014603D" w:rsidP="0014603D">
      <w:r>
        <w:t xml:space="preserve">   ]</w:t>
      </w:r>
    </w:p>
    <w:p w14:paraId="01E5E2E8" w14:textId="77777777" w:rsidR="0014603D" w:rsidRDefault="0014603D" w:rsidP="0014603D">
      <w:r>
        <w:t xml:space="preserve">  },</w:t>
      </w:r>
    </w:p>
    <w:p w14:paraId="6B3E82FE" w14:textId="77777777" w:rsidR="0014603D" w:rsidRDefault="0014603D" w:rsidP="0014603D">
      <w:r>
        <w:t xml:space="preserve">  {</w:t>
      </w:r>
    </w:p>
    <w:p w14:paraId="58344AA0" w14:textId="77777777" w:rsidR="0014603D" w:rsidRDefault="0014603D" w:rsidP="0014603D">
      <w:r>
        <w:t xml:space="preserve">   "cell_type": "markdown",</w:t>
      </w:r>
    </w:p>
    <w:p w14:paraId="691FD2BC" w14:textId="77777777" w:rsidR="0014603D" w:rsidRDefault="0014603D" w:rsidP="0014603D">
      <w:r>
        <w:t xml:space="preserve">   "metadata": {},</w:t>
      </w:r>
    </w:p>
    <w:p w14:paraId="04E464BF" w14:textId="77777777" w:rsidR="0014603D" w:rsidRDefault="0014603D" w:rsidP="0014603D">
      <w:r>
        <w:t xml:space="preserve">   "source": [</w:t>
      </w:r>
    </w:p>
    <w:p w14:paraId="48F99CD2" w14:textId="77777777" w:rsidR="0014603D" w:rsidRDefault="0014603D" w:rsidP="0014603D">
      <w:r>
        <w:t xml:space="preserve">    "**It is clear that in the starting of relation of Manager and Employee's are not so happy. It is important that the Manager communication with the employee from the starting itself trying to understand them soon to reduce the increase in Attrition**"</w:t>
      </w:r>
    </w:p>
    <w:p w14:paraId="2B020F4A" w14:textId="77777777" w:rsidR="0014603D" w:rsidRDefault="0014603D" w:rsidP="0014603D">
      <w:r>
        <w:t xml:space="preserve">   ]</w:t>
      </w:r>
    </w:p>
    <w:p w14:paraId="09114C0C" w14:textId="77777777" w:rsidR="0014603D" w:rsidRDefault="0014603D" w:rsidP="0014603D">
      <w:r>
        <w:t xml:space="preserve">  },</w:t>
      </w:r>
    </w:p>
    <w:p w14:paraId="779F2ABE" w14:textId="77777777" w:rsidR="0014603D" w:rsidRDefault="0014603D" w:rsidP="0014603D">
      <w:r>
        <w:t xml:space="preserve">  {</w:t>
      </w:r>
    </w:p>
    <w:p w14:paraId="3037B8AE" w14:textId="77777777" w:rsidR="0014603D" w:rsidRDefault="0014603D" w:rsidP="0014603D">
      <w:r>
        <w:t xml:space="preserve">   "cell_type": "code",</w:t>
      </w:r>
    </w:p>
    <w:p w14:paraId="64B4B636" w14:textId="77777777" w:rsidR="0014603D" w:rsidRDefault="0014603D" w:rsidP="0014603D">
      <w:r>
        <w:t xml:space="preserve">   "execution_count": 16,</w:t>
      </w:r>
    </w:p>
    <w:p w14:paraId="03BF2F01" w14:textId="77777777" w:rsidR="0014603D" w:rsidRDefault="0014603D" w:rsidP="0014603D">
      <w:r>
        <w:t xml:space="preserve">   "metadata": {},</w:t>
      </w:r>
    </w:p>
    <w:p w14:paraId="587AF6BA" w14:textId="77777777" w:rsidR="0014603D" w:rsidRDefault="0014603D" w:rsidP="0014603D">
      <w:r>
        <w:t xml:space="preserve">   "outputs": [</w:t>
      </w:r>
    </w:p>
    <w:p w14:paraId="005834B6" w14:textId="77777777" w:rsidR="0014603D" w:rsidRDefault="0014603D" w:rsidP="0014603D">
      <w:r>
        <w:t xml:space="preserve">    {</w:t>
      </w:r>
    </w:p>
    <w:p w14:paraId="52EAD640" w14:textId="77777777" w:rsidR="0014603D" w:rsidRDefault="0014603D" w:rsidP="0014603D">
      <w:r>
        <w:t xml:space="preserve">     "data": {</w:t>
      </w:r>
    </w:p>
    <w:p w14:paraId="162A2E92" w14:textId="77777777" w:rsidR="0014603D" w:rsidRDefault="0014603D" w:rsidP="0014603D">
      <w:r>
        <w:t xml:space="preserve">      "image/png": "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</w:t>
      </w:r>
      <w:r>
        <w:lastRenderedPageBreak/>
        <w:t>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</w:t>
      </w:r>
      <w:r>
        <w:lastRenderedPageBreak/>
        <w:t>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</w:t>
      </w:r>
      <w:r>
        <w:lastRenderedPageBreak/>
        <w:t>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</w:t>
      </w:r>
      <w:r>
        <w:lastRenderedPageBreak/>
        <w:t>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</w:t>
      </w:r>
      <w:r>
        <w:lastRenderedPageBreak/>
        <w:t>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\n",</w:t>
      </w:r>
    </w:p>
    <w:p w14:paraId="6B494651" w14:textId="77777777" w:rsidR="0014603D" w:rsidRDefault="0014603D" w:rsidP="0014603D">
      <w:r>
        <w:t xml:space="preserve">      "text/plain": [</w:t>
      </w:r>
    </w:p>
    <w:p w14:paraId="751B82DD" w14:textId="77777777" w:rsidR="0014603D" w:rsidRDefault="0014603D" w:rsidP="0014603D">
      <w:r>
        <w:t xml:space="preserve">       "&lt;Figure size 576x360 with 1 Axes&gt;"</w:t>
      </w:r>
    </w:p>
    <w:p w14:paraId="3B7858CA" w14:textId="77777777" w:rsidR="0014603D" w:rsidRDefault="0014603D" w:rsidP="0014603D">
      <w:r>
        <w:t xml:space="preserve">      ]</w:t>
      </w:r>
    </w:p>
    <w:p w14:paraId="12F304A5" w14:textId="77777777" w:rsidR="0014603D" w:rsidRDefault="0014603D" w:rsidP="0014603D">
      <w:r>
        <w:t xml:space="preserve">     },</w:t>
      </w:r>
    </w:p>
    <w:p w14:paraId="1005D774" w14:textId="77777777" w:rsidR="0014603D" w:rsidRDefault="0014603D" w:rsidP="0014603D">
      <w:r>
        <w:t xml:space="preserve">     "metadata": {</w:t>
      </w:r>
    </w:p>
    <w:p w14:paraId="4B2748BE" w14:textId="77777777" w:rsidR="0014603D" w:rsidRDefault="0014603D" w:rsidP="0014603D">
      <w:r>
        <w:t xml:space="preserve">      "needs_background": "light"</w:t>
      </w:r>
    </w:p>
    <w:p w14:paraId="3D1E856E" w14:textId="77777777" w:rsidR="0014603D" w:rsidRDefault="0014603D" w:rsidP="0014603D">
      <w:r>
        <w:t xml:space="preserve">     },</w:t>
      </w:r>
    </w:p>
    <w:p w14:paraId="56F18FB9" w14:textId="77777777" w:rsidR="0014603D" w:rsidRDefault="0014603D" w:rsidP="0014603D">
      <w:r>
        <w:t xml:space="preserve">     "output_type": "display_data"</w:t>
      </w:r>
    </w:p>
    <w:p w14:paraId="0C237FFB" w14:textId="77777777" w:rsidR="0014603D" w:rsidRDefault="0014603D" w:rsidP="0014603D">
      <w:r>
        <w:t xml:space="preserve">    }</w:t>
      </w:r>
    </w:p>
    <w:p w14:paraId="48F17682" w14:textId="77777777" w:rsidR="0014603D" w:rsidRDefault="0014603D" w:rsidP="0014603D">
      <w:r>
        <w:t xml:space="preserve">   ],</w:t>
      </w:r>
    </w:p>
    <w:p w14:paraId="725C2726" w14:textId="77777777" w:rsidR="0014603D" w:rsidRDefault="0014603D" w:rsidP="0014603D">
      <w:r>
        <w:t xml:space="preserve">   "source": [</w:t>
      </w:r>
    </w:p>
    <w:p w14:paraId="5456D969" w14:textId="77777777" w:rsidR="0014603D" w:rsidRDefault="0014603D" w:rsidP="0014603D">
      <w:r>
        <w:t xml:space="preserve">    "twy = data.groupby(\"TotalWorkingYears\")['Attrition'].value_counts(normalize=False).unstack()\n",</w:t>
      </w:r>
    </w:p>
    <w:p w14:paraId="22DF6DAF" w14:textId="77777777" w:rsidR="0014603D" w:rsidRDefault="0014603D" w:rsidP="0014603D">
      <w:r>
        <w:t xml:space="preserve">    "\n",</w:t>
      </w:r>
    </w:p>
    <w:p w14:paraId="707F928F" w14:textId="77777777" w:rsidR="0014603D" w:rsidRDefault="0014603D" w:rsidP="0014603D">
      <w:r>
        <w:t xml:space="preserve">    "twy.plot(kind='bar', stacked='False',figsize=(8,5))\n",</w:t>
      </w:r>
    </w:p>
    <w:p w14:paraId="69267CCB" w14:textId="77777777" w:rsidR="0014603D" w:rsidRDefault="0014603D" w:rsidP="0014603D">
      <w:r>
        <w:t xml:space="preserve">    "\n",</w:t>
      </w:r>
    </w:p>
    <w:p w14:paraId="048E79E7" w14:textId="77777777" w:rsidR="0014603D" w:rsidRDefault="0014603D" w:rsidP="0014603D">
      <w:r>
        <w:t xml:space="preserve">    "plt.title('Total Working Years of Experience')\n",</w:t>
      </w:r>
    </w:p>
    <w:p w14:paraId="68E73396" w14:textId="77777777" w:rsidR="0014603D" w:rsidRDefault="0014603D" w:rsidP="0014603D">
      <w:r>
        <w:t xml:space="preserve">    "plt.ylabel('Number of Employee')\n",</w:t>
      </w:r>
    </w:p>
    <w:p w14:paraId="08B2E2D4" w14:textId="77777777" w:rsidR="0014603D" w:rsidRDefault="0014603D" w:rsidP="0014603D">
      <w:r>
        <w:t xml:space="preserve">    "plt.show()"</w:t>
      </w:r>
    </w:p>
    <w:p w14:paraId="51B4909E" w14:textId="77777777" w:rsidR="0014603D" w:rsidRDefault="0014603D" w:rsidP="0014603D">
      <w:r>
        <w:t xml:space="preserve">   ]</w:t>
      </w:r>
    </w:p>
    <w:p w14:paraId="171CE0AE" w14:textId="77777777" w:rsidR="0014603D" w:rsidRDefault="0014603D" w:rsidP="0014603D">
      <w:r>
        <w:t xml:space="preserve">  },</w:t>
      </w:r>
    </w:p>
    <w:p w14:paraId="49E44089" w14:textId="77777777" w:rsidR="0014603D" w:rsidRDefault="0014603D" w:rsidP="0014603D">
      <w:r>
        <w:t xml:space="preserve">  {</w:t>
      </w:r>
    </w:p>
    <w:p w14:paraId="548CB2FE" w14:textId="77777777" w:rsidR="0014603D" w:rsidRDefault="0014603D" w:rsidP="0014603D">
      <w:r>
        <w:t xml:space="preserve">   "cell_type": "markdown",</w:t>
      </w:r>
    </w:p>
    <w:p w14:paraId="34BB9157" w14:textId="77777777" w:rsidR="0014603D" w:rsidRDefault="0014603D" w:rsidP="0014603D">
      <w:r>
        <w:t xml:space="preserve">   "metadata": {},</w:t>
      </w:r>
    </w:p>
    <w:p w14:paraId="1AC392FF" w14:textId="77777777" w:rsidR="0014603D" w:rsidRDefault="0014603D" w:rsidP="0014603D">
      <w:r>
        <w:t xml:space="preserve">   "source": [</w:t>
      </w:r>
    </w:p>
    <w:p w14:paraId="5BEAF2B0" w14:textId="77777777" w:rsidR="0014603D" w:rsidRDefault="0014603D" w:rsidP="0014603D">
      <w:r>
        <w:t xml:space="preserve">    "**It is observed that freshers leave the company very likely so it's important that company creates a new policy to handle freshers so they don't leave the company from the start**"</w:t>
      </w:r>
    </w:p>
    <w:p w14:paraId="5F6D30AA" w14:textId="77777777" w:rsidR="0014603D" w:rsidRDefault="0014603D" w:rsidP="0014603D">
      <w:r>
        <w:t xml:space="preserve">   ]</w:t>
      </w:r>
    </w:p>
    <w:p w14:paraId="7AF0C4B8" w14:textId="77777777" w:rsidR="0014603D" w:rsidRDefault="0014603D" w:rsidP="0014603D">
      <w:r>
        <w:t xml:space="preserve">  },</w:t>
      </w:r>
    </w:p>
    <w:p w14:paraId="01B7B451" w14:textId="77777777" w:rsidR="0014603D" w:rsidRDefault="0014603D" w:rsidP="0014603D">
      <w:r>
        <w:t xml:space="preserve">  {</w:t>
      </w:r>
    </w:p>
    <w:p w14:paraId="7F8D496F" w14:textId="77777777" w:rsidR="0014603D" w:rsidRDefault="0014603D" w:rsidP="0014603D">
      <w:r>
        <w:t xml:space="preserve">   "cell_type": "markdown",</w:t>
      </w:r>
    </w:p>
    <w:p w14:paraId="6A472880" w14:textId="77777777" w:rsidR="0014603D" w:rsidRDefault="0014603D" w:rsidP="0014603D">
      <w:r>
        <w:t xml:space="preserve">   "metadata": {},</w:t>
      </w:r>
    </w:p>
    <w:p w14:paraId="46E9AD1D" w14:textId="77777777" w:rsidR="0014603D" w:rsidRDefault="0014603D" w:rsidP="0014603D">
      <w:r>
        <w:lastRenderedPageBreak/>
        <w:t xml:space="preserve">   "source": [</w:t>
      </w:r>
    </w:p>
    <w:p w14:paraId="0DA2F99F" w14:textId="77777777" w:rsidR="0014603D" w:rsidRDefault="0014603D" w:rsidP="0014603D">
      <w:r>
        <w:t xml:space="preserve">    "# Analysis of Monthly Income"</w:t>
      </w:r>
    </w:p>
    <w:p w14:paraId="404EF233" w14:textId="77777777" w:rsidR="0014603D" w:rsidRDefault="0014603D" w:rsidP="0014603D">
      <w:r>
        <w:t xml:space="preserve">   ]</w:t>
      </w:r>
    </w:p>
    <w:p w14:paraId="2FAE532A" w14:textId="77777777" w:rsidR="0014603D" w:rsidRDefault="0014603D" w:rsidP="0014603D">
      <w:r>
        <w:t xml:space="preserve">  },</w:t>
      </w:r>
    </w:p>
    <w:p w14:paraId="4DB9346B" w14:textId="77777777" w:rsidR="0014603D" w:rsidRDefault="0014603D" w:rsidP="0014603D">
      <w:r>
        <w:t xml:space="preserve">  {</w:t>
      </w:r>
    </w:p>
    <w:p w14:paraId="551CD59F" w14:textId="77777777" w:rsidR="0014603D" w:rsidRDefault="0014603D" w:rsidP="0014603D">
      <w:r>
        <w:t xml:space="preserve">   "cell_type": "code",</w:t>
      </w:r>
    </w:p>
    <w:p w14:paraId="4E3C0C0D" w14:textId="77777777" w:rsidR="0014603D" w:rsidRDefault="0014603D" w:rsidP="0014603D">
      <w:r>
        <w:t xml:space="preserve">   "execution_count": 17,</w:t>
      </w:r>
    </w:p>
    <w:p w14:paraId="70A74003" w14:textId="77777777" w:rsidR="0014603D" w:rsidRDefault="0014603D" w:rsidP="0014603D">
      <w:r>
        <w:t xml:space="preserve">   "metadata": {},</w:t>
      </w:r>
    </w:p>
    <w:p w14:paraId="5B4FA581" w14:textId="77777777" w:rsidR="0014603D" w:rsidRDefault="0014603D" w:rsidP="0014603D">
      <w:r>
        <w:t xml:space="preserve">   "outputs": [</w:t>
      </w:r>
    </w:p>
    <w:p w14:paraId="198D2DCB" w14:textId="77777777" w:rsidR="0014603D" w:rsidRDefault="0014603D" w:rsidP="0014603D">
      <w:r>
        <w:t xml:space="preserve">    {</w:t>
      </w:r>
    </w:p>
    <w:p w14:paraId="582275C0" w14:textId="77777777" w:rsidR="0014603D" w:rsidRDefault="0014603D" w:rsidP="0014603D">
      <w:r>
        <w:t xml:space="preserve">     "data": {</w:t>
      </w:r>
    </w:p>
    <w:p w14:paraId="3D0C18A6" w14:textId="77777777" w:rsidR="0014603D" w:rsidRDefault="0014603D" w:rsidP="0014603D">
      <w:r>
        <w:t xml:space="preserve">      "text/html": [</w:t>
      </w:r>
    </w:p>
    <w:p w14:paraId="141A603D" w14:textId="77777777" w:rsidR="0014603D" w:rsidRDefault="0014603D" w:rsidP="0014603D">
      <w:r>
        <w:t xml:space="preserve">       "&lt;div&gt;\n",</w:t>
      </w:r>
    </w:p>
    <w:p w14:paraId="52EAC605" w14:textId="77777777" w:rsidR="0014603D" w:rsidRDefault="0014603D" w:rsidP="0014603D">
      <w:r>
        <w:t xml:space="preserve">       "&lt;style scoped&gt;\n",</w:t>
      </w:r>
    </w:p>
    <w:p w14:paraId="13BBA10F" w14:textId="77777777" w:rsidR="0014603D" w:rsidRDefault="0014603D" w:rsidP="0014603D">
      <w:r>
        <w:t xml:space="preserve">       "    .dataframe tbody tr th:only-of-type {\n",</w:t>
      </w:r>
    </w:p>
    <w:p w14:paraId="201E7DDD" w14:textId="77777777" w:rsidR="0014603D" w:rsidRDefault="0014603D" w:rsidP="0014603D">
      <w:r>
        <w:t xml:space="preserve">       "        vertical-align: middle;\n",</w:t>
      </w:r>
    </w:p>
    <w:p w14:paraId="4CCF50B7" w14:textId="77777777" w:rsidR="0014603D" w:rsidRDefault="0014603D" w:rsidP="0014603D">
      <w:r>
        <w:t xml:space="preserve">       "    }\n",</w:t>
      </w:r>
    </w:p>
    <w:p w14:paraId="4858569E" w14:textId="77777777" w:rsidR="0014603D" w:rsidRDefault="0014603D" w:rsidP="0014603D">
      <w:r>
        <w:t xml:space="preserve">       "\n",</w:t>
      </w:r>
    </w:p>
    <w:p w14:paraId="7FFFD8F1" w14:textId="77777777" w:rsidR="0014603D" w:rsidRDefault="0014603D" w:rsidP="0014603D">
      <w:r>
        <w:t xml:space="preserve">       "    .dataframe tbody tr th {\n",</w:t>
      </w:r>
    </w:p>
    <w:p w14:paraId="153284D2" w14:textId="77777777" w:rsidR="0014603D" w:rsidRDefault="0014603D" w:rsidP="0014603D">
      <w:r>
        <w:t xml:space="preserve">       "        vertical-align: top;\n",</w:t>
      </w:r>
    </w:p>
    <w:p w14:paraId="4E1E3C16" w14:textId="77777777" w:rsidR="0014603D" w:rsidRDefault="0014603D" w:rsidP="0014603D">
      <w:r>
        <w:t xml:space="preserve">       "    }\n",</w:t>
      </w:r>
    </w:p>
    <w:p w14:paraId="78F402FD" w14:textId="77777777" w:rsidR="0014603D" w:rsidRDefault="0014603D" w:rsidP="0014603D">
      <w:r>
        <w:t xml:space="preserve">       "\n",</w:t>
      </w:r>
    </w:p>
    <w:p w14:paraId="44238C6F" w14:textId="77777777" w:rsidR="0014603D" w:rsidRDefault="0014603D" w:rsidP="0014603D">
      <w:r>
        <w:t xml:space="preserve">       "    .dataframe thead th {\n",</w:t>
      </w:r>
    </w:p>
    <w:p w14:paraId="22CF6727" w14:textId="77777777" w:rsidR="0014603D" w:rsidRDefault="0014603D" w:rsidP="0014603D">
      <w:r>
        <w:t xml:space="preserve">       "        text-align: right;\n",</w:t>
      </w:r>
    </w:p>
    <w:p w14:paraId="09B4FB11" w14:textId="77777777" w:rsidR="0014603D" w:rsidRDefault="0014603D" w:rsidP="0014603D">
      <w:r>
        <w:t xml:space="preserve">       "    }\n",</w:t>
      </w:r>
    </w:p>
    <w:p w14:paraId="7F1081FB" w14:textId="77777777" w:rsidR="0014603D" w:rsidRDefault="0014603D" w:rsidP="0014603D">
      <w:r>
        <w:t xml:space="preserve">       "&lt;/style&gt;\n",</w:t>
      </w:r>
    </w:p>
    <w:p w14:paraId="37576CF9" w14:textId="77777777" w:rsidR="0014603D" w:rsidRDefault="0014603D" w:rsidP="0014603D">
      <w:r>
        <w:t xml:space="preserve">       "&lt;table border=\"1\" class=\"dataframe\"&gt;\n",</w:t>
      </w:r>
    </w:p>
    <w:p w14:paraId="2FFC70CA" w14:textId="77777777" w:rsidR="0014603D" w:rsidRDefault="0014603D" w:rsidP="0014603D">
      <w:r>
        <w:t xml:space="preserve">       "  &lt;thead&gt;\n",</w:t>
      </w:r>
    </w:p>
    <w:p w14:paraId="027FB12E" w14:textId="77777777" w:rsidR="0014603D" w:rsidRDefault="0014603D" w:rsidP="0014603D">
      <w:r>
        <w:t xml:space="preserve">       "    &lt;tr style=\"text-align: right;\"&gt;\n",</w:t>
      </w:r>
    </w:p>
    <w:p w14:paraId="77BCE33C" w14:textId="77777777" w:rsidR="0014603D" w:rsidRDefault="0014603D" w:rsidP="0014603D">
      <w:r>
        <w:t xml:space="preserve">       "      &lt;th&gt;&lt;/th&gt;\n",</w:t>
      </w:r>
    </w:p>
    <w:p w14:paraId="2466777A" w14:textId="77777777" w:rsidR="0014603D" w:rsidRDefault="0014603D" w:rsidP="0014603D">
      <w:r>
        <w:t xml:space="preserve">       "      &lt;th&gt;Yes&lt;/th&gt;\n",</w:t>
      </w:r>
    </w:p>
    <w:p w14:paraId="0A02457C" w14:textId="77777777" w:rsidR="0014603D" w:rsidRDefault="0014603D" w:rsidP="0014603D">
      <w:r>
        <w:t xml:space="preserve">       "      &lt;th&gt;No&lt;/th&gt;\n",</w:t>
      </w:r>
    </w:p>
    <w:p w14:paraId="14306870" w14:textId="77777777" w:rsidR="0014603D" w:rsidRDefault="0014603D" w:rsidP="0014603D">
      <w:r>
        <w:t xml:space="preserve">       "    &lt;/tr&gt;\n",</w:t>
      </w:r>
    </w:p>
    <w:p w14:paraId="2023419E" w14:textId="77777777" w:rsidR="0014603D" w:rsidRDefault="0014603D" w:rsidP="0014603D">
      <w:r>
        <w:t xml:space="preserve">       "  &lt;/thead&gt;\n",</w:t>
      </w:r>
    </w:p>
    <w:p w14:paraId="03991555" w14:textId="77777777" w:rsidR="0014603D" w:rsidRDefault="0014603D" w:rsidP="0014603D">
      <w:r>
        <w:t xml:space="preserve">       "  &lt;tbody&gt;\n",</w:t>
      </w:r>
    </w:p>
    <w:p w14:paraId="22D40392" w14:textId="77777777" w:rsidR="0014603D" w:rsidRDefault="0014603D" w:rsidP="0014603D">
      <w:r>
        <w:t xml:space="preserve">       "    &lt;tr&gt;\n",</w:t>
      </w:r>
    </w:p>
    <w:p w14:paraId="3A99B987" w14:textId="77777777" w:rsidR="0014603D" w:rsidRDefault="0014603D" w:rsidP="0014603D">
      <w:r>
        <w:t xml:space="preserve">       "      &lt;th&gt;0&lt;/th&gt;\n",</w:t>
      </w:r>
    </w:p>
    <w:p w14:paraId="366F4071" w14:textId="77777777" w:rsidR="0014603D" w:rsidRDefault="0014603D" w:rsidP="0014603D">
      <w:r>
        <w:t xml:space="preserve">       "      &lt;td&gt;5993.0&lt;/td&gt;\n",</w:t>
      </w:r>
    </w:p>
    <w:p w14:paraId="65080511" w14:textId="77777777" w:rsidR="0014603D" w:rsidRDefault="0014603D" w:rsidP="0014603D">
      <w:r>
        <w:t xml:space="preserve">       "      &lt;td&gt;5130.0&lt;/td&gt;\n",</w:t>
      </w:r>
    </w:p>
    <w:p w14:paraId="7FB74B18" w14:textId="77777777" w:rsidR="0014603D" w:rsidRDefault="0014603D" w:rsidP="0014603D">
      <w:r>
        <w:t xml:space="preserve">       "    &lt;/tr&gt;\n",</w:t>
      </w:r>
    </w:p>
    <w:p w14:paraId="35C8C377" w14:textId="77777777" w:rsidR="0014603D" w:rsidRDefault="0014603D" w:rsidP="0014603D">
      <w:r>
        <w:t xml:space="preserve">       "    &lt;tr&gt;\n",</w:t>
      </w:r>
    </w:p>
    <w:p w14:paraId="71FF8DDC" w14:textId="77777777" w:rsidR="0014603D" w:rsidRDefault="0014603D" w:rsidP="0014603D">
      <w:r>
        <w:t xml:space="preserve">       "      &lt;th&gt;1&lt;/th&gt;\n",</w:t>
      </w:r>
    </w:p>
    <w:p w14:paraId="73F224C2" w14:textId="77777777" w:rsidR="0014603D" w:rsidRDefault="0014603D" w:rsidP="0014603D">
      <w:r>
        <w:t xml:space="preserve">       "      &lt;td&gt;2090.0&lt;/td&gt;\n",</w:t>
      </w:r>
    </w:p>
    <w:p w14:paraId="2B791FC9" w14:textId="77777777" w:rsidR="0014603D" w:rsidRDefault="0014603D" w:rsidP="0014603D">
      <w:r>
        <w:t xml:space="preserve">       "      &lt;td&gt;2909.0&lt;/td&gt;\n",</w:t>
      </w:r>
    </w:p>
    <w:p w14:paraId="60C53EDB" w14:textId="77777777" w:rsidR="0014603D" w:rsidRDefault="0014603D" w:rsidP="0014603D">
      <w:r>
        <w:t xml:space="preserve">       "    &lt;/tr&gt;\n",</w:t>
      </w:r>
    </w:p>
    <w:p w14:paraId="0A09336D" w14:textId="77777777" w:rsidR="0014603D" w:rsidRDefault="0014603D" w:rsidP="0014603D">
      <w:r>
        <w:t xml:space="preserve">       "    &lt;tr&gt;\n",</w:t>
      </w:r>
    </w:p>
    <w:p w14:paraId="1E06843D" w14:textId="77777777" w:rsidR="0014603D" w:rsidRDefault="0014603D" w:rsidP="0014603D">
      <w:r>
        <w:t xml:space="preserve">       "      &lt;th&gt;2&lt;/th&gt;\n",</w:t>
      </w:r>
    </w:p>
    <w:p w14:paraId="7B0BCF01" w14:textId="77777777" w:rsidR="0014603D" w:rsidRDefault="0014603D" w:rsidP="0014603D">
      <w:r>
        <w:t xml:space="preserve">       "      &lt;td&gt;2028.0&lt;/td&gt;\n",</w:t>
      </w:r>
    </w:p>
    <w:p w14:paraId="0F115812" w14:textId="77777777" w:rsidR="0014603D" w:rsidRDefault="0014603D" w:rsidP="0014603D">
      <w:r>
        <w:lastRenderedPageBreak/>
        <w:t xml:space="preserve">       "      &lt;td&gt;3468.0&lt;/td&gt;\n",</w:t>
      </w:r>
    </w:p>
    <w:p w14:paraId="276C6403" w14:textId="77777777" w:rsidR="0014603D" w:rsidRDefault="0014603D" w:rsidP="0014603D">
      <w:r>
        <w:t xml:space="preserve">       "    &lt;/tr&gt;\n",</w:t>
      </w:r>
    </w:p>
    <w:p w14:paraId="044586C8" w14:textId="77777777" w:rsidR="0014603D" w:rsidRDefault="0014603D" w:rsidP="0014603D">
      <w:r>
        <w:t xml:space="preserve">       "    &lt;tr&gt;\n",</w:t>
      </w:r>
    </w:p>
    <w:p w14:paraId="7A506944" w14:textId="77777777" w:rsidR="0014603D" w:rsidRDefault="0014603D" w:rsidP="0014603D">
      <w:r>
        <w:t xml:space="preserve">       "      &lt;th&gt;3&lt;/th&gt;\n",</w:t>
      </w:r>
    </w:p>
    <w:p w14:paraId="79E341E5" w14:textId="77777777" w:rsidR="0014603D" w:rsidRDefault="0014603D" w:rsidP="0014603D">
      <w:r>
        <w:t xml:space="preserve">       "      &lt;td&gt;3407.0&lt;/td&gt;\n",</w:t>
      </w:r>
    </w:p>
    <w:p w14:paraId="1E63F97C" w14:textId="77777777" w:rsidR="0014603D" w:rsidRDefault="0014603D" w:rsidP="0014603D">
      <w:r>
        <w:t xml:space="preserve">       "      &lt;td&gt;3068.0&lt;/td&gt;\n",</w:t>
      </w:r>
    </w:p>
    <w:p w14:paraId="7C66D74B" w14:textId="77777777" w:rsidR="0014603D" w:rsidRDefault="0014603D" w:rsidP="0014603D">
      <w:r>
        <w:t xml:space="preserve">       "    &lt;/tr&gt;\n",</w:t>
      </w:r>
    </w:p>
    <w:p w14:paraId="105E62DE" w14:textId="77777777" w:rsidR="0014603D" w:rsidRDefault="0014603D" w:rsidP="0014603D">
      <w:r>
        <w:t xml:space="preserve">       "    &lt;tr&gt;\n",</w:t>
      </w:r>
    </w:p>
    <w:p w14:paraId="100393A0" w14:textId="77777777" w:rsidR="0014603D" w:rsidRDefault="0014603D" w:rsidP="0014603D">
      <w:r>
        <w:t xml:space="preserve">       "      &lt;th&gt;4&lt;/th&gt;\n",</w:t>
      </w:r>
    </w:p>
    <w:p w14:paraId="744324B5" w14:textId="77777777" w:rsidR="0014603D" w:rsidRDefault="0014603D" w:rsidP="0014603D">
      <w:r>
        <w:t xml:space="preserve">       "      &lt;td&gt;2960.0&lt;/td&gt;\n",</w:t>
      </w:r>
    </w:p>
    <w:p w14:paraId="4EE42DD0" w14:textId="77777777" w:rsidR="0014603D" w:rsidRDefault="0014603D" w:rsidP="0014603D">
      <w:r>
        <w:t xml:space="preserve">       "      &lt;td&gt;2670.0&lt;/td&gt;\n",</w:t>
      </w:r>
    </w:p>
    <w:p w14:paraId="22BE5A5C" w14:textId="77777777" w:rsidR="0014603D" w:rsidRDefault="0014603D" w:rsidP="0014603D">
      <w:r>
        <w:t xml:space="preserve">       "    &lt;/tr&gt;\n",</w:t>
      </w:r>
    </w:p>
    <w:p w14:paraId="7B9D2E12" w14:textId="77777777" w:rsidR="0014603D" w:rsidRDefault="0014603D" w:rsidP="0014603D">
      <w:r>
        <w:t xml:space="preserve">       "  &lt;/tbody&gt;\n",</w:t>
      </w:r>
    </w:p>
    <w:p w14:paraId="57FD60A6" w14:textId="77777777" w:rsidR="0014603D" w:rsidRDefault="0014603D" w:rsidP="0014603D">
      <w:r>
        <w:t xml:space="preserve">       "&lt;/table&gt;\n",</w:t>
      </w:r>
    </w:p>
    <w:p w14:paraId="2E71A0BD" w14:textId="77777777" w:rsidR="0014603D" w:rsidRDefault="0014603D" w:rsidP="0014603D">
      <w:r>
        <w:t xml:space="preserve">       "&lt;/div&gt;"</w:t>
      </w:r>
    </w:p>
    <w:p w14:paraId="583043BB" w14:textId="77777777" w:rsidR="0014603D" w:rsidRDefault="0014603D" w:rsidP="0014603D">
      <w:r>
        <w:t xml:space="preserve">      ],</w:t>
      </w:r>
    </w:p>
    <w:p w14:paraId="4EA34B4D" w14:textId="77777777" w:rsidR="0014603D" w:rsidRDefault="0014603D" w:rsidP="0014603D">
      <w:r>
        <w:t xml:space="preserve">      "text/plain": [</w:t>
      </w:r>
    </w:p>
    <w:p w14:paraId="698CB82A" w14:textId="77777777" w:rsidR="0014603D" w:rsidRDefault="0014603D" w:rsidP="0014603D">
      <w:r>
        <w:t xml:space="preserve">       "      Yes      No\n",</w:t>
      </w:r>
    </w:p>
    <w:p w14:paraId="56821260" w14:textId="77777777" w:rsidR="0014603D" w:rsidRDefault="0014603D" w:rsidP="0014603D">
      <w:r>
        <w:t xml:space="preserve">       "0  5993.0  5130.0\n",</w:t>
      </w:r>
    </w:p>
    <w:p w14:paraId="5707D506" w14:textId="77777777" w:rsidR="0014603D" w:rsidRDefault="0014603D" w:rsidP="0014603D">
      <w:r>
        <w:t xml:space="preserve">       "1  2090.0  2909.0\n",</w:t>
      </w:r>
    </w:p>
    <w:p w14:paraId="62843373" w14:textId="77777777" w:rsidR="0014603D" w:rsidRDefault="0014603D" w:rsidP="0014603D">
      <w:r>
        <w:t xml:space="preserve">       "2  2028.0  3468.0\n",</w:t>
      </w:r>
    </w:p>
    <w:p w14:paraId="04B6AEAE" w14:textId="77777777" w:rsidR="0014603D" w:rsidRDefault="0014603D" w:rsidP="0014603D">
      <w:r>
        <w:t xml:space="preserve">       "3  3407.0  3068.0\n",</w:t>
      </w:r>
    </w:p>
    <w:p w14:paraId="6F57EBE6" w14:textId="77777777" w:rsidR="0014603D" w:rsidRDefault="0014603D" w:rsidP="0014603D">
      <w:r>
        <w:t xml:space="preserve">       "4  2960.0  2670.0"</w:t>
      </w:r>
    </w:p>
    <w:p w14:paraId="1B01DA95" w14:textId="77777777" w:rsidR="0014603D" w:rsidRDefault="0014603D" w:rsidP="0014603D">
      <w:r>
        <w:t xml:space="preserve">      ]</w:t>
      </w:r>
    </w:p>
    <w:p w14:paraId="312B3BB4" w14:textId="77777777" w:rsidR="0014603D" w:rsidRDefault="0014603D" w:rsidP="0014603D">
      <w:r>
        <w:t xml:space="preserve">     },</w:t>
      </w:r>
    </w:p>
    <w:p w14:paraId="629E3D5C" w14:textId="77777777" w:rsidR="0014603D" w:rsidRDefault="0014603D" w:rsidP="0014603D">
      <w:r>
        <w:t xml:space="preserve">     "execution_count": 17,</w:t>
      </w:r>
    </w:p>
    <w:p w14:paraId="6BA4CB82" w14:textId="77777777" w:rsidR="0014603D" w:rsidRDefault="0014603D" w:rsidP="0014603D">
      <w:r>
        <w:t xml:space="preserve">     "metadata": {},</w:t>
      </w:r>
    </w:p>
    <w:p w14:paraId="2C20394E" w14:textId="77777777" w:rsidR="0014603D" w:rsidRDefault="0014603D" w:rsidP="0014603D">
      <w:r>
        <w:t xml:space="preserve">     "output_type": "execute_result"</w:t>
      </w:r>
    </w:p>
    <w:p w14:paraId="6B434192" w14:textId="77777777" w:rsidR="0014603D" w:rsidRDefault="0014603D" w:rsidP="0014603D">
      <w:r>
        <w:t xml:space="preserve">    }</w:t>
      </w:r>
    </w:p>
    <w:p w14:paraId="0E376EE2" w14:textId="77777777" w:rsidR="0014603D" w:rsidRDefault="0014603D" w:rsidP="0014603D">
      <w:r>
        <w:t xml:space="preserve">   ],</w:t>
      </w:r>
    </w:p>
    <w:p w14:paraId="7FA59CDA" w14:textId="77777777" w:rsidR="0014603D" w:rsidRDefault="0014603D" w:rsidP="0014603D">
      <w:r>
        <w:t xml:space="preserve">   "source": [</w:t>
      </w:r>
    </w:p>
    <w:p w14:paraId="0F7F65B6" w14:textId="77777777" w:rsidR="0014603D" w:rsidRDefault="0014603D" w:rsidP="0014603D">
      <w:r>
        <w:t xml:space="preserve">    "mi = data[data['Attrition']=='Yes']['MonthlyIncome']\n",</w:t>
      </w:r>
    </w:p>
    <w:p w14:paraId="256DBD2D" w14:textId="77777777" w:rsidR="0014603D" w:rsidRDefault="0014603D" w:rsidP="0014603D">
      <w:r>
        <w:t xml:space="preserve">    "mi = mi.reset_index()\n",</w:t>
      </w:r>
    </w:p>
    <w:p w14:paraId="7DFF3AD0" w14:textId="77777777" w:rsidR="0014603D" w:rsidRDefault="0014603D" w:rsidP="0014603D">
      <w:r>
        <w:t xml:space="preserve">    "mi.drop(['index'], axis=1, inplace=True)\n",</w:t>
      </w:r>
    </w:p>
    <w:p w14:paraId="43804B1A" w14:textId="77777777" w:rsidR="0014603D" w:rsidRDefault="0014603D" w:rsidP="0014603D">
      <w:r>
        <w:t xml:space="preserve">    "\n",</w:t>
      </w:r>
    </w:p>
    <w:p w14:paraId="2BCE02EE" w14:textId="77777777" w:rsidR="0014603D" w:rsidRDefault="0014603D" w:rsidP="0014603D">
      <w:r>
        <w:t xml:space="preserve">    "\n",</w:t>
      </w:r>
    </w:p>
    <w:p w14:paraId="1953402D" w14:textId="77777777" w:rsidR="0014603D" w:rsidRDefault="0014603D" w:rsidP="0014603D">
      <w:r>
        <w:t xml:space="preserve">    "mn = data[data['Attrition']=='No']['MonthlyIncome']\n",</w:t>
      </w:r>
    </w:p>
    <w:p w14:paraId="29D1BE6A" w14:textId="77777777" w:rsidR="0014603D" w:rsidRDefault="0014603D" w:rsidP="0014603D">
      <w:r>
        <w:t xml:space="preserve">    "mn = mn.reset_index()\n",</w:t>
      </w:r>
    </w:p>
    <w:p w14:paraId="6E82A798" w14:textId="77777777" w:rsidR="0014603D" w:rsidRDefault="0014603D" w:rsidP="0014603D">
      <w:r>
        <w:t xml:space="preserve">    "mn.drop(['index'], axis=1, inplace=True)\n",</w:t>
      </w:r>
    </w:p>
    <w:p w14:paraId="2564702D" w14:textId="77777777" w:rsidR="0014603D" w:rsidRDefault="0014603D" w:rsidP="0014603D">
      <w:r>
        <w:t xml:space="preserve">    "\n",</w:t>
      </w:r>
    </w:p>
    <w:p w14:paraId="19302EDD" w14:textId="77777777" w:rsidR="0014603D" w:rsidRDefault="0014603D" w:rsidP="0014603D">
      <w:r>
        <w:t xml:space="preserve">    "mi['mn'] = mn\n",</w:t>
      </w:r>
    </w:p>
    <w:p w14:paraId="688296D2" w14:textId="77777777" w:rsidR="0014603D" w:rsidRDefault="0014603D" w:rsidP="0014603D">
      <w:r>
        <w:t xml:space="preserve">    "mi.rename(columns={'MonthlyIncome':'Yes', 'mn':'No'}, inplace=True)\n",</w:t>
      </w:r>
    </w:p>
    <w:p w14:paraId="74E0DB84" w14:textId="77777777" w:rsidR="0014603D" w:rsidRDefault="0014603D" w:rsidP="0014603D">
      <w:r>
        <w:t xml:space="preserve">    "mi.head()\n"</w:t>
      </w:r>
    </w:p>
    <w:p w14:paraId="71524000" w14:textId="77777777" w:rsidR="0014603D" w:rsidRDefault="0014603D" w:rsidP="0014603D">
      <w:r>
        <w:t xml:space="preserve">   ]</w:t>
      </w:r>
    </w:p>
    <w:p w14:paraId="7B6E3350" w14:textId="77777777" w:rsidR="0014603D" w:rsidRDefault="0014603D" w:rsidP="0014603D">
      <w:r>
        <w:t xml:space="preserve">  },</w:t>
      </w:r>
    </w:p>
    <w:p w14:paraId="4DB372E2" w14:textId="77777777" w:rsidR="0014603D" w:rsidRDefault="0014603D" w:rsidP="0014603D">
      <w:r>
        <w:t xml:space="preserve">  {</w:t>
      </w:r>
    </w:p>
    <w:p w14:paraId="784B1473" w14:textId="77777777" w:rsidR="0014603D" w:rsidRDefault="0014603D" w:rsidP="0014603D">
      <w:r>
        <w:t xml:space="preserve">   "cell_type": "code",</w:t>
      </w:r>
    </w:p>
    <w:p w14:paraId="735C8380" w14:textId="77777777" w:rsidR="0014603D" w:rsidRDefault="0014603D" w:rsidP="0014603D">
      <w:r>
        <w:t xml:space="preserve">   "execution_count": 18,</w:t>
      </w:r>
    </w:p>
    <w:p w14:paraId="3F2DABED" w14:textId="77777777" w:rsidR="0014603D" w:rsidRDefault="0014603D" w:rsidP="0014603D">
      <w:r>
        <w:lastRenderedPageBreak/>
        <w:t xml:space="preserve">   "metadata": {},</w:t>
      </w:r>
    </w:p>
    <w:p w14:paraId="562988A0" w14:textId="77777777" w:rsidR="0014603D" w:rsidRDefault="0014603D" w:rsidP="0014603D">
      <w:r>
        <w:t xml:space="preserve">   "outputs": [</w:t>
      </w:r>
    </w:p>
    <w:p w14:paraId="126B40B0" w14:textId="77777777" w:rsidR="0014603D" w:rsidRDefault="0014603D" w:rsidP="0014603D">
      <w:r>
        <w:t xml:space="preserve">    {</w:t>
      </w:r>
    </w:p>
    <w:p w14:paraId="379D5C41" w14:textId="77777777" w:rsidR="0014603D" w:rsidRDefault="0014603D" w:rsidP="0014603D">
      <w:r>
        <w:t xml:space="preserve">     "data": {</w:t>
      </w:r>
    </w:p>
    <w:p w14:paraId="2AE90BEC" w14:textId="77777777" w:rsidR="0014603D" w:rsidRDefault="0014603D" w:rsidP="0014603D">
      <w:r>
        <w:t xml:space="preserve">      "image/png": "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</w:t>
      </w:r>
      <w:r>
        <w:lastRenderedPageBreak/>
        <w:t>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</w:t>
      </w:r>
      <w:r>
        <w:lastRenderedPageBreak/>
        <w:t>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</w:t>
      </w:r>
      <w:r>
        <w:lastRenderedPageBreak/>
        <w:t>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</w:t>
      </w:r>
      <w:r>
        <w:lastRenderedPageBreak/>
        <w:t>54B3AY8FzgDOKCqLkzyKeCaqroiyTzg5VX1it51q7YxxElAkr8Ffga8FphE53/PAE8FXkonyC0CVgIfr6o7e9GnpHZJ8rOqOqD5O2YL8Ai/DHE/AA6tqi1JJgD3V5XTrhq28b1uQBojHm1uAV5VVd8asH1tkpuAk4F/S/IXVfW50W5SUmv9Dzoj/u8fYh9HVbRbvCZO2tG/AQuTBCDJ85qvzwS+XVWXAtcCz+ldi5Lapqp+BFwNzO8q3wic2tx/PbB6tPtSuxnipB39d2ACcFuS25vHAK8Dbk9yK/CbdKZVJWl3vBPoni59M/DnSW4DTgPO7klXai2viZMkSWohR+IkSZJayBAnSZLUQoY4SZKkFjLESZIktZAhTpIkqYUMcZIkSS1kiJMkSWqh/wu+3g1t75j11AAAAABJRU5ErkJggg==\n",</w:t>
      </w:r>
    </w:p>
    <w:p w14:paraId="497B1C33" w14:textId="77777777" w:rsidR="0014603D" w:rsidRDefault="0014603D" w:rsidP="0014603D">
      <w:r>
        <w:t xml:space="preserve">      "text/plain": [</w:t>
      </w:r>
    </w:p>
    <w:p w14:paraId="12F5A49A" w14:textId="77777777" w:rsidR="0014603D" w:rsidRDefault="0014603D" w:rsidP="0014603D">
      <w:r>
        <w:t xml:space="preserve">       "&lt;Figure size 720x504 with 1 Axes&gt;"</w:t>
      </w:r>
    </w:p>
    <w:p w14:paraId="74B853C7" w14:textId="77777777" w:rsidR="0014603D" w:rsidRDefault="0014603D" w:rsidP="0014603D">
      <w:r>
        <w:t xml:space="preserve">      ]</w:t>
      </w:r>
    </w:p>
    <w:p w14:paraId="5E72DD19" w14:textId="77777777" w:rsidR="0014603D" w:rsidRDefault="0014603D" w:rsidP="0014603D">
      <w:r>
        <w:t xml:space="preserve">     },</w:t>
      </w:r>
    </w:p>
    <w:p w14:paraId="7798DFD2" w14:textId="77777777" w:rsidR="0014603D" w:rsidRDefault="0014603D" w:rsidP="0014603D">
      <w:r>
        <w:t xml:space="preserve">     "metadata": {</w:t>
      </w:r>
    </w:p>
    <w:p w14:paraId="3ECF7007" w14:textId="77777777" w:rsidR="0014603D" w:rsidRDefault="0014603D" w:rsidP="0014603D">
      <w:r>
        <w:t xml:space="preserve">      "needs_background": "light"</w:t>
      </w:r>
    </w:p>
    <w:p w14:paraId="37099662" w14:textId="77777777" w:rsidR="0014603D" w:rsidRDefault="0014603D" w:rsidP="0014603D">
      <w:r>
        <w:t xml:space="preserve">     },</w:t>
      </w:r>
    </w:p>
    <w:p w14:paraId="05DAFF47" w14:textId="77777777" w:rsidR="0014603D" w:rsidRDefault="0014603D" w:rsidP="0014603D">
      <w:r>
        <w:t xml:space="preserve">     "output_type": "display_data"</w:t>
      </w:r>
    </w:p>
    <w:p w14:paraId="3D7FF9D2" w14:textId="77777777" w:rsidR="0014603D" w:rsidRDefault="0014603D" w:rsidP="0014603D">
      <w:r>
        <w:t xml:space="preserve">    }</w:t>
      </w:r>
    </w:p>
    <w:p w14:paraId="719FBB83" w14:textId="77777777" w:rsidR="0014603D" w:rsidRDefault="0014603D" w:rsidP="0014603D">
      <w:r>
        <w:t xml:space="preserve">   ],</w:t>
      </w:r>
    </w:p>
    <w:p w14:paraId="17E982B5" w14:textId="77777777" w:rsidR="0014603D" w:rsidRDefault="0014603D" w:rsidP="0014603D">
      <w:r>
        <w:t xml:space="preserve">   "source": [</w:t>
      </w:r>
    </w:p>
    <w:p w14:paraId="744825CE" w14:textId="77777777" w:rsidR="0014603D" w:rsidRDefault="0014603D" w:rsidP="0014603D">
      <w:r>
        <w:t xml:space="preserve">    "mi.plot(kind='box', figsize=(10, 7))\n",</w:t>
      </w:r>
    </w:p>
    <w:p w14:paraId="0EDF37B1" w14:textId="77777777" w:rsidR="0014603D" w:rsidRDefault="0014603D" w:rsidP="0014603D">
      <w:r>
        <w:t xml:space="preserve">    "\n",</w:t>
      </w:r>
    </w:p>
    <w:p w14:paraId="24682B7D" w14:textId="77777777" w:rsidR="0014603D" w:rsidRDefault="0014603D" w:rsidP="0014603D">
      <w:r>
        <w:t xml:space="preserve">    "plt.title('Box plot of Monthly Income vs Attrition')\n",</w:t>
      </w:r>
    </w:p>
    <w:p w14:paraId="4B591800" w14:textId="77777777" w:rsidR="0014603D" w:rsidRDefault="0014603D" w:rsidP="0014603D">
      <w:r>
        <w:t xml:space="preserve">    "plt.ylabel('Monthly Income')\n",</w:t>
      </w:r>
    </w:p>
    <w:p w14:paraId="33FA9DAE" w14:textId="77777777" w:rsidR="0014603D" w:rsidRDefault="0014603D" w:rsidP="0014603D">
      <w:r>
        <w:t xml:space="preserve">    "\n",</w:t>
      </w:r>
    </w:p>
    <w:p w14:paraId="307FE258" w14:textId="77777777" w:rsidR="0014603D" w:rsidRDefault="0014603D" w:rsidP="0014603D">
      <w:r>
        <w:t xml:space="preserve">    "plt.show()"</w:t>
      </w:r>
    </w:p>
    <w:p w14:paraId="351B2468" w14:textId="77777777" w:rsidR="0014603D" w:rsidRDefault="0014603D" w:rsidP="0014603D">
      <w:r>
        <w:t xml:space="preserve">   ]</w:t>
      </w:r>
    </w:p>
    <w:p w14:paraId="6D508CD6" w14:textId="77777777" w:rsidR="0014603D" w:rsidRDefault="0014603D" w:rsidP="0014603D">
      <w:r>
        <w:t xml:space="preserve">  },</w:t>
      </w:r>
    </w:p>
    <w:p w14:paraId="4637CC87" w14:textId="77777777" w:rsidR="0014603D" w:rsidRDefault="0014603D" w:rsidP="0014603D">
      <w:r>
        <w:t xml:space="preserve">  {</w:t>
      </w:r>
    </w:p>
    <w:p w14:paraId="65AE2857" w14:textId="77777777" w:rsidR="0014603D" w:rsidRDefault="0014603D" w:rsidP="0014603D">
      <w:r>
        <w:t xml:space="preserve">   "cell_type": "markdown",</w:t>
      </w:r>
    </w:p>
    <w:p w14:paraId="654E6E84" w14:textId="77777777" w:rsidR="0014603D" w:rsidRDefault="0014603D" w:rsidP="0014603D">
      <w:r>
        <w:t xml:space="preserve">   "metadata": {},</w:t>
      </w:r>
    </w:p>
    <w:p w14:paraId="0CF2A0C9" w14:textId="77777777" w:rsidR="0014603D" w:rsidRDefault="0014603D" w:rsidP="0014603D">
      <w:r>
        <w:t xml:space="preserve">   "source": [</w:t>
      </w:r>
    </w:p>
    <w:p w14:paraId="530F08E6" w14:textId="77777777" w:rsidR="0014603D" w:rsidRDefault="0014603D" w:rsidP="0014603D">
      <w:r>
        <w:t xml:space="preserve">    "**Employees who left their jobs tend to have low average monthly income than those who continued their job in the company** "</w:t>
      </w:r>
    </w:p>
    <w:p w14:paraId="02D53D25" w14:textId="77777777" w:rsidR="0014603D" w:rsidRDefault="0014603D" w:rsidP="0014603D">
      <w:r>
        <w:t xml:space="preserve">   ]</w:t>
      </w:r>
    </w:p>
    <w:p w14:paraId="499762E6" w14:textId="77777777" w:rsidR="0014603D" w:rsidRDefault="0014603D" w:rsidP="0014603D">
      <w:r>
        <w:t xml:space="preserve">  },</w:t>
      </w:r>
    </w:p>
    <w:p w14:paraId="4FB9DCB6" w14:textId="77777777" w:rsidR="0014603D" w:rsidRDefault="0014603D" w:rsidP="0014603D">
      <w:r>
        <w:t xml:space="preserve">  {</w:t>
      </w:r>
    </w:p>
    <w:p w14:paraId="285503B7" w14:textId="77777777" w:rsidR="0014603D" w:rsidRDefault="0014603D" w:rsidP="0014603D">
      <w:r>
        <w:t xml:space="preserve">   "cell_type": "markdown",</w:t>
      </w:r>
    </w:p>
    <w:p w14:paraId="607C55E6" w14:textId="77777777" w:rsidR="0014603D" w:rsidRDefault="0014603D" w:rsidP="0014603D">
      <w:r>
        <w:t xml:space="preserve">   "metadata": {},</w:t>
      </w:r>
    </w:p>
    <w:p w14:paraId="1CF85144" w14:textId="77777777" w:rsidR="0014603D" w:rsidRDefault="0014603D" w:rsidP="0014603D">
      <w:r>
        <w:t xml:space="preserve">   "source": [</w:t>
      </w:r>
    </w:p>
    <w:p w14:paraId="7D526914" w14:textId="77777777" w:rsidR="0014603D" w:rsidRDefault="0014603D" w:rsidP="0014603D">
      <w:r>
        <w:t xml:space="preserve">    "# Over Time Employee Analysis"</w:t>
      </w:r>
    </w:p>
    <w:p w14:paraId="5D961A20" w14:textId="77777777" w:rsidR="0014603D" w:rsidRDefault="0014603D" w:rsidP="0014603D">
      <w:r>
        <w:t xml:space="preserve">   ]</w:t>
      </w:r>
    </w:p>
    <w:p w14:paraId="62753330" w14:textId="77777777" w:rsidR="0014603D" w:rsidRDefault="0014603D" w:rsidP="0014603D">
      <w:r>
        <w:t xml:space="preserve">  },</w:t>
      </w:r>
    </w:p>
    <w:p w14:paraId="4539920D" w14:textId="77777777" w:rsidR="0014603D" w:rsidRDefault="0014603D" w:rsidP="0014603D">
      <w:r>
        <w:t xml:space="preserve">  {</w:t>
      </w:r>
    </w:p>
    <w:p w14:paraId="4CA4DFDA" w14:textId="77777777" w:rsidR="0014603D" w:rsidRDefault="0014603D" w:rsidP="0014603D">
      <w:r>
        <w:t xml:space="preserve">   "cell_type": "code",</w:t>
      </w:r>
    </w:p>
    <w:p w14:paraId="6C2C93F2" w14:textId="77777777" w:rsidR="0014603D" w:rsidRDefault="0014603D" w:rsidP="0014603D">
      <w:r>
        <w:t xml:space="preserve">   "execution_count": 19,</w:t>
      </w:r>
    </w:p>
    <w:p w14:paraId="05349E62" w14:textId="77777777" w:rsidR="0014603D" w:rsidRDefault="0014603D" w:rsidP="0014603D">
      <w:r>
        <w:t xml:space="preserve">   "metadata": {},</w:t>
      </w:r>
    </w:p>
    <w:p w14:paraId="4EACC5A1" w14:textId="77777777" w:rsidR="0014603D" w:rsidRDefault="0014603D" w:rsidP="0014603D">
      <w:r>
        <w:t xml:space="preserve">   "outputs": [</w:t>
      </w:r>
    </w:p>
    <w:p w14:paraId="55269BE3" w14:textId="77777777" w:rsidR="0014603D" w:rsidRDefault="0014603D" w:rsidP="0014603D">
      <w:r>
        <w:t xml:space="preserve">    {</w:t>
      </w:r>
    </w:p>
    <w:p w14:paraId="45372A9B" w14:textId="77777777" w:rsidR="0014603D" w:rsidRDefault="0014603D" w:rsidP="0014603D">
      <w:r>
        <w:t xml:space="preserve">     "data": {</w:t>
      </w:r>
    </w:p>
    <w:p w14:paraId="706A5FA9" w14:textId="77777777" w:rsidR="0014603D" w:rsidRDefault="0014603D" w:rsidP="0014603D">
      <w:r>
        <w:t xml:space="preserve">      "text/plain": [</w:t>
      </w:r>
    </w:p>
    <w:p w14:paraId="3BE4D10D" w14:textId="77777777" w:rsidR="0014603D" w:rsidRDefault="0014603D" w:rsidP="0014603D">
      <w:r>
        <w:lastRenderedPageBreak/>
        <w:t xml:space="preserve">       "&lt;AxesSubplot:ylabel='Frequency'&gt;"</w:t>
      </w:r>
    </w:p>
    <w:p w14:paraId="5434C6E6" w14:textId="77777777" w:rsidR="0014603D" w:rsidRDefault="0014603D" w:rsidP="0014603D">
      <w:r>
        <w:t xml:space="preserve">      ]</w:t>
      </w:r>
    </w:p>
    <w:p w14:paraId="07BF43F8" w14:textId="77777777" w:rsidR="0014603D" w:rsidRDefault="0014603D" w:rsidP="0014603D">
      <w:r>
        <w:t xml:space="preserve">     },</w:t>
      </w:r>
    </w:p>
    <w:p w14:paraId="4F9F2F79" w14:textId="77777777" w:rsidR="0014603D" w:rsidRDefault="0014603D" w:rsidP="0014603D">
      <w:r>
        <w:t xml:space="preserve">     "execution_count": 19,</w:t>
      </w:r>
    </w:p>
    <w:p w14:paraId="28ED1F82" w14:textId="77777777" w:rsidR="0014603D" w:rsidRDefault="0014603D" w:rsidP="0014603D">
      <w:r>
        <w:t xml:space="preserve">     "metadata": {},</w:t>
      </w:r>
    </w:p>
    <w:p w14:paraId="2BDE7CF1" w14:textId="77777777" w:rsidR="0014603D" w:rsidRDefault="0014603D" w:rsidP="0014603D">
      <w:r>
        <w:t xml:space="preserve">     "output_type": "execute_result"</w:t>
      </w:r>
    </w:p>
    <w:p w14:paraId="116C04AB" w14:textId="77777777" w:rsidR="0014603D" w:rsidRDefault="0014603D" w:rsidP="0014603D">
      <w:r>
        <w:t xml:space="preserve">    },</w:t>
      </w:r>
    </w:p>
    <w:p w14:paraId="77FBC2CC" w14:textId="77777777" w:rsidR="0014603D" w:rsidRDefault="0014603D" w:rsidP="0014603D">
      <w:r>
        <w:t xml:space="preserve">    {</w:t>
      </w:r>
    </w:p>
    <w:p w14:paraId="106D1289" w14:textId="77777777" w:rsidR="0014603D" w:rsidRDefault="0014603D" w:rsidP="0014603D">
      <w:r>
        <w:t xml:space="preserve">     "data": {</w:t>
      </w:r>
    </w:p>
    <w:p w14:paraId="436CC026" w14:textId="77777777" w:rsidR="0014603D" w:rsidRDefault="0014603D" w:rsidP="0014603D">
      <w:r>
        <w:t xml:space="preserve">      "image/png": "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</w:t>
      </w:r>
      <w:r>
        <w:lastRenderedPageBreak/>
        <w:t>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</w:t>
      </w:r>
      <w:r>
        <w:lastRenderedPageBreak/>
        <w:t>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\n",</w:t>
      </w:r>
    </w:p>
    <w:p w14:paraId="3E145C5A" w14:textId="77777777" w:rsidR="0014603D" w:rsidRDefault="0014603D" w:rsidP="0014603D">
      <w:r>
        <w:t xml:space="preserve">      "text/plain": [</w:t>
      </w:r>
    </w:p>
    <w:p w14:paraId="2E27CDC6" w14:textId="77777777" w:rsidR="0014603D" w:rsidRDefault="0014603D" w:rsidP="0014603D">
      <w:r>
        <w:t xml:space="preserve">       "&lt;Figure size 432x288 with 1 Axes&gt;"</w:t>
      </w:r>
    </w:p>
    <w:p w14:paraId="480E000B" w14:textId="77777777" w:rsidR="0014603D" w:rsidRDefault="0014603D" w:rsidP="0014603D">
      <w:r>
        <w:t xml:space="preserve">      ]</w:t>
      </w:r>
    </w:p>
    <w:p w14:paraId="5C247B0A" w14:textId="77777777" w:rsidR="0014603D" w:rsidRDefault="0014603D" w:rsidP="0014603D">
      <w:r>
        <w:t xml:space="preserve">     },</w:t>
      </w:r>
    </w:p>
    <w:p w14:paraId="7E910EB0" w14:textId="77777777" w:rsidR="0014603D" w:rsidRDefault="0014603D" w:rsidP="0014603D">
      <w:r>
        <w:t xml:space="preserve">     "metadata": {</w:t>
      </w:r>
    </w:p>
    <w:p w14:paraId="1DED70E6" w14:textId="77777777" w:rsidR="0014603D" w:rsidRDefault="0014603D" w:rsidP="0014603D">
      <w:r>
        <w:t xml:space="preserve">      "needs_background": "light"</w:t>
      </w:r>
    </w:p>
    <w:p w14:paraId="3910DDE1" w14:textId="77777777" w:rsidR="0014603D" w:rsidRDefault="0014603D" w:rsidP="0014603D">
      <w:r>
        <w:t xml:space="preserve">     },</w:t>
      </w:r>
    </w:p>
    <w:p w14:paraId="571CCEAA" w14:textId="77777777" w:rsidR="0014603D" w:rsidRDefault="0014603D" w:rsidP="0014603D">
      <w:r>
        <w:t xml:space="preserve">     "output_type": "display_data"</w:t>
      </w:r>
    </w:p>
    <w:p w14:paraId="07312601" w14:textId="77777777" w:rsidR="0014603D" w:rsidRDefault="0014603D" w:rsidP="0014603D">
      <w:r>
        <w:t xml:space="preserve">    }</w:t>
      </w:r>
    </w:p>
    <w:p w14:paraId="038BAA77" w14:textId="77777777" w:rsidR="0014603D" w:rsidRDefault="0014603D" w:rsidP="0014603D">
      <w:r>
        <w:t xml:space="preserve">   ],</w:t>
      </w:r>
    </w:p>
    <w:p w14:paraId="20175041" w14:textId="77777777" w:rsidR="0014603D" w:rsidRDefault="0014603D" w:rsidP="0014603D">
      <w:r>
        <w:t xml:space="preserve">   "source": [</w:t>
      </w:r>
    </w:p>
    <w:p w14:paraId="396E89DB" w14:textId="77777777" w:rsidR="0014603D" w:rsidRDefault="0014603D" w:rsidP="0014603D">
      <w:r>
        <w:t xml:space="preserve">    "dot = data[['OverTime', 'MonthlyIncome', 'Attrition']]\n",</w:t>
      </w:r>
    </w:p>
    <w:p w14:paraId="60AB71E5" w14:textId="77777777" w:rsidR="0014603D" w:rsidRDefault="0014603D" w:rsidP="0014603D">
      <w:r>
        <w:t xml:space="preserve">    "oyay = dot[(data['OverTime']=='Yes') &amp; (data['Attrition']=='Yes')]\n",</w:t>
      </w:r>
    </w:p>
    <w:p w14:paraId="2C3D4824" w14:textId="77777777" w:rsidR="0014603D" w:rsidRDefault="0014603D" w:rsidP="0014603D">
      <w:r>
        <w:lastRenderedPageBreak/>
        <w:t xml:space="preserve">    "oyay = oyay.sort_values(by = 'MonthlyIncome', ascending=False, axis=0) #sorting to get the top values\n",</w:t>
      </w:r>
    </w:p>
    <w:p w14:paraId="460560C6" w14:textId="77777777" w:rsidR="0014603D" w:rsidRDefault="0014603D" w:rsidP="0014603D">
      <w:r>
        <w:t xml:space="preserve">    "count, bin_edges = np.histogram(oyay['MonthlyIncome'])\n",</w:t>
      </w:r>
    </w:p>
    <w:p w14:paraId="575E61A6" w14:textId="77777777" w:rsidR="0014603D" w:rsidRDefault="0014603D" w:rsidP="0014603D">
      <w:r>
        <w:t xml:space="preserve">    "\n",</w:t>
      </w:r>
    </w:p>
    <w:p w14:paraId="5AD4EF5A" w14:textId="77777777" w:rsidR="0014603D" w:rsidRDefault="0014603D" w:rsidP="0014603D">
      <w:r>
        <w:t xml:space="preserve">    "oyay.plot(kind='hist', xticks=bin_edges)"</w:t>
      </w:r>
    </w:p>
    <w:p w14:paraId="35EF2590" w14:textId="77777777" w:rsidR="0014603D" w:rsidRDefault="0014603D" w:rsidP="0014603D">
      <w:r>
        <w:t xml:space="preserve">   ]</w:t>
      </w:r>
    </w:p>
    <w:p w14:paraId="3280E54C" w14:textId="77777777" w:rsidR="0014603D" w:rsidRDefault="0014603D" w:rsidP="0014603D">
      <w:r>
        <w:t xml:space="preserve">  },</w:t>
      </w:r>
    </w:p>
    <w:p w14:paraId="15E9623D" w14:textId="77777777" w:rsidR="0014603D" w:rsidRDefault="0014603D" w:rsidP="0014603D">
      <w:r>
        <w:t xml:space="preserve">  {</w:t>
      </w:r>
    </w:p>
    <w:p w14:paraId="356A7888" w14:textId="77777777" w:rsidR="0014603D" w:rsidRDefault="0014603D" w:rsidP="0014603D">
      <w:r>
        <w:t xml:space="preserve">   "cell_type": "code",</w:t>
      </w:r>
    </w:p>
    <w:p w14:paraId="509EBFFD" w14:textId="77777777" w:rsidR="0014603D" w:rsidRDefault="0014603D" w:rsidP="0014603D">
      <w:r>
        <w:t xml:space="preserve">   "execution_count": 20,</w:t>
      </w:r>
    </w:p>
    <w:p w14:paraId="75382ACB" w14:textId="77777777" w:rsidR="0014603D" w:rsidRDefault="0014603D" w:rsidP="0014603D">
      <w:r>
        <w:t xml:space="preserve">   "metadata": {},</w:t>
      </w:r>
    </w:p>
    <w:p w14:paraId="06CE9E71" w14:textId="77777777" w:rsidR="0014603D" w:rsidRDefault="0014603D" w:rsidP="0014603D">
      <w:r>
        <w:t xml:space="preserve">   "outputs": [</w:t>
      </w:r>
    </w:p>
    <w:p w14:paraId="3FA10FB8" w14:textId="77777777" w:rsidR="0014603D" w:rsidRDefault="0014603D" w:rsidP="0014603D">
      <w:r>
        <w:t xml:space="preserve">    {</w:t>
      </w:r>
    </w:p>
    <w:p w14:paraId="20E4E84D" w14:textId="77777777" w:rsidR="0014603D" w:rsidRDefault="0014603D" w:rsidP="0014603D">
      <w:r>
        <w:t xml:space="preserve">     "data": {</w:t>
      </w:r>
    </w:p>
    <w:p w14:paraId="08B09F61" w14:textId="77777777" w:rsidR="0014603D" w:rsidRDefault="0014603D" w:rsidP="0014603D">
      <w:r>
        <w:t xml:space="preserve">      "text/plain": [</w:t>
      </w:r>
    </w:p>
    <w:p w14:paraId="7ADEF1B3" w14:textId="77777777" w:rsidR="0014603D" w:rsidRDefault="0014603D" w:rsidP="0014603D">
      <w:r>
        <w:t xml:space="preserve">       "&lt;AxesSubplot:ylabel='Frequency'&gt;"</w:t>
      </w:r>
    </w:p>
    <w:p w14:paraId="55EB5956" w14:textId="77777777" w:rsidR="0014603D" w:rsidRDefault="0014603D" w:rsidP="0014603D">
      <w:r>
        <w:t xml:space="preserve">      ]</w:t>
      </w:r>
    </w:p>
    <w:p w14:paraId="40CF1514" w14:textId="77777777" w:rsidR="0014603D" w:rsidRDefault="0014603D" w:rsidP="0014603D">
      <w:r>
        <w:t xml:space="preserve">     },</w:t>
      </w:r>
    </w:p>
    <w:p w14:paraId="63687C20" w14:textId="77777777" w:rsidR="0014603D" w:rsidRDefault="0014603D" w:rsidP="0014603D">
      <w:r>
        <w:t xml:space="preserve">     "execution_count": 20,</w:t>
      </w:r>
    </w:p>
    <w:p w14:paraId="3A6ECBFD" w14:textId="77777777" w:rsidR="0014603D" w:rsidRDefault="0014603D" w:rsidP="0014603D">
      <w:r>
        <w:t xml:space="preserve">     "metadata": {},</w:t>
      </w:r>
    </w:p>
    <w:p w14:paraId="4794861F" w14:textId="77777777" w:rsidR="0014603D" w:rsidRDefault="0014603D" w:rsidP="0014603D">
      <w:r>
        <w:t xml:space="preserve">     "output_type": "execute_result"</w:t>
      </w:r>
    </w:p>
    <w:p w14:paraId="27EA2B9B" w14:textId="77777777" w:rsidR="0014603D" w:rsidRDefault="0014603D" w:rsidP="0014603D">
      <w:r>
        <w:t xml:space="preserve">    },</w:t>
      </w:r>
    </w:p>
    <w:p w14:paraId="5D9792B4" w14:textId="77777777" w:rsidR="0014603D" w:rsidRDefault="0014603D" w:rsidP="0014603D">
      <w:r>
        <w:t xml:space="preserve">    {</w:t>
      </w:r>
    </w:p>
    <w:p w14:paraId="1AE3E27A" w14:textId="77777777" w:rsidR="0014603D" w:rsidRDefault="0014603D" w:rsidP="0014603D">
      <w:r>
        <w:t xml:space="preserve">     "data": {</w:t>
      </w:r>
    </w:p>
    <w:p w14:paraId="3374290E" w14:textId="77777777" w:rsidR="0014603D" w:rsidRDefault="0014603D" w:rsidP="0014603D">
      <w:r>
        <w:t xml:space="preserve">      "image/png": "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</w:t>
      </w:r>
      <w:r>
        <w:lastRenderedPageBreak/>
        <w:t>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</w:t>
      </w:r>
      <w:r>
        <w:lastRenderedPageBreak/>
        <w:t>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</w:t>
      </w:r>
      <w:r>
        <w:lastRenderedPageBreak/>
        <w:t>fb9rsuyBhDsMCre3fod4t0iZ8oYTLn2XEg7QfnH63YQ+51LLTaX4rZ41pL/V8yZCMlkG3EvoVtiHcNWzDHienW87bCC0wjfFz7Rwi9+hhC/WCrcdHpJynyq5XUvVk3BXyvJY1s+A/nH60cDTcVvVAx8rU+5rhH76+vhXuFvnM3G71ce6j0+UW7SOhJPMQ3GdC4DDSpXbpF4N7Ljbp+gxRJn9idDtsSbx/tkVPuvWbNfa+P7XgdvYcUVza+JzehL4cLk6U2RfJuynL8dtOZfErapx/hvA4CbT/juWuySWO7hCnT9HuJp6BZiWiH/fuM1eJOSmL6Y5jgj74rS0eVSPdxARyaG9vttHRESaU/IXEckhJX8RkRxS8hcRySElfxGRHFLyFxHJISV/EZEc+v/EAY2hsD+onQAAAABJRU5ErkJggg==\n",</w:t>
      </w:r>
    </w:p>
    <w:p w14:paraId="0A57C38C" w14:textId="77777777" w:rsidR="0014603D" w:rsidRDefault="0014603D" w:rsidP="0014603D">
      <w:r>
        <w:t xml:space="preserve">      "text/plain": [</w:t>
      </w:r>
    </w:p>
    <w:p w14:paraId="63F593F2" w14:textId="77777777" w:rsidR="0014603D" w:rsidRDefault="0014603D" w:rsidP="0014603D">
      <w:r>
        <w:t xml:space="preserve">       "&lt;Figure size 432x288 with 1 Axes&gt;"</w:t>
      </w:r>
    </w:p>
    <w:p w14:paraId="5F398CB2" w14:textId="77777777" w:rsidR="0014603D" w:rsidRDefault="0014603D" w:rsidP="0014603D">
      <w:r>
        <w:t xml:space="preserve">      ]</w:t>
      </w:r>
    </w:p>
    <w:p w14:paraId="3DD76414" w14:textId="77777777" w:rsidR="0014603D" w:rsidRDefault="0014603D" w:rsidP="0014603D">
      <w:r>
        <w:t xml:space="preserve">     },</w:t>
      </w:r>
    </w:p>
    <w:p w14:paraId="0B271DD3" w14:textId="77777777" w:rsidR="0014603D" w:rsidRDefault="0014603D" w:rsidP="0014603D">
      <w:r>
        <w:t xml:space="preserve">     "metadata": {</w:t>
      </w:r>
    </w:p>
    <w:p w14:paraId="76AFD0DC" w14:textId="77777777" w:rsidR="0014603D" w:rsidRDefault="0014603D" w:rsidP="0014603D">
      <w:r>
        <w:t xml:space="preserve">      "needs_background": "light"</w:t>
      </w:r>
    </w:p>
    <w:p w14:paraId="51EC8461" w14:textId="77777777" w:rsidR="0014603D" w:rsidRDefault="0014603D" w:rsidP="0014603D">
      <w:r>
        <w:t xml:space="preserve">     },</w:t>
      </w:r>
    </w:p>
    <w:p w14:paraId="799F4BD6" w14:textId="77777777" w:rsidR="0014603D" w:rsidRDefault="0014603D" w:rsidP="0014603D">
      <w:r>
        <w:t xml:space="preserve">     "output_type": "display_data"</w:t>
      </w:r>
    </w:p>
    <w:p w14:paraId="6F2D3F55" w14:textId="77777777" w:rsidR="0014603D" w:rsidRDefault="0014603D" w:rsidP="0014603D">
      <w:r>
        <w:t xml:space="preserve">    }</w:t>
      </w:r>
    </w:p>
    <w:p w14:paraId="35E3A3FA" w14:textId="77777777" w:rsidR="0014603D" w:rsidRDefault="0014603D" w:rsidP="0014603D">
      <w:r>
        <w:t xml:space="preserve">   ],</w:t>
      </w:r>
    </w:p>
    <w:p w14:paraId="791690A6" w14:textId="77777777" w:rsidR="0014603D" w:rsidRDefault="0014603D" w:rsidP="0014603D">
      <w:r>
        <w:t xml:space="preserve">   "source": [</w:t>
      </w:r>
    </w:p>
    <w:p w14:paraId="71B8208B" w14:textId="77777777" w:rsidR="0014603D" w:rsidRDefault="0014603D" w:rsidP="0014603D">
      <w:r>
        <w:t xml:space="preserve">    "oyan = dot[(data['OverTime']=='Yes') &amp; (data['Attrition']=='No')]\n",</w:t>
      </w:r>
    </w:p>
    <w:p w14:paraId="3FC57898" w14:textId="77777777" w:rsidR="0014603D" w:rsidRDefault="0014603D" w:rsidP="0014603D">
      <w:r>
        <w:t xml:space="preserve">    "count, bin_edges = np.histogram(oyan['MonthlyIncome'])\n",</w:t>
      </w:r>
    </w:p>
    <w:p w14:paraId="15B0420D" w14:textId="77777777" w:rsidR="0014603D" w:rsidRDefault="0014603D" w:rsidP="0014603D">
      <w:r>
        <w:t xml:space="preserve">    "\n",</w:t>
      </w:r>
    </w:p>
    <w:p w14:paraId="25E2B69B" w14:textId="77777777" w:rsidR="0014603D" w:rsidRDefault="0014603D" w:rsidP="0014603D">
      <w:r>
        <w:t xml:space="preserve">    "oyan.plot(kind='hist', xticks=bin_edges)"</w:t>
      </w:r>
    </w:p>
    <w:p w14:paraId="05840F89" w14:textId="77777777" w:rsidR="0014603D" w:rsidRDefault="0014603D" w:rsidP="0014603D">
      <w:r>
        <w:t xml:space="preserve">   ]</w:t>
      </w:r>
    </w:p>
    <w:p w14:paraId="3654A93A" w14:textId="77777777" w:rsidR="0014603D" w:rsidRDefault="0014603D" w:rsidP="0014603D">
      <w:r>
        <w:t xml:space="preserve">  },</w:t>
      </w:r>
    </w:p>
    <w:p w14:paraId="68ECE139" w14:textId="77777777" w:rsidR="0014603D" w:rsidRDefault="0014603D" w:rsidP="0014603D">
      <w:r>
        <w:t xml:space="preserve">  {</w:t>
      </w:r>
    </w:p>
    <w:p w14:paraId="628928AA" w14:textId="77777777" w:rsidR="0014603D" w:rsidRDefault="0014603D" w:rsidP="0014603D">
      <w:r>
        <w:t xml:space="preserve">   "cell_type": "code",</w:t>
      </w:r>
    </w:p>
    <w:p w14:paraId="42E9DD3F" w14:textId="77777777" w:rsidR="0014603D" w:rsidRDefault="0014603D" w:rsidP="0014603D">
      <w:r>
        <w:t xml:space="preserve">   "execution_count": 21,</w:t>
      </w:r>
    </w:p>
    <w:p w14:paraId="20D98B69" w14:textId="77777777" w:rsidR="0014603D" w:rsidRDefault="0014603D" w:rsidP="0014603D">
      <w:r>
        <w:t xml:space="preserve">   "metadata": {},</w:t>
      </w:r>
    </w:p>
    <w:p w14:paraId="54C60699" w14:textId="77777777" w:rsidR="0014603D" w:rsidRDefault="0014603D" w:rsidP="0014603D">
      <w:r>
        <w:t xml:space="preserve">   "outputs": [</w:t>
      </w:r>
    </w:p>
    <w:p w14:paraId="4BF7F20D" w14:textId="77777777" w:rsidR="0014603D" w:rsidRDefault="0014603D" w:rsidP="0014603D">
      <w:r>
        <w:t xml:space="preserve">    {</w:t>
      </w:r>
    </w:p>
    <w:p w14:paraId="020DA7BB" w14:textId="77777777" w:rsidR="0014603D" w:rsidRDefault="0014603D" w:rsidP="0014603D">
      <w:r>
        <w:t xml:space="preserve">     "data": {</w:t>
      </w:r>
    </w:p>
    <w:p w14:paraId="60E85D97" w14:textId="77777777" w:rsidR="0014603D" w:rsidRDefault="0014603D" w:rsidP="0014603D">
      <w:r>
        <w:t xml:space="preserve">      "text/plain": [</w:t>
      </w:r>
    </w:p>
    <w:p w14:paraId="4D5B4D96" w14:textId="77777777" w:rsidR="0014603D" w:rsidRDefault="0014603D" w:rsidP="0014603D">
      <w:r>
        <w:t xml:space="preserve">       "&lt;AxesSubplot:ylabel='Frequency'&gt;"</w:t>
      </w:r>
    </w:p>
    <w:p w14:paraId="42BC5B45" w14:textId="77777777" w:rsidR="0014603D" w:rsidRDefault="0014603D" w:rsidP="0014603D">
      <w:r>
        <w:t xml:space="preserve">      ]</w:t>
      </w:r>
    </w:p>
    <w:p w14:paraId="4F062F7F" w14:textId="77777777" w:rsidR="0014603D" w:rsidRDefault="0014603D" w:rsidP="0014603D">
      <w:r>
        <w:t xml:space="preserve">     },</w:t>
      </w:r>
    </w:p>
    <w:p w14:paraId="3B58F547" w14:textId="77777777" w:rsidR="0014603D" w:rsidRDefault="0014603D" w:rsidP="0014603D">
      <w:r>
        <w:t xml:space="preserve">     "execution_count": 21,</w:t>
      </w:r>
    </w:p>
    <w:p w14:paraId="5EC66BF9" w14:textId="77777777" w:rsidR="0014603D" w:rsidRDefault="0014603D" w:rsidP="0014603D">
      <w:r>
        <w:t xml:space="preserve">     "metadata": {},</w:t>
      </w:r>
    </w:p>
    <w:p w14:paraId="7D291EB9" w14:textId="77777777" w:rsidR="0014603D" w:rsidRDefault="0014603D" w:rsidP="0014603D">
      <w:r>
        <w:t xml:space="preserve">     "output_type": "execute_result"</w:t>
      </w:r>
    </w:p>
    <w:p w14:paraId="2D8C954C" w14:textId="77777777" w:rsidR="0014603D" w:rsidRDefault="0014603D" w:rsidP="0014603D">
      <w:r>
        <w:t xml:space="preserve">    },</w:t>
      </w:r>
    </w:p>
    <w:p w14:paraId="05484247" w14:textId="77777777" w:rsidR="0014603D" w:rsidRDefault="0014603D" w:rsidP="0014603D">
      <w:r>
        <w:t xml:space="preserve">    {</w:t>
      </w:r>
    </w:p>
    <w:p w14:paraId="40236413" w14:textId="77777777" w:rsidR="0014603D" w:rsidRDefault="0014603D" w:rsidP="0014603D">
      <w:r>
        <w:t xml:space="preserve">     "data": {</w:t>
      </w:r>
    </w:p>
    <w:p w14:paraId="28C31547" w14:textId="77777777" w:rsidR="0014603D" w:rsidRDefault="0014603D" w:rsidP="0014603D">
      <w:r>
        <w:t xml:space="preserve">      "image/png": "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</w:t>
      </w:r>
      <w:r>
        <w:lastRenderedPageBreak/>
        <w:t>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</w:t>
      </w:r>
      <w:r>
        <w:lastRenderedPageBreak/>
        <w:t>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</w:t>
      </w:r>
      <w:r>
        <w:lastRenderedPageBreak/>
        <w:t>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\n",</w:t>
      </w:r>
    </w:p>
    <w:p w14:paraId="5F141F9B" w14:textId="77777777" w:rsidR="0014603D" w:rsidRDefault="0014603D" w:rsidP="0014603D">
      <w:r>
        <w:t xml:space="preserve">      "text/plain": [</w:t>
      </w:r>
    </w:p>
    <w:p w14:paraId="220D5CD8" w14:textId="77777777" w:rsidR="0014603D" w:rsidRDefault="0014603D" w:rsidP="0014603D">
      <w:r>
        <w:t xml:space="preserve">       "&lt;Figure size 432x288 with 1 Axes&gt;"</w:t>
      </w:r>
    </w:p>
    <w:p w14:paraId="75AF94A5" w14:textId="77777777" w:rsidR="0014603D" w:rsidRDefault="0014603D" w:rsidP="0014603D">
      <w:r>
        <w:t xml:space="preserve">      ]</w:t>
      </w:r>
    </w:p>
    <w:p w14:paraId="6BE67766" w14:textId="77777777" w:rsidR="0014603D" w:rsidRDefault="0014603D" w:rsidP="0014603D">
      <w:r>
        <w:t xml:space="preserve">     },</w:t>
      </w:r>
    </w:p>
    <w:p w14:paraId="037F6ED5" w14:textId="77777777" w:rsidR="0014603D" w:rsidRDefault="0014603D" w:rsidP="0014603D">
      <w:r>
        <w:t xml:space="preserve">     "metadata": {</w:t>
      </w:r>
    </w:p>
    <w:p w14:paraId="4ACB8EB6" w14:textId="77777777" w:rsidR="0014603D" w:rsidRDefault="0014603D" w:rsidP="0014603D">
      <w:r>
        <w:t xml:space="preserve">      "needs_background": "light"</w:t>
      </w:r>
    </w:p>
    <w:p w14:paraId="7E2EB1D5" w14:textId="77777777" w:rsidR="0014603D" w:rsidRDefault="0014603D" w:rsidP="0014603D">
      <w:r>
        <w:t xml:space="preserve">     },</w:t>
      </w:r>
    </w:p>
    <w:p w14:paraId="606930C9" w14:textId="77777777" w:rsidR="0014603D" w:rsidRDefault="0014603D" w:rsidP="0014603D">
      <w:r>
        <w:t xml:space="preserve">     "output_type": "display_data"</w:t>
      </w:r>
    </w:p>
    <w:p w14:paraId="3E818B53" w14:textId="77777777" w:rsidR="0014603D" w:rsidRDefault="0014603D" w:rsidP="0014603D">
      <w:r>
        <w:t xml:space="preserve">    }</w:t>
      </w:r>
    </w:p>
    <w:p w14:paraId="0ACAD61B" w14:textId="77777777" w:rsidR="0014603D" w:rsidRDefault="0014603D" w:rsidP="0014603D">
      <w:r>
        <w:t xml:space="preserve">   ],</w:t>
      </w:r>
    </w:p>
    <w:p w14:paraId="22849351" w14:textId="77777777" w:rsidR="0014603D" w:rsidRDefault="0014603D" w:rsidP="0014603D">
      <w:r>
        <w:t xml:space="preserve">   "source": [</w:t>
      </w:r>
    </w:p>
    <w:p w14:paraId="5314452B" w14:textId="77777777" w:rsidR="0014603D" w:rsidRDefault="0014603D" w:rsidP="0014603D">
      <w:r>
        <w:t xml:space="preserve">    "onay = dot[(data['OverTime']=='No') &amp; (data['Attrition']=='Yes')]\n",</w:t>
      </w:r>
    </w:p>
    <w:p w14:paraId="4BAE6C0B" w14:textId="77777777" w:rsidR="0014603D" w:rsidRDefault="0014603D" w:rsidP="0014603D">
      <w:r>
        <w:t xml:space="preserve">    "count, bin_edges = np.histogram(onay['MonthlyIncome'])\n",</w:t>
      </w:r>
    </w:p>
    <w:p w14:paraId="7D73D1A3" w14:textId="77777777" w:rsidR="0014603D" w:rsidRDefault="0014603D" w:rsidP="0014603D">
      <w:r>
        <w:t xml:space="preserve">    "\n",</w:t>
      </w:r>
    </w:p>
    <w:p w14:paraId="5F3E4CC7" w14:textId="77777777" w:rsidR="0014603D" w:rsidRDefault="0014603D" w:rsidP="0014603D">
      <w:r>
        <w:t xml:space="preserve">    "onay.plot(kind='hist', xticks=bin_edges)"</w:t>
      </w:r>
    </w:p>
    <w:p w14:paraId="74146427" w14:textId="77777777" w:rsidR="0014603D" w:rsidRDefault="0014603D" w:rsidP="0014603D">
      <w:r>
        <w:t xml:space="preserve">   ]</w:t>
      </w:r>
    </w:p>
    <w:p w14:paraId="4D5321A8" w14:textId="77777777" w:rsidR="0014603D" w:rsidRDefault="0014603D" w:rsidP="0014603D">
      <w:r>
        <w:t xml:space="preserve">  },</w:t>
      </w:r>
    </w:p>
    <w:p w14:paraId="093EFCAE" w14:textId="77777777" w:rsidR="0014603D" w:rsidRDefault="0014603D" w:rsidP="0014603D">
      <w:r>
        <w:t xml:space="preserve">  {</w:t>
      </w:r>
    </w:p>
    <w:p w14:paraId="50706019" w14:textId="77777777" w:rsidR="0014603D" w:rsidRDefault="0014603D" w:rsidP="0014603D">
      <w:r>
        <w:t xml:space="preserve">   "cell_type": "code",</w:t>
      </w:r>
    </w:p>
    <w:p w14:paraId="02238477" w14:textId="77777777" w:rsidR="0014603D" w:rsidRDefault="0014603D" w:rsidP="0014603D">
      <w:r>
        <w:t xml:space="preserve">   "execution_count": 22,</w:t>
      </w:r>
    </w:p>
    <w:p w14:paraId="279D737E" w14:textId="77777777" w:rsidR="0014603D" w:rsidRDefault="0014603D" w:rsidP="0014603D">
      <w:r>
        <w:t xml:space="preserve">   "metadata": {},</w:t>
      </w:r>
    </w:p>
    <w:p w14:paraId="5E646D55" w14:textId="77777777" w:rsidR="0014603D" w:rsidRDefault="0014603D" w:rsidP="0014603D">
      <w:r>
        <w:t xml:space="preserve">   "outputs": [</w:t>
      </w:r>
    </w:p>
    <w:p w14:paraId="4DC34E70" w14:textId="77777777" w:rsidR="0014603D" w:rsidRDefault="0014603D" w:rsidP="0014603D">
      <w:r>
        <w:t xml:space="preserve">    {</w:t>
      </w:r>
    </w:p>
    <w:p w14:paraId="58A5027E" w14:textId="77777777" w:rsidR="0014603D" w:rsidRDefault="0014603D" w:rsidP="0014603D">
      <w:r>
        <w:t xml:space="preserve">     "data": {</w:t>
      </w:r>
    </w:p>
    <w:p w14:paraId="4D5D7384" w14:textId="77777777" w:rsidR="0014603D" w:rsidRDefault="0014603D" w:rsidP="0014603D">
      <w:r>
        <w:t xml:space="preserve">      "text/plain": [</w:t>
      </w:r>
    </w:p>
    <w:p w14:paraId="15255D55" w14:textId="77777777" w:rsidR="0014603D" w:rsidRDefault="0014603D" w:rsidP="0014603D">
      <w:r>
        <w:t xml:space="preserve">       "&lt;AxesSubplot:ylabel='Frequency'&gt;"</w:t>
      </w:r>
    </w:p>
    <w:p w14:paraId="557A3934" w14:textId="77777777" w:rsidR="0014603D" w:rsidRDefault="0014603D" w:rsidP="0014603D">
      <w:r>
        <w:t xml:space="preserve">      ]</w:t>
      </w:r>
    </w:p>
    <w:p w14:paraId="4CF169FD" w14:textId="77777777" w:rsidR="0014603D" w:rsidRDefault="0014603D" w:rsidP="0014603D">
      <w:r>
        <w:t xml:space="preserve">     },</w:t>
      </w:r>
    </w:p>
    <w:p w14:paraId="647BF08A" w14:textId="77777777" w:rsidR="0014603D" w:rsidRDefault="0014603D" w:rsidP="0014603D">
      <w:r>
        <w:t xml:space="preserve">     "execution_count": 22,</w:t>
      </w:r>
    </w:p>
    <w:p w14:paraId="01C7D1FA" w14:textId="77777777" w:rsidR="0014603D" w:rsidRDefault="0014603D" w:rsidP="0014603D">
      <w:r>
        <w:t xml:space="preserve">     "metadata": {},</w:t>
      </w:r>
    </w:p>
    <w:p w14:paraId="69CF1040" w14:textId="77777777" w:rsidR="0014603D" w:rsidRDefault="0014603D" w:rsidP="0014603D">
      <w:r>
        <w:t xml:space="preserve">     "output_type": "execute_result"</w:t>
      </w:r>
    </w:p>
    <w:p w14:paraId="47AF5C71" w14:textId="77777777" w:rsidR="0014603D" w:rsidRDefault="0014603D" w:rsidP="0014603D">
      <w:r>
        <w:t xml:space="preserve">    },</w:t>
      </w:r>
    </w:p>
    <w:p w14:paraId="2D7A28D4" w14:textId="77777777" w:rsidR="0014603D" w:rsidRDefault="0014603D" w:rsidP="0014603D">
      <w:r>
        <w:t xml:space="preserve">    {</w:t>
      </w:r>
    </w:p>
    <w:p w14:paraId="427D1552" w14:textId="77777777" w:rsidR="0014603D" w:rsidRDefault="0014603D" w:rsidP="0014603D">
      <w:r>
        <w:t xml:space="preserve">     "data": {</w:t>
      </w:r>
    </w:p>
    <w:p w14:paraId="53A7CF7E" w14:textId="77777777" w:rsidR="0014603D" w:rsidRDefault="0014603D" w:rsidP="0014603D">
      <w:r>
        <w:lastRenderedPageBreak/>
        <w:t xml:space="preserve">      "image/png": "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</w:t>
      </w:r>
      <w:r>
        <w:lastRenderedPageBreak/>
        <w:t>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</w:t>
      </w:r>
      <w:r>
        <w:lastRenderedPageBreak/>
        <w:t>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\n",</w:t>
      </w:r>
    </w:p>
    <w:p w14:paraId="67CFF368" w14:textId="77777777" w:rsidR="0014603D" w:rsidRDefault="0014603D" w:rsidP="0014603D">
      <w:r>
        <w:t xml:space="preserve">      "text/plain": [</w:t>
      </w:r>
    </w:p>
    <w:p w14:paraId="2FB9C66E" w14:textId="77777777" w:rsidR="0014603D" w:rsidRDefault="0014603D" w:rsidP="0014603D">
      <w:r>
        <w:t xml:space="preserve">       "&lt;Figure size 432x288 with 1 Axes&gt;"</w:t>
      </w:r>
    </w:p>
    <w:p w14:paraId="04FE4826" w14:textId="77777777" w:rsidR="0014603D" w:rsidRDefault="0014603D" w:rsidP="0014603D">
      <w:r>
        <w:t xml:space="preserve">      ]</w:t>
      </w:r>
    </w:p>
    <w:p w14:paraId="2A2299A5" w14:textId="77777777" w:rsidR="0014603D" w:rsidRDefault="0014603D" w:rsidP="0014603D">
      <w:r>
        <w:t xml:space="preserve">     },</w:t>
      </w:r>
    </w:p>
    <w:p w14:paraId="0C6D1F7E" w14:textId="77777777" w:rsidR="0014603D" w:rsidRDefault="0014603D" w:rsidP="0014603D">
      <w:r>
        <w:t xml:space="preserve">     "metadata": {</w:t>
      </w:r>
    </w:p>
    <w:p w14:paraId="515DE25D" w14:textId="77777777" w:rsidR="0014603D" w:rsidRDefault="0014603D" w:rsidP="0014603D">
      <w:r>
        <w:t xml:space="preserve">      "needs_background": "light"</w:t>
      </w:r>
    </w:p>
    <w:p w14:paraId="19C1EF77" w14:textId="77777777" w:rsidR="0014603D" w:rsidRDefault="0014603D" w:rsidP="0014603D">
      <w:r>
        <w:t xml:space="preserve">     },</w:t>
      </w:r>
    </w:p>
    <w:p w14:paraId="400C6E5D" w14:textId="77777777" w:rsidR="0014603D" w:rsidRDefault="0014603D" w:rsidP="0014603D">
      <w:r>
        <w:t xml:space="preserve">     "output_type": "display_data"</w:t>
      </w:r>
    </w:p>
    <w:p w14:paraId="37F2C039" w14:textId="77777777" w:rsidR="0014603D" w:rsidRDefault="0014603D" w:rsidP="0014603D">
      <w:r>
        <w:t xml:space="preserve">    }</w:t>
      </w:r>
    </w:p>
    <w:p w14:paraId="76C52DC2" w14:textId="77777777" w:rsidR="0014603D" w:rsidRDefault="0014603D" w:rsidP="0014603D">
      <w:r>
        <w:t xml:space="preserve">   ],</w:t>
      </w:r>
    </w:p>
    <w:p w14:paraId="057970A1" w14:textId="77777777" w:rsidR="0014603D" w:rsidRDefault="0014603D" w:rsidP="0014603D">
      <w:r>
        <w:t xml:space="preserve">   "source": [</w:t>
      </w:r>
    </w:p>
    <w:p w14:paraId="1EE27B6D" w14:textId="77777777" w:rsidR="0014603D" w:rsidRDefault="0014603D" w:rsidP="0014603D">
      <w:r>
        <w:t xml:space="preserve">    "onan = dot[(data['OverTime']=='No') &amp; (data['Attrition']=='No')]\n",</w:t>
      </w:r>
    </w:p>
    <w:p w14:paraId="71A5BB25" w14:textId="77777777" w:rsidR="0014603D" w:rsidRDefault="0014603D" w:rsidP="0014603D">
      <w:r>
        <w:t xml:space="preserve">    "count, bin_edges = np.histogram(onan['MonthlyIncome'])\n",</w:t>
      </w:r>
    </w:p>
    <w:p w14:paraId="7E095D45" w14:textId="77777777" w:rsidR="0014603D" w:rsidRDefault="0014603D" w:rsidP="0014603D">
      <w:r>
        <w:t xml:space="preserve">    "\n",</w:t>
      </w:r>
    </w:p>
    <w:p w14:paraId="484C1062" w14:textId="77777777" w:rsidR="0014603D" w:rsidRDefault="0014603D" w:rsidP="0014603D">
      <w:r>
        <w:t xml:space="preserve">    "onan.plot(kind='hist',alpha =0.4, xticks=bin_edges)"</w:t>
      </w:r>
    </w:p>
    <w:p w14:paraId="291D643B" w14:textId="77777777" w:rsidR="0014603D" w:rsidRDefault="0014603D" w:rsidP="0014603D">
      <w:r>
        <w:t xml:space="preserve">   ]</w:t>
      </w:r>
    </w:p>
    <w:p w14:paraId="679B0319" w14:textId="77777777" w:rsidR="0014603D" w:rsidRDefault="0014603D" w:rsidP="0014603D">
      <w:r>
        <w:t xml:space="preserve">  },</w:t>
      </w:r>
    </w:p>
    <w:p w14:paraId="40D2C3DA" w14:textId="77777777" w:rsidR="0014603D" w:rsidRDefault="0014603D" w:rsidP="0014603D">
      <w:r>
        <w:t xml:space="preserve">  {</w:t>
      </w:r>
    </w:p>
    <w:p w14:paraId="70B06001" w14:textId="77777777" w:rsidR="0014603D" w:rsidRDefault="0014603D" w:rsidP="0014603D">
      <w:r>
        <w:t xml:space="preserve">   "cell_type": "markdown",</w:t>
      </w:r>
    </w:p>
    <w:p w14:paraId="395FF016" w14:textId="77777777" w:rsidR="0014603D" w:rsidRDefault="0014603D" w:rsidP="0014603D">
      <w:r>
        <w:t xml:space="preserve">   "metadata": {},</w:t>
      </w:r>
    </w:p>
    <w:p w14:paraId="308A6139" w14:textId="77777777" w:rsidR="0014603D" w:rsidRDefault="0014603D" w:rsidP="0014603D">
      <w:r>
        <w:t xml:space="preserve">   "source": [</w:t>
      </w:r>
    </w:p>
    <w:p w14:paraId="47C08A65" w14:textId="77777777" w:rsidR="0014603D" w:rsidRDefault="0014603D" w:rsidP="0014603D">
      <w:r>
        <w:t xml:space="preserve">    "# Analysis on Department"</w:t>
      </w:r>
    </w:p>
    <w:p w14:paraId="408A117E" w14:textId="77777777" w:rsidR="0014603D" w:rsidRDefault="0014603D" w:rsidP="0014603D">
      <w:r>
        <w:t xml:space="preserve">   ]</w:t>
      </w:r>
    </w:p>
    <w:p w14:paraId="0BCDEF96" w14:textId="77777777" w:rsidR="0014603D" w:rsidRDefault="0014603D" w:rsidP="0014603D">
      <w:r>
        <w:t xml:space="preserve">  },</w:t>
      </w:r>
    </w:p>
    <w:p w14:paraId="766CF4AD" w14:textId="77777777" w:rsidR="0014603D" w:rsidRDefault="0014603D" w:rsidP="0014603D">
      <w:r>
        <w:t xml:space="preserve">  {</w:t>
      </w:r>
    </w:p>
    <w:p w14:paraId="4CF390F9" w14:textId="77777777" w:rsidR="0014603D" w:rsidRDefault="0014603D" w:rsidP="0014603D">
      <w:r>
        <w:lastRenderedPageBreak/>
        <w:t xml:space="preserve">   "cell_type": "code",</w:t>
      </w:r>
    </w:p>
    <w:p w14:paraId="370D91AD" w14:textId="77777777" w:rsidR="0014603D" w:rsidRDefault="0014603D" w:rsidP="0014603D">
      <w:r>
        <w:t xml:space="preserve">   "execution_count": 23,</w:t>
      </w:r>
    </w:p>
    <w:p w14:paraId="1E9A5EEF" w14:textId="77777777" w:rsidR="0014603D" w:rsidRDefault="0014603D" w:rsidP="0014603D">
      <w:r>
        <w:t xml:space="preserve">   "metadata": {},</w:t>
      </w:r>
    </w:p>
    <w:p w14:paraId="2338BC6F" w14:textId="77777777" w:rsidR="0014603D" w:rsidRDefault="0014603D" w:rsidP="0014603D">
      <w:r>
        <w:t xml:space="preserve">   "outputs": [</w:t>
      </w:r>
    </w:p>
    <w:p w14:paraId="52A1BE59" w14:textId="77777777" w:rsidR="0014603D" w:rsidRDefault="0014603D" w:rsidP="0014603D">
      <w:r>
        <w:t xml:space="preserve">    {</w:t>
      </w:r>
    </w:p>
    <w:p w14:paraId="221035E0" w14:textId="77777777" w:rsidR="0014603D" w:rsidRDefault="0014603D" w:rsidP="0014603D">
      <w:r>
        <w:t xml:space="preserve">     "data": {</w:t>
      </w:r>
    </w:p>
    <w:p w14:paraId="62EF882C" w14:textId="77777777" w:rsidR="0014603D" w:rsidRDefault="0014603D" w:rsidP="0014603D">
      <w:r>
        <w:t xml:space="preserve">      "text/html": [</w:t>
      </w:r>
    </w:p>
    <w:p w14:paraId="1A47E9DC" w14:textId="77777777" w:rsidR="0014603D" w:rsidRDefault="0014603D" w:rsidP="0014603D">
      <w:r>
        <w:t xml:space="preserve">       "&lt;div&gt;\n",</w:t>
      </w:r>
    </w:p>
    <w:p w14:paraId="53E369A6" w14:textId="77777777" w:rsidR="0014603D" w:rsidRDefault="0014603D" w:rsidP="0014603D">
      <w:r>
        <w:t xml:space="preserve">       "&lt;style scoped&gt;\n",</w:t>
      </w:r>
    </w:p>
    <w:p w14:paraId="5658DF25" w14:textId="77777777" w:rsidR="0014603D" w:rsidRDefault="0014603D" w:rsidP="0014603D">
      <w:r>
        <w:t xml:space="preserve">       "    .dataframe tbody tr th:only-of-type {\n",</w:t>
      </w:r>
    </w:p>
    <w:p w14:paraId="2A75601D" w14:textId="77777777" w:rsidR="0014603D" w:rsidRDefault="0014603D" w:rsidP="0014603D">
      <w:r>
        <w:t xml:space="preserve">       "        vertical-align: middle;\n",</w:t>
      </w:r>
    </w:p>
    <w:p w14:paraId="73F511EC" w14:textId="77777777" w:rsidR="0014603D" w:rsidRDefault="0014603D" w:rsidP="0014603D">
      <w:r>
        <w:t xml:space="preserve">       "    }\n",</w:t>
      </w:r>
    </w:p>
    <w:p w14:paraId="1BBD7F53" w14:textId="77777777" w:rsidR="0014603D" w:rsidRDefault="0014603D" w:rsidP="0014603D">
      <w:r>
        <w:t xml:space="preserve">       "\n",</w:t>
      </w:r>
    </w:p>
    <w:p w14:paraId="4FCA5EE7" w14:textId="77777777" w:rsidR="0014603D" w:rsidRDefault="0014603D" w:rsidP="0014603D">
      <w:r>
        <w:t xml:space="preserve">       "    .dataframe tbody tr th {\n",</w:t>
      </w:r>
    </w:p>
    <w:p w14:paraId="21A7B643" w14:textId="77777777" w:rsidR="0014603D" w:rsidRDefault="0014603D" w:rsidP="0014603D">
      <w:r>
        <w:t xml:space="preserve">       "        vertical-align: top;\n",</w:t>
      </w:r>
    </w:p>
    <w:p w14:paraId="3A07E2DC" w14:textId="77777777" w:rsidR="0014603D" w:rsidRDefault="0014603D" w:rsidP="0014603D">
      <w:r>
        <w:t xml:space="preserve">       "    }\n",</w:t>
      </w:r>
    </w:p>
    <w:p w14:paraId="5B96E671" w14:textId="77777777" w:rsidR="0014603D" w:rsidRDefault="0014603D" w:rsidP="0014603D">
      <w:r>
        <w:t xml:space="preserve">       "\n",</w:t>
      </w:r>
    </w:p>
    <w:p w14:paraId="471352B2" w14:textId="77777777" w:rsidR="0014603D" w:rsidRDefault="0014603D" w:rsidP="0014603D">
      <w:r>
        <w:t xml:space="preserve">       "    .dataframe thead th {\n",</w:t>
      </w:r>
    </w:p>
    <w:p w14:paraId="4B5841BE" w14:textId="77777777" w:rsidR="0014603D" w:rsidRDefault="0014603D" w:rsidP="0014603D">
      <w:r>
        <w:t xml:space="preserve">       "        text-align: right;\n",</w:t>
      </w:r>
    </w:p>
    <w:p w14:paraId="13DEF004" w14:textId="77777777" w:rsidR="0014603D" w:rsidRDefault="0014603D" w:rsidP="0014603D">
      <w:r>
        <w:t xml:space="preserve">       "    }\n",</w:t>
      </w:r>
    </w:p>
    <w:p w14:paraId="6AAA82B2" w14:textId="77777777" w:rsidR="0014603D" w:rsidRDefault="0014603D" w:rsidP="0014603D">
      <w:r>
        <w:t xml:space="preserve">       "&lt;/style&gt;\n",</w:t>
      </w:r>
    </w:p>
    <w:p w14:paraId="2A64DE2D" w14:textId="77777777" w:rsidR="0014603D" w:rsidRDefault="0014603D" w:rsidP="0014603D">
      <w:r>
        <w:t xml:space="preserve">       "&lt;table border=\"1\" class=\"dataframe\"&gt;\n",</w:t>
      </w:r>
    </w:p>
    <w:p w14:paraId="7AAC3352" w14:textId="77777777" w:rsidR="0014603D" w:rsidRDefault="0014603D" w:rsidP="0014603D">
      <w:r>
        <w:t xml:space="preserve">       "  &lt;thead&gt;\n",</w:t>
      </w:r>
    </w:p>
    <w:p w14:paraId="3B39BBDD" w14:textId="77777777" w:rsidR="0014603D" w:rsidRDefault="0014603D" w:rsidP="0014603D">
      <w:r>
        <w:t xml:space="preserve">       "    &lt;tr style=\"text-align: right;\"&gt;\n",</w:t>
      </w:r>
    </w:p>
    <w:p w14:paraId="30E8D67E" w14:textId="77777777" w:rsidR="0014603D" w:rsidRDefault="0014603D" w:rsidP="0014603D">
      <w:r>
        <w:t xml:space="preserve">       "      &lt;th&gt;&lt;/th&gt;\n",</w:t>
      </w:r>
    </w:p>
    <w:p w14:paraId="6F796501" w14:textId="77777777" w:rsidR="0014603D" w:rsidRDefault="0014603D" w:rsidP="0014603D">
      <w:r>
        <w:t xml:space="preserve">       "      &lt;th&gt;Department&lt;/th&gt;\n",</w:t>
      </w:r>
    </w:p>
    <w:p w14:paraId="1F24D146" w14:textId="77777777" w:rsidR="0014603D" w:rsidRDefault="0014603D" w:rsidP="0014603D">
      <w:r>
        <w:t xml:space="preserve">       "      &lt;th&gt;Attrition&lt;/th&gt;\n",</w:t>
      </w:r>
    </w:p>
    <w:p w14:paraId="627D3249" w14:textId="77777777" w:rsidR="0014603D" w:rsidRDefault="0014603D" w:rsidP="0014603D">
      <w:r>
        <w:t xml:space="preserve">       "    &lt;/tr&gt;\n",</w:t>
      </w:r>
    </w:p>
    <w:p w14:paraId="77FEFBC6" w14:textId="77777777" w:rsidR="0014603D" w:rsidRDefault="0014603D" w:rsidP="0014603D">
      <w:r>
        <w:t xml:space="preserve">       "  &lt;/thead&gt;\n",</w:t>
      </w:r>
    </w:p>
    <w:p w14:paraId="0C0DD24B" w14:textId="77777777" w:rsidR="0014603D" w:rsidRDefault="0014603D" w:rsidP="0014603D">
      <w:r>
        <w:t xml:space="preserve">       "  &lt;tbody&gt;\n",</w:t>
      </w:r>
    </w:p>
    <w:p w14:paraId="0949485D" w14:textId="77777777" w:rsidR="0014603D" w:rsidRDefault="0014603D" w:rsidP="0014603D">
      <w:r>
        <w:t xml:space="preserve">       "    &lt;tr&gt;\n",</w:t>
      </w:r>
    </w:p>
    <w:p w14:paraId="5B69C557" w14:textId="77777777" w:rsidR="0014603D" w:rsidRDefault="0014603D" w:rsidP="0014603D">
      <w:r>
        <w:t xml:space="preserve">       "      &lt;th&gt;0&lt;/th&gt;\n",</w:t>
      </w:r>
    </w:p>
    <w:p w14:paraId="03C4853C" w14:textId="77777777" w:rsidR="0014603D" w:rsidRDefault="0014603D" w:rsidP="0014603D">
      <w:r>
        <w:t xml:space="preserve">       "      &lt;td&gt;Sales&lt;/td&gt;\n",</w:t>
      </w:r>
    </w:p>
    <w:p w14:paraId="2537EE1E" w14:textId="77777777" w:rsidR="0014603D" w:rsidRDefault="0014603D" w:rsidP="0014603D">
      <w:r>
        <w:t xml:space="preserve">       "      &lt;td&gt;Yes&lt;/td&gt;\n",</w:t>
      </w:r>
    </w:p>
    <w:p w14:paraId="6DB6CBE3" w14:textId="77777777" w:rsidR="0014603D" w:rsidRDefault="0014603D" w:rsidP="0014603D">
      <w:r>
        <w:t xml:space="preserve">       "    &lt;/tr&gt;\n",</w:t>
      </w:r>
    </w:p>
    <w:p w14:paraId="18B8BF40" w14:textId="77777777" w:rsidR="0014603D" w:rsidRDefault="0014603D" w:rsidP="0014603D">
      <w:r>
        <w:t xml:space="preserve">       "    &lt;tr&gt;\n",</w:t>
      </w:r>
    </w:p>
    <w:p w14:paraId="028DB06D" w14:textId="77777777" w:rsidR="0014603D" w:rsidRDefault="0014603D" w:rsidP="0014603D">
      <w:r>
        <w:t xml:space="preserve">       "      &lt;th&gt;1&lt;/th&gt;\n",</w:t>
      </w:r>
    </w:p>
    <w:p w14:paraId="10B60597" w14:textId="77777777" w:rsidR="0014603D" w:rsidRDefault="0014603D" w:rsidP="0014603D">
      <w:r>
        <w:t xml:space="preserve">       "      &lt;td&gt;Research &amp;amp; Development&lt;/td&gt;\n",</w:t>
      </w:r>
    </w:p>
    <w:p w14:paraId="320129FB" w14:textId="77777777" w:rsidR="0014603D" w:rsidRDefault="0014603D" w:rsidP="0014603D">
      <w:r>
        <w:t xml:space="preserve">       "      &lt;td&gt;No&lt;/td&gt;\n",</w:t>
      </w:r>
    </w:p>
    <w:p w14:paraId="71B44E88" w14:textId="77777777" w:rsidR="0014603D" w:rsidRDefault="0014603D" w:rsidP="0014603D">
      <w:r>
        <w:t xml:space="preserve">       "    &lt;/tr&gt;\n",</w:t>
      </w:r>
    </w:p>
    <w:p w14:paraId="2D35BB22" w14:textId="77777777" w:rsidR="0014603D" w:rsidRDefault="0014603D" w:rsidP="0014603D">
      <w:r>
        <w:t xml:space="preserve">       "    &lt;tr&gt;\n",</w:t>
      </w:r>
    </w:p>
    <w:p w14:paraId="0158C76B" w14:textId="77777777" w:rsidR="0014603D" w:rsidRDefault="0014603D" w:rsidP="0014603D">
      <w:r>
        <w:t xml:space="preserve">       "      &lt;th&gt;2&lt;/th&gt;\n",</w:t>
      </w:r>
    </w:p>
    <w:p w14:paraId="45E712F6" w14:textId="77777777" w:rsidR="0014603D" w:rsidRDefault="0014603D" w:rsidP="0014603D">
      <w:r>
        <w:t xml:space="preserve">       "      &lt;td&gt;Research &amp;amp; Development&lt;/td&gt;\n",</w:t>
      </w:r>
    </w:p>
    <w:p w14:paraId="4CCF3EF6" w14:textId="77777777" w:rsidR="0014603D" w:rsidRDefault="0014603D" w:rsidP="0014603D">
      <w:r>
        <w:t xml:space="preserve">       "      &lt;td&gt;Yes&lt;/td&gt;\n",</w:t>
      </w:r>
    </w:p>
    <w:p w14:paraId="45AF2F45" w14:textId="77777777" w:rsidR="0014603D" w:rsidRDefault="0014603D" w:rsidP="0014603D">
      <w:r>
        <w:t xml:space="preserve">       "    &lt;/tr&gt;\n",</w:t>
      </w:r>
    </w:p>
    <w:p w14:paraId="6CB543FA" w14:textId="77777777" w:rsidR="0014603D" w:rsidRDefault="0014603D" w:rsidP="0014603D">
      <w:r>
        <w:t xml:space="preserve">       "    &lt;tr&gt;\n",</w:t>
      </w:r>
    </w:p>
    <w:p w14:paraId="00FDCCD4" w14:textId="77777777" w:rsidR="0014603D" w:rsidRDefault="0014603D" w:rsidP="0014603D">
      <w:r>
        <w:t xml:space="preserve">       "      &lt;th&gt;3&lt;/th&gt;\n",</w:t>
      </w:r>
    </w:p>
    <w:p w14:paraId="23A78FFF" w14:textId="77777777" w:rsidR="0014603D" w:rsidRDefault="0014603D" w:rsidP="0014603D">
      <w:r>
        <w:t xml:space="preserve">       "      &lt;td&gt;Research &amp;amp; Development&lt;/td&gt;\n",</w:t>
      </w:r>
    </w:p>
    <w:p w14:paraId="6E4BFF34" w14:textId="77777777" w:rsidR="0014603D" w:rsidRDefault="0014603D" w:rsidP="0014603D">
      <w:r>
        <w:lastRenderedPageBreak/>
        <w:t xml:space="preserve">       "      &lt;td&gt;No&lt;/td&gt;\n",</w:t>
      </w:r>
    </w:p>
    <w:p w14:paraId="748A63DD" w14:textId="77777777" w:rsidR="0014603D" w:rsidRDefault="0014603D" w:rsidP="0014603D">
      <w:r>
        <w:t xml:space="preserve">       "    &lt;/tr&gt;\n",</w:t>
      </w:r>
    </w:p>
    <w:p w14:paraId="7C260227" w14:textId="77777777" w:rsidR="0014603D" w:rsidRDefault="0014603D" w:rsidP="0014603D">
      <w:r>
        <w:t xml:space="preserve">       "    &lt;tr&gt;\n",</w:t>
      </w:r>
    </w:p>
    <w:p w14:paraId="592D8F86" w14:textId="77777777" w:rsidR="0014603D" w:rsidRDefault="0014603D" w:rsidP="0014603D">
      <w:r>
        <w:t xml:space="preserve">       "      &lt;th&gt;4&lt;/th&gt;\n",</w:t>
      </w:r>
    </w:p>
    <w:p w14:paraId="43E7DD2C" w14:textId="77777777" w:rsidR="0014603D" w:rsidRDefault="0014603D" w:rsidP="0014603D">
      <w:r>
        <w:t xml:space="preserve">       "      &lt;td&gt;Research &amp;amp; Development&lt;/td&gt;\n",</w:t>
      </w:r>
    </w:p>
    <w:p w14:paraId="311CC47E" w14:textId="77777777" w:rsidR="0014603D" w:rsidRDefault="0014603D" w:rsidP="0014603D">
      <w:r>
        <w:t xml:space="preserve">       "      &lt;td&gt;No&lt;/td&gt;\n",</w:t>
      </w:r>
    </w:p>
    <w:p w14:paraId="37AAD1A4" w14:textId="77777777" w:rsidR="0014603D" w:rsidRDefault="0014603D" w:rsidP="0014603D">
      <w:r>
        <w:t xml:space="preserve">       "    &lt;/tr&gt;\n",</w:t>
      </w:r>
    </w:p>
    <w:p w14:paraId="2F395F70" w14:textId="77777777" w:rsidR="0014603D" w:rsidRDefault="0014603D" w:rsidP="0014603D">
      <w:r>
        <w:t xml:space="preserve">       "  &lt;/tbody&gt;\n",</w:t>
      </w:r>
    </w:p>
    <w:p w14:paraId="470F23E1" w14:textId="77777777" w:rsidR="0014603D" w:rsidRDefault="0014603D" w:rsidP="0014603D">
      <w:r>
        <w:t xml:space="preserve">       "&lt;/table&gt;\n",</w:t>
      </w:r>
    </w:p>
    <w:p w14:paraId="2AE04090" w14:textId="77777777" w:rsidR="0014603D" w:rsidRDefault="0014603D" w:rsidP="0014603D">
      <w:r>
        <w:t xml:space="preserve">       "&lt;/div&gt;"</w:t>
      </w:r>
    </w:p>
    <w:p w14:paraId="78199546" w14:textId="77777777" w:rsidR="0014603D" w:rsidRDefault="0014603D" w:rsidP="0014603D">
      <w:r>
        <w:t xml:space="preserve">      ],</w:t>
      </w:r>
    </w:p>
    <w:p w14:paraId="08808AC8" w14:textId="77777777" w:rsidR="0014603D" w:rsidRDefault="0014603D" w:rsidP="0014603D">
      <w:r>
        <w:t xml:space="preserve">      "text/plain": [</w:t>
      </w:r>
    </w:p>
    <w:p w14:paraId="4658C0F2" w14:textId="77777777" w:rsidR="0014603D" w:rsidRDefault="0014603D" w:rsidP="0014603D">
      <w:r>
        <w:t xml:space="preserve">       "               Department Attrition\n",</w:t>
      </w:r>
    </w:p>
    <w:p w14:paraId="55EED6C9" w14:textId="77777777" w:rsidR="0014603D" w:rsidRDefault="0014603D" w:rsidP="0014603D">
      <w:r>
        <w:t xml:space="preserve">       "0                   Sales       Yes\n",</w:t>
      </w:r>
    </w:p>
    <w:p w14:paraId="46B2B2D0" w14:textId="77777777" w:rsidR="0014603D" w:rsidRDefault="0014603D" w:rsidP="0014603D">
      <w:r>
        <w:t xml:space="preserve">       "1  Research &amp; Development        No\n",</w:t>
      </w:r>
    </w:p>
    <w:p w14:paraId="5082AE94" w14:textId="77777777" w:rsidR="0014603D" w:rsidRDefault="0014603D" w:rsidP="0014603D">
      <w:r>
        <w:t xml:space="preserve">       "2  Research &amp; Development       Yes\n",</w:t>
      </w:r>
    </w:p>
    <w:p w14:paraId="40703583" w14:textId="77777777" w:rsidR="0014603D" w:rsidRDefault="0014603D" w:rsidP="0014603D">
      <w:r>
        <w:t xml:space="preserve">       "3  Research &amp; Development        No\n",</w:t>
      </w:r>
    </w:p>
    <w:p w14:paraId="2BC1C2F3" w14:textId="77777777" w:rsidR="0014603D" w:rsidRDefault="0014603D" w:rsidP="0014603D">
      <w:r>
        <w:t xml:space="preserve">       "4  Research &amp; Development        No"</w:t>
      </w:r>
    </w:p>
    <w:p w14:paraId="4360AE62" w14:textId="77777777" w:rsidR="0014603D" w:rsidRDefault="0014603D" w:rsidP="0014603D">
      <w:r>
        <w:t xml:space="preserve">      ]</w:t>
      </w:r>
    </w:p>
    <w:p w14:paraId="6F0EB1BA" w14:textId="77777777" w:rsidR="0014603D" w:rsidRDefault="0014603D" w:rsidP="0014603D">
      <w:r>
        <w:t xml:space="preserve">     },</w:t>
      </w:r>
    </w:p>
    <w:p w14:paraId="21C51B64" w14:textId="77777777" w:rsidR="0014603D" w:rsidRDefault="0014603D" w:rsidP="0014603D">
      <w:r>
        <w:t xml:space="preserve">     "execution_count": 23,</w:t>
      </w:r>
    </w:p>
    <w:p w14:paraId="21B897AF" w14:textId="77777777" w:rsidR="0014603D" w:rsidRDefault="0014603D" w:rsidP="0014603D">
      <w:r>
        <w:t xml:space="preserve">     "metadata": {},</w:t>
      </w:r>
    </w:p>
    <w:p w14:paraId="419FCB92" w14:textId="77777777" w:rsidR="0014603D" w:rsidRDefault="0014603D" w:rsidP="0014603D">
      <w:r>
        <w:t xml:space="preserve">     "output_type": "execute_result"</w:t>
      </w:r>
    </w:p>
    <w:p w14:paraId="2A518651" w14:textId="77777777" w:rsidR="0014603D" w:rsidRDefault="0014603D" w:rsidP="0014603D">
      <w:r>
        <w:t xml:space="preserve">    }</w:t>
      </w:r>
    </w:p>
    <w:p w14:paraId="149AA8F2" w14:textId="77777777" w:rsidR="0014603D" w:rsidRDefault="0014603D" w:rsidP="0014603D">
      <w:r>
        <w:t xml:space="preserve">   ],</w:t>
      </w:r>
    </w:p>
    <w:p w14:paraId="0C500563" w14:textId="77777777" w:rsidR="0014603D" w:rsidRDefault="0014603D" w:rsidP="0014603D">
      <w:r>
        <w:t xml:space="preserve">   "source": [</w:t>
      </w:r>
    </w:p>
    <w:p w14:paraId="74EB66A7" w14:textId="77777777" w:rsidR="0014603D" w:rsidRDefault="0014603D" w:rsidP="0014603D">
      <w:r>
        <w:t xml:space="preserve">    "dpt = data[['Department','Attrition']]\n",</w:t>
      </w:r>
    </w:p>
    <w:p w14:paraId="05CDFDA5" w14:textId="77777777" w:rsidR="0014603D" w:rsidRDefault="0014603D" w:rsidP="0014603D">
      <w:r>
        <w:t xml:space="preserve">    "dpt.head()"</w:t>
      </w:r>
    </w:p>
    <w:p w14:paraId="4A8868D9" w14:textId="77777777" w:rsidR="0014603D" w:rsidRDefault="0014603D" w:rsidP="0014603D">
      <w:r>
        <w:t xml:space="preserve">   ]</w:t>
      </w:r>
    </w:p>
    <w:p w14:paraId="6E2B38BA" w14:textId="77777777" w:rsidR="0014603D" w:rsidRDefault="0014603D" w:rsidP="0014603D">
      <w:r>
        <w:t xml:space="preserve">  },</w:t>
      </w:r>
    </w:p>
    <w:p w14:paraId="0B2C26FE" w14:textId="77777777" w:rsidR="0014603D" w:rsidRDefault="0014603D" w:rsidP="0014603D">
      <w:r>
        <w:t xml:space="preserve">  {</w:t>
      </w:r>
    </w:p>
    <w:p w14:paraId="37E095A5" w14:textId="77777777" w:rsidR="0014603D" w:rsidRDefault="0014603D" w:rsidP="0014603D">
      <w:r>
        <w:t xml:space="preserve">   "cell_type": "code",</w:t>
      </w:r>
    </w:p>
    <w:p w14:paraId="3DD9BDB3" w14:textId="77777777" w:rsidR="0014603D" w:rsidRDefault="0014603D" w:rsidP="0014603D">
      <w:r>
        <w:t xml:space="preserve">   "execution_count": 24,</w:t>
      </w:r>
    </w:p>
    <w:p w14:paraId="654F3EF0" w14:textId="77777777" w:rsidR="0014603D" w:rsidRDefault="0014603D" w:rsidP="0014603D">
      <w:r>
        <w:t xml:space="preserve">   "metadata": {},</w:t>
      </w:r>
    </w:p>
    <w:p w14:paraId="2C2E5EE5" w14:textId="77777777" w:rsidR="0014603D" w:rsidRDefault="0014603D" w:rsidP="0014603D">
      <w:r>
        <w:t xml:space="preserve">   "outputs": [</w:t>
      </w:r>
    </w:p>
    <w:p w14:paraId="09FB4BA4" w14:textId="77777777" w:rsidR="0014603D" w:rsidRDefault="0014603D" w:rsidP="0014603D">
      <w:r>
        <w:t xml:space="preserve">    {</w:t>
      </w:r>
    </w:p>
    <w:p w14:paraId="08917AE5" w14:textId="77777777" w:rsidR="0014603D" w:rsidRDefault="0014603D" w:rsidP="0014603D">
      <w:r>
        <w:t xml:space="preserve">     "data": {</w:t>
      </w:r>
    </w:p>
    <w:p w14:paraId="50244C07" w14:textId="77777777" w:rsidR="0014603D" w:rsidRDefault="0014603D" w:rsidP="0014603D">
      <w:r>
        <w:t xml:space="preserve">      "text/plain": [</w:t>
      </w:r>
    </w:p>
    <w:p w14:paraId="1B858229" w14:textId="77777777" w:rsidR="0014603D" w:rsidRDefault="0014603D" w:rsidP="0014603D">
      <w:r>
        <w:t xml:space="preserve">       "Research &amp; Development    960\n",</w:t>
      </w:r>
    </w:p>
    <w:p w14:paraId="6BDF1BA9" w14:textId="77777777" w:rsidR="0014603D" w:rsidRDefault="0014603D" w:rsidP="0014603D">
      <w:r>
        <w:t xml:space="preserve">       "Sales                     446\n",</w:t>
      </w:r>
    </w:p>
    <w:p w14:paraId="69350825" w14:textId="77777777" w:rsidR="0014603D" w:rsidRDefault="0014603D" w:rsidP="0014603D">
      <w:r>
        <w:t xml:space="preserve">       "Human Resources            63\n",</w:t>
      </w:r>
    </w:p>
    <w:p w14:paraId="3286670F" w14:textId="77777777" w:rsidR="0014603D" w:rsidRDefault="0014603D" w:rsidP="0014603D">
      <w:r>
        <w:t xml:space="preserve">       "Name: Department, dtype: int64"</w:t>
      </w:r>
    </w:p>
    <w:p w14:paraId="692C6856" w14:textId="77777777" w:rsidR="0014603D" w:rsidRDefault="0014603D" w:rsidP="0014603D">
      <w:r>
        <w:t xml:space="preserve">      ]</w:t>
      </w:r>
    </w:p>
    <w:p w14:paraId="67ABACCB" w14:textId="77777777" w:rsidR="0014603D" w:rsidRDefault="0014603D" w:rsidP="0014603D">
      <w:r>
        <w:t xml:space="preserve">     },</w:t>
      </w:r>
    </w:p>
    <w:p w14:paraId="4010C3C2" w14:textId="77777777" w:rsidR="0014603D" w:rsidRDefault="0014603D" w:rsidP="0014603D">
      <w:r>
        <w:t xml:space="preserve">     "execution_count": 24,</w:t>
      </w:r>
    </w:p>
    <w:p w14:paraId="5E32C569" w14:textId="77777777" w:rsidR="0014603D" w:rsidRDefault="0014603D" w:rsidP="0014603D">
      <w:r>
        <w:t xml:space="preserve">     "metadata": {},</w:t>
      </w:r>
    </w:p>
    <w:p w14:paraId="5CCC487A" w14:textId="77777777" w:rsidR="0014603D" w:rsidRDefault="0014603D" w:rsidP="0014603D">
      <w:r>
        <w:t xml:space="preserve">     "output_type": "execute_result"</w:t>
      </w:r>
    </w:p>
    <w:p w14:paraId="24054969" w14:textId="77777777" w:rsidR="0014603D" w:rsidRDefault="0014603D" w:rsidP="0014603D">
      <w:r>
        <w:t xml:space="preserve">    }</w:t>
      </w:r>
    </w:p>
    <w:p w14:paraId="79DE19DB" w14:textId="77777777" w:rsidR="0014603D" w:rsidRDefault="0014603D" w:rsidP="0014603D">
      <w:r>
        <w:lastRenderedPageBreak/>
        <w:t xml:space="preserve">   ],</w:t>
      </w:r>
    </w:p>
    <w:p w14:paraId="5892E928" w14:textId="77777777" w:rsidR="0014603D" w:rsidRDefault="0014603D" w:rsidP="0014603D">
      <w:r>
        <w:t xml:space="preserve">   "source": [</w:t>
      </w:r>
    </w:p>
    <w:p w14:paraId="17079473" w14:textId="77777777" w:rsidR="0014603D" w:rsidRDefault="0014603D" w:rsidP="0014603D">
      <w:r>
        <w:t xml:space="preserve">    "dpt['Department'].value_counts()"</w:t>
      </w:r>
    </w:p>
    <w:p w14:paraId="18D6CF5B" w14:textId="77777777" w:rsidR="0014603D" w:rsidRDefault="0014603D" w:rsidP="0014603D">
      <w:r>
        <w:t xml:space="preserve">   ]</w:t>
      </w:r>
    </w:p>
    <w:p w14:paraId="03DD85CB" w14:textId="77777777" w:rsidR="0014603D" w:rsidRDefault="0014603D" w:rsidP="0014603D">
      <w:r>
        <w:t xml:space="preserve">  },</w:t>
      </w:r>
    </w:p>
    <w:p w14:paraId="646264E8" w14:textId="77777777" w:rsidR="0014603D" w:rsidRDefault="0014603D" w:rsidP="0014603D">
      <w:r>
        <w:t xml:space="preserve">  {</w:t>
      </w:r>
    </w:p>
    <w:p w14:paraId="2DC5FFE9" w14:textId="77777777" w:rsidR="0014603D" w:rsidRDefault="0014603D" w:rsidP="0014603D">
      <w:r>
        <w:t xml:space="preserve">   "cell_type": "code",</w:t>
      </w:r>
    </w:p>
    <w:p w14:paraId="1FF74924" w14:textId="77777777" w:rsidR="0014603D" w:rsidRDefault="0014603D" w:rsidP="0014603D">
      <w:r>
        <w:t xml:space="preserve">   "execution_count": 25,</w:t>
      </w:r>
    </w:p>
    <w:p w14:paraId="6CBDA618" w14:textId="77777777" w:rsidR="0014603D" w:rsidRDefault="0014603D" w:rsidP="0014603D">
      <w:r>
        <w:t xml:space="preserve">   "metadata": {},</w:t>
      </w:r>
    </w:p>
    <w:p w14:paraId="4299D384" w14:textId="77777777" w:rsidR="0014603D" w:rsidRDefault="0014603D" w:rsidP="0014603D">
      <w:r>
        <w:t xml:space="preserve">   "outputs": [</w:t>
      </w:r>
    </w:p>
    <w:p w14:paraId="22543EE7" w14:textId="77777777" w:rsidR="0014603D" w:rsidRDefault="0014603D" w:rsidP="0014603D">
      <w:r>
        <w:t xml:space="preserve">    {</w:t>
      </w:r>
    </w:p>
    <w:p w14:paraId="14FDF67E" w14:textId="77777777" w:rsidR="0014603D" w:rsidRDefault="0014603D" w:rsidP="0014603D">
      <w:r>
        <w:t xml:space="preserve">     "data": {</w:t>
      </w:r>
    </w:p>
    <w:p w14:paraId="6DE5F9B1" w14:textId="77777777" w:rsidR="0014603D" w:rsidRDefault="0014603D" w:rsidP="0014603D">
      <w:r>
        <w:t xml:space="preserve">      "text/plain": [</w:t>
      </w:r>
    </w:p>
    <w:p w14:paraId="2AA8E4CD" w14:textId="77777777" w:rsidR="0014603D" w:rsidRDefault="0014603D" w:rsidP="0014603D">
      <w:r>
        <w:t xml:space="preserve">       "&lt;matplotlib.legend.Legend at 0x29b069e4100&gt;"</w:t>
      </w:r>
    </w:p>
    <w:p w14:paraId="2C5E5CB9" w14:textId="77777777" w:rsidR="0014603D" w:rsidRDefault="0014603D" w:rsidP="0014603D">
      <w:r>
        <w:t xml:space="preserve">      ]</w:t>
      </w:r>
    </w:p>
    <w:p w14:paraId="3B17ED4A" w14:textId="77777777" w:rsidR="0014603D" w:rsidRDefault="0014603D" w:rsidP="0014603D">
      <w:r>
        <w:t xml:space="preserve">     },</w:t>
      </w:r>
    </w:p>
    <w:p w14:paraId="1FF6FFAF" w14:textId="77777777" w:rsidR="0014603D" w:rsidRDefault="0014603D" w:rsidP="0014603D">
      <w:r>
        <w:t xml:space="preserve">     "execution_count": 25,</w:t>
      </w:r>
    </w:p>
    <w:p w14:paraId="61BBA135" w14:textId="77777777" w:rsidR="0014603D" w:rsidRDefault="0014603D" w:rsidP="0014603D">
      <w:r>
        <w:t xml:space="preserve">     "metadata": {},</w:t>
      </w:r>
    </w:p>
    <w:p w14:paraId="762456C7" w14:textId="77777777" w:rsidR="0014603D" w:rsidRDefault="0014603D" w:rsidP="0014603D">
      <w:r>
        <w:t xml:space="preserve">     "output_type": "execute_result"</w:t>
      </w:r>
    </w:p>
    <w:p w14:paraId="6B21F90A" w14:textId="77777777" w:rsidR="0014603D" w:rsidRDefault="0014603D" w:rsidP="0014603D">
      <w:r>
        <w:t xml:space="preserve">    },</w:t>
      </w:r>
    </w:p>
    <w:p w14:paraId="115BF271" w14:textId="77777777" w:rsidR="0014603D" w:rsidRDefault="0014603D" w:rsidP="0014603D">
      <w:r>
        <w:t xml:space="preserve">    {</w:t>
      </w:r>
    </w:p>
    <w:p w14:paraId="0F708BA1" w14:textId="77777777" w:rsidR="0014603D" w:rsidRDefault="0014603D" w:rsidP="0014603D">
      <w:r>
        <w:t xml:space="preserve">     "data": {</w:t>
      </w:r>
    </w:p>
    <w:p w14:paraId="6BA96A44" w14:textId="77777777" w:rsidR="0014603D" w:rsidRDefault="0014603D" w:rsidP="0014603D">
      <w:r>
        <w:t xml:space="preserve">      "image/png": "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</w:t>
      </w:r>
      <w:r>
        <w:lastRenderedPageBreak/>
        <w:t>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</w:t>
      </w:r>
      <w:r>
        <w:lastRenderedPageBreak/>
        <w:t>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</w:t>
      </w:r>
      <w:r>
        <w:lastRenderedPageBreak/>
        <w:t>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</w:t>
      </w:r>
      <w:r>
        <w:lastRenderedPageBreak/>
        <w:t>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</w:t>
      </w:r>
      <w:r>
        <w:lastRenderedPageBreak/>
        <w:t>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</w:t>
      </w:r>
      <w:r>
        <w:lastRenderedPageBreak/>
        <w:t>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</w:t>
      </w:r>
      <w:r>
        <w:lastRenderedPageBreak/>
        <w:t>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\n",</w:t>
      </w:r>
    </w:p>
    <w:p w14:paraId="5D5E972E" w14:textId="77777777" w:rsidR="0014603D" w:rsidRDefault="0014603D" w:rsidP="0014603D">
      <w:r>
        <w:t xml:space="preserve">      "text/plain": [</w:t>
      </w:r>
    </w:p>
    <w:p w14:paraId="10DAAFE2" w14:textId="77777777" w:rsidR="0014603D" w:rsidRDefault="0014603D" w:rsidP="0014603D">
      <w:r>
        <w:t xml:space="preserve">       "&lt;Figure size 1080x432 with 1 Axes&gt;"</w:t>
      </w:r>
    </w:p>
    <w:p w14:paraId="309A215B" w14:textId="77777777" w:rsidR="0014603D" w:rsidRDefault="0014603D" w:rsidP="0014603D">
      <w:r>
        <w:t xml:space="preserve">      ]</w:t>
      </w:r>
    </w:p>
    <w:p w14:paraId="23FE7900" w14:textId="77777777" w:rsidR="0014603D" w:rsidRDefault="0014603D" w:rsidP="0014603D">
      <w:r>
        <w:t xml:space="preserve">     },</w:t>
      </w:r>
    </w:p>
    <w:p w14:paraId="7474BFC7" w14:textId="77777777" w:rsidR="0014603D" w:rsidRDefault="0014603D" w:rsidP="0014603D">
      <w:r>
        <w:lastRenderedPageBreak/>
        <w:t xml:space="preserve">     "metadata": {},</w:t>
      </w:r>
    </w:p>
    <w:p w14:paraId="3DEE19C6" w14:textId="77777777" w:rsidR="0014603D" w:rsidRDefault="0014603D" w:rsidP="0014603D">
      <w:r>
        <w:t xml:space="preserve">     "output_type": "display_data"</w:t>
      </w:r>
    </w:p>
    <w:p w14:paraId="725F8ABB" w14:textId="77777777" w:rsidR="0014603D" w:rsidRDefault="0014603D" w:rsidP="0014603D">
      <w:r>
        <w:t xml:space="preserve">    }</w:t>
      </w:r>
    </w:p>
    <w:p w14:paraId="565A24EA" w14:textId="77777777" w:rsidR="0014603D" w:rsidRDefault="0014603D" w:rsidP="0014603D">
      <w:r>
        <w:t xml:space="preserve">   ],</w:t>
      </w:r>
    </w:p>
    <w:p w14:paraId="5B46FDF2" w14:textId="77777777" w:rsidR="0014603D" w:rsidRDefault="0014603D" w:rsidP="0014603D">
      <w:r>
        <w:t xml:space="preserve">   "source": [</w:t>
      </w:r>
    </w:p>
    <w:p w14:paraId="4D891E0E" w14:textId="77777777" w:rsidR="0014603D" w:rsidRDefault="0014603D" w:rsidP="0014603D">
      <w:r>
        <w:t xml:space="preserve">    "dpt['Department'].value_counts().plot(kind='pie',\n",</w:t>
      </w:r>
    </w:p>
    <w:p w14:paraId="2052E391" w14:textId="77777777" w:rsidR="0014603D" w:rsidRDefault="0014603D" w:rsidP="0014603D">
      <w:r>
        <w:t xml:space="preserve">    "                            figsize=(15, 6),\n",</w:t>
      </w:r>
    </w:p>
    <w:p w14:paraId="26F0FB68" w14:textId="77777777" w:rsidR="0014603D" w:rsidRDefault="0014603D" w:rsidP="0014603D">
      <w:r>
        <w:t xml:space="preserve">    "                            autopct='%1.1f%%', \n",</w:t>
      </w:r>
    </w:p>
    <w:p w14:paraId="05E9946F" w14:textId="77777777" w:rsidR="0014603D" w:rsidRDefault="0014603D" w:rsidP="0014603D">
      <w:r>
        <w:t xml:space="preserve">    "                            startangle=90,    \n",</w:t>
      </w:r>
    </w:p>
    <w:p w14:paraId="6CF01D05" w14:textId="77777777" w:rsidR="0014603D" w:rsidRDefault="0014603D" w:rsidP="0014603D">
      <w:r>
        <w:t xml:space="preserve">    "                            shadow=True,       \n",</w:t>
      </w:r>
    </w:p>
    <w:p w14:paraId="52963995" w14:textId="77777777" w:rsidR="0014603D" w:rsidRDefault="0014603D" w:rsidP="0014603D">
      <w:r>
        <w:t xml:space="preserve">    "                            labels=None)   \n",</w:t>
      </w:r>
    </w:p>
    <w:p w14:paraId="682BF134" w14:textId="77777777" w:rsidR="0014603D" w:rsidRDefault="0014603D" w:rsidP="0014603D">
      <w:r>
        <w:t xml:space="preserve">    "plt.axis('equal') \n",</w:t>
      </w:r>
    </w:p>
    <w:p w14:paraId="78D13D31" w14:textId="77777777" w:rsidR="0014603D" w:rsidRDefault="0014603D" w:rsidP="0014603D">
      <w:r>
        <w:t xml:space="preserve">    "plt.legend(labels=dpt['Department'].unique(), loc='upper left') "</w:t>
      </w:r>
    </w:p>
    <w:p w14:paraId="0E2570D2" w14:textId="77777777" w:rsidR="0014603D" w:rsidRDefault="0014603D" w:rsidP="0014603D">
      <w:r>
        <w:t xml:space="preserve">   ]</w:t>
      </w:r>
    </w:p>
    <w:p w14:paraId="4D65F10B" w14:textId="77777777" w:rsidR="0014603D" w:rsidRDefault="0014603D" w:rsidP="0014603D">
      <w:r>
        <w:t xml:space="preserve">  },</w:t>
      </w:r>
    </w:p>
    <w:p w14:paraId="5ADD1B25" w14:textId="77777777" w:rsidR="0014603D" w:rsidRDefault="0014603D" w:rsidP="0014603D">
      <w:r>
        <w:t xml:space="preserve">  {</w:t>
      </w:r>
    </w:p>
    <w:p w14:paraId="6F6746B6" w14:textId="77777777" w:rsidR="0014603D" w:rsidRDefault="0014603D" w:rsidP="0014603D">
      <w:r>
        <w:t xml:space="preserve">   "cell_type": "code",</w:t>
      </w:r>
    </w:p>
    <w:p w14:paraId="6810A003" w14:textId="77777777" w:rsidR="0014603D" w:rsidRDefault="0014603D" w:rsidP="0014603D">
      <w:r>
        <w:t xml:space="preserve">   "execution_count": 26,</w:t>
      </w:r>
    </w:p>
    <w:p w14:paraId="60D78282" w14:textId="77777777" w:rsidR="0014603D" w:rsidRDefault="0014603D" w:rsidP="0014603D">
      <w:r>
        <w:t xml:space="preserve">   "metadata": {},</w:t>
      </w:r>
    </w:p>
    <w:p w14:paraId="46B692E3" w14:textId="77777777" w:rsidR="0014603D" w:rsidRDefault="0014603D" w:rsidP="0014603D">
      <w:r>
        <w:t xml:space="preserve">   "outputs": [</w:t>
      </w:r>
    </w:p>
    <w:p w14:paraId="652DEA40" w14:textId="77777777" w:rsidR="0014603D" w:rsidRDefault="0014603D" w:rsidP="0014603D">
      <w:r>
        <w:t xml:space="preserve">    {</w:t>
      </w:r>
    </w:p>
    <w:p w14:paraId="2D8086A6" w14:textId="77777777" w:rsidR="0014603D" w:rsidRDefault="0014603D" w:rsidP="0014603D">
      <w:r>
        <w:t xml:space="preserve">     "data": {</w:t>
      </w:r>
    </w:p>
    <w:p w14:paraId="36BA4946" w14:textId="77777777" w:rsidR="0014603D" w:rsidRDefault="0014603D" w:rsidP="0014603D">
      <w:r>
        <w:t xml:space="preserve">      "text/html": [</w:t>
      </w:r>
    </w:p>
    <w:p w14:paraId="2399DA66" w14:textId="77777777" w:rsidR="0014603D" w:rsidRDefault="0014603D" w:rsidP="0014603D">
      <w:r>
        <w:t xml:space="preserve">       "&lt;div&gt;\n",</w:t>
      </w:r>
    </w:p>
    <w:p w14:paraId="605C37F8" w14:textId="77777777" w:rsidR="0014603D" w:rsidRDefault="0014603D" w:rsidP="0014603D">
      <w:r>
        <w:t xml:space="preserve">       "&lt;style scoped&gt;\n",</w:t>
      </w:r>
    </w:p>
    <w:p w14:paraId="4CDC18C8" w14:textId="77777777" w:rsidR="0014603D" w:rsidRDefault="0014603D" w:rsidP="0014603D">
      <w:r>
        <w:t xml:space="preserve">       "    .dataframe tbody tr th:only-of-type {\n",</w:t>
      </w:r>
    </w:p>
    <w:p w14:paraId="32AF9BE1" w14:textId="77777777" w:rsidR="0014603D" w:rsidRDefault="0014603D" w:rsidP="0014603D">
      <w:r>
        <w:t xml:space="preserve">       "        vertical-align: middle;\n",</w:t>
      </w:r>
    </w:p>
    <w:p w14:paraId="15FBDDCF" w14:textId="77777777" w:rsidR="0014603D" w:rsidRDefault="0014603D" w:rsidP="0014603D">
      <w:r>
        <w:t xml:space="preserve">       "    }\n",</w:t>
      </w:r>
    </w:p>
    <w:p w14:paraId="7A790438" w14:textId="77777777" w:rsidR="0014603D" w:rsidRDefault="0014603D" w:rsidP="0014603D">
      <w:r>
        <w:t xml:space="preserve">       "\n",</w:t>
      </w:r>
    </w:p>
    <w:p w14:paraId="0FA3D720" w14:textId="77777777" w:rsidR="0014603D" w:rsidRDefault="0014603D" w:rsidP="0014603D">
      <w:r>
        <w:t xml:space="preserve">       "    .dataframe tbody tr th {\n",</w:t>
      </w:r>
    </w:p>
    <w:p w14:paraId="1B80A6FE" w14:textId="77777777" w:rsidR="0014603D" w:rsidRDefault="0014603D" w:rsidP="0014603D">
      <w:r>
        <w:t xml:space="preserve">       "        vertical-align: top;\n",</w:t>
      </w:r>
    </w:p>
    <w:p w14:paraId="319312E0" w14:textId="77777777" w:rsidR="0014603D" w:rsidRDefault="0014603D" w:rsidP="0014603D">
      <w:r>
        <w:t xml:space="preserve">       "    }\n",</w:t>
      </w:r>
    </w:p>
    <w:p w14:paraId="7247E27B" w14:textId="77777777" w:rsidR="0014603D" w:rsidRDefault="0014603D" w:rsidP="0014603D">
      <w:r>
        <w:t xml:space="preserve">       "\n",</w:t>
      </w:r>
    </w:p>
    <w:p w14:paraId="4AC870FC" w14:textId="77777777" w:rsidR="0014603D" w:rsidRDefault="0014603D" w:rsidP="0014603D">
      <w:r>
        <w:t xml:space="preserve">       "    .dataframe thead th {\n",</w:t>
      </w:r>
    </w:p>
    <w:p w14:paraId="06A34765" w14:textId="77777777" w:rsidR="0014603D" w:rsidRDefault="0014603D" w:rsidP="0014603D">
      <w:r>
        <w:t xml:space="preserve">       "        text-align: right;\n",</w:t>
      </w:r>
    </w:p>
    <w:p w14:paraId="40F6AAFC" w14:textId="77777777" w:rsidR="0014603D" w:rsidRDefault="0014603D" w:rsidP="0014603D">
      <w:r>
        <w:t xml:space="preserve">       "    }\n",</w:t>
      </w:r>
    </w:p>
    <w:p w14:paraId="520A4F5A" w14:textId="77777777" w:rsidR="0014603D" w:rsidRDefault="0014603D" w:rsidP="0014603D">
      <w:r>
        <w:t xml:space="preserve">       "&lt;/style&gt;\n",</w:t>
      </w:r>
    </w:p>
    <w:p w14:paraId="7093064F" w14:textId="77777777" w:rsidR="0014603D" w:rsidRDefault="0014603D" w:rsidP="0014603D">
      <w:r>
        <w:t xml:space="preserve">       "&lt;table border=\"1\" class=\"dataframe\"&gt;\n",</w:t>
      </w:r>
    </w:p>
    <w:p w14:paraId="53660400" w14:textId="77777777" w:rsidR="0014603D" w:rsidRDefault="0014603D" w:rsidP="0014603D">
      <w:r>
        <w:t xml:space="preserve">       "  &lt;thead&gt;\n",</w:t>
      </w:r>
    </w:p>
    <w:p w14:paraId="0BB46538" w14:textId="77777777" w:rsidR="0014603D" w:rsidRDefault="0014603D" w:rsidP="0014603D">
      <w:r>
        <w:t xml:space="preserve">       "    &lt;tr style=\"text-align: right;\"&gt;\n",</w:t>
      </w:r>
    </w:p>
    <w:p w14:paraId="229BDA6E" w14:textId="77777777" w:rsidR="0014603D" w:rsidRDefault="0014603D" w:rsidP="0014603D">
      <w:r>
        <w:t xml:space="preserve">       "      &lt;th&gt;Department&lt;/th&gt;\n",</w:t>
      </w:r>
    </w:p>
    <w:p w14:paraId="50177392" w14:textId="77777777" w:rsidR="0014603D" w:rsidRDefault="0014603D" w:rsidP="0014603D">
      <w:r>
        <w:t xml:space="preserve">       "      &lt;th&gt;Human Resources&lt;/th&gt;\n",</w:t>
      </w:r>
    </w:p>
    <w:p w14:paraId="2EB97810" w14:textId="77777777" w:rsidR="0014603D" w:rsidRDefault="0014603D" w:rsidP="0014603D">
      <w:r>
        <w:t xml:space="preserve">       "      &lt;th&gt;Research &amp;amp; Development&lt;/th&gt;\n",</w:t>
      </w:r>
    </w:p>
    <w:p w14:paraId="1C3FD75B" w14:textId="77777777" w:rsidR="0014603D" w:rsidRDefault="0014603D" w:rsidP="0014603D">
      <w:r>
        <w:t xml:space="preserve">       "      &lt;th&gt;Sales&lt;/th&gt;\n",</w:t>
      </w:r>
    </w:p>
    <w:p w14:paraId="583573DB" w14:textId="77777777" w:rsidR="0014603D" w:rsidRDefault="0014603D" w:rsidP="0014603D">
      <w:r>
        <w:t xml:space="preserve">       "    &lt;/tr&gt;\n",</w:t>
      </w:r>
    </w:p>
    <w:p w14:paraId="15AA826F" w14:textId="77777777" w:rsidR="0014603D" w:rsidRDefault="0014603D" w:rsidP="0014603D">
      <w:r>
        <w:t xml:space="preserve">       "    &lt;tr&gt;\n",</w:t>
      </w:r>
    </w:p>
    <w:p w14:paraId="495AA90D" w14:textId="77777777" w:rsidR="0014603D" w:rsidRDefault="0014603D" w:rsidP="0014603D">
      <w:r>
        <w:t xml:space="preserve">       "      &lt;th&gt;Attrition&lt;/th&gt;\n",</w:t>
      </w:r>
    </w:p>
    <w:p w14:paraId="36143190" w14:textId="77777777" w:rsidR="0014603D" w:rsidRDefault="0014603D" w:rsidP="0014603D">
      <w:r>
        <w:t xml:space="preserve">       "      &lt;th&gt;&lt;/th&gt;\n",</w:t>
      </w:r>
    </w:p>
    <w:p w14:paraId="3FBE32FC" w14:textId="77777777" w:rsidR="0014603D" w:rsidRDefault="0014603D" w:rsidP="0014603D">
      <w:r>
        <w:lastRenderedPageBreak/>
        <w:t xml:space="preserve">       "      &lt;th&gt;&lt;/th&gt;\n",</w:t>
      </w:r>
    </w:p>
    <w:p w14:paraId="7EB6C6EF" w14:textId="77777777" w:rsidR="0014603D" w:rsidRDefault="0014603D" w:rsidP="0014603D">
      <w:r>
        <w:t xml:space="preserve">       "      &lt;th&gt;&lt;/th&gt;\n",</w:t>
      </w:r>
    </w:p>
    <w:p w14:paraId="44FAB36A" w14:textId="77777777" w:rsidR="0014603D" w:rsidRDefault="0014603D" w:rsidP="0014603D">
      <w:r>
        <w:t xml:space="preserve">       "    &lt;/tr&gt;\n",</w:t>
      </w:r>
    </w:p>
    <w:p w14:paraId="60C1B542" w14:textId="77777777" w:rsidR="0014603D" w:rsidRDefault="0014603D" w:rsidP="0014603D">
      <w:r>
        <w:t xml:space="preserve">       "  &lt;/thead&gt;\n",</w:t>
      </w:r>
    </w:p>
    <w:p w14:paraId="02539752" w14:textId="77777777" w:rsidR="0014603D" w:rsidRDefault="0014603D" w:rsidP="0014603D">
      <w:r>
        <w:t xml:space="preserve">       "  &lt;tbody&gt;\n",</w:t>
      </w:r>
    </w:p>
    <w:p w14:paraId="5BE0DF4F" w14:textId="77777777" w:rsidR="0014603D" w:rsidRDefault="0014603D" w:rsidP="0014603D">
      <w:r>
        <w:t xml:space="preserve">       "    &lt;tr&gt;\n",</w:t>
      </w:r>
    </w:p>
    <w:p w14:paraId="5CE3AE38" w14:textId="77777777" w:rsidR="0014603D" w:rsidRDefault="0014603D" w:rsidP="0014603D">
      <w:r>
        <w:t xml:space="preserve">       "      &lt;th&gt;No&lt;/th&gt;\n",</w:t>
      </w:r>
    </w:p>
    <w:p w14:paraId="259F86FE" w14:textId="77777777" w:rsidR="0014603D" w:rsidRDefault="0014603D" w:rsidP="0014603D">
      <w:r>
        <w:t xml:space="preserve">       "      &lt;td&gt;51&lt;/td&gt;\n",</w:t>
      </w:r>
    </w:p>
    <w:p w14:paraId="740A8048" w14:textId="77777777" w:rsidR="0014603D" w:rsidRDefault="0014603D" w:rsidP="0014603D">
      <w:r>
        <w:t xml:space="preserve">       "      &lt;td&gt;827&lt;/td&gt;\n",</w:t>
      </w:r>
    </w:p>
    <w:p w14:paraId="51E84B55" w14:textId="77777777" w:rsidR="0014603D" w:rsidRDefault="0014603D" w:rsidP="0014603D">
      <w:r>
        <w:t xml:space="preserve">       "      &lt;td&gt;354&lt;/td&gt;\n",</w:t>
      </w:r>
    </w:p>
    <w:p w14:paraId="579EDB69" w14:textId="77777777" w:rsidR="0014603D" w:rsidRDefault="0014603D" w:rsidP="0014603D">
      <w:r>
        <w:t xml:space="preserve">       "    &lt;/tr&gt;\n",</w:t>
      </w:r>
    </w:p>
    <w:p w14:paraId="04543BB1" w14:textId="77777777" w:rsidR="0014603D" w:rsidRDefault="0014603D" w:rsidP="0014603D">
      <w:r>
        <w:t xml:space="preserve">       "    &lt;tr&gt;\n",</w:t>
      </w:r>
    </w:p>
    <w:p w14:paraId="2E82A209" w14:textId="77777777" w:rsidR="0014603D" w:rsidRDefault="0014603D" w:rsidP="0014603D">
      <w:r>
        <w:t xml:space="preserve">       "      &lt;th&gt;Yes&lt;/th&gt;\n",</w:t>
      </w:r>
    </w:p>
    <w:p w14:paraId="648EF79A" w14:textId="77777777" w:rsidR="0014603D" w:rsidRDefault="0014603D" w:rsidP="0014603D">
      <w:r>
        <w:t xml:space="preserve">       "      &lt;td&gt;12&lt;/td&gt;\n",</w:t>
      </w:r>
    </w:p>
    <w:p w14:paraId="5BBDC1F5" w14:textId="77777777" w:rsidR="0014603D" w:rsidRDefault="0014603D" w:rsidP="0014603D">
      <w:r>
        <w:t xml:space="preserve">       "      &lt;td&gt;133&lt;/td&gt;\n",</w:t>
      </w:r>
    </w:p>
    <w:p w14:paraId="19C6CD3E" w14:textId="77777777" w:rsidR="0014603D" w:rsidRDefault="0014603D" w:rsidP="0014603D">
      <w:r>
        <w:t xml:space="preserve">       "      &lt;td&gt;92&lt;/td&gt;\n",</w:t>
      </w:r>
    </w:p>
    <w:p w14:paraId="7ABC72F3" w14:textId="77777777" w:rsidR="0014603D" w:rsidRDefault="0014603D" w:rsidP="0014603D">
      <w:r>
        <w:t xml:space="preserve">       "    &lt;/tr&gt;\n",</w:t>
      </w:r>
    </w:p>
    <w:p w14:paraId="2A92D3A8" w14:textId="77777777" w:rsidR="0014603D" w:rsidRDefault="0014603D" w:rsidP="0014603D">
      <w:r>
        <w:t xml:space="preserve">       "  &lt;/tbody&gt;\n",</w:t>
      </w:r>
    </w:p>
    <w:p w14:paraId="5DCEA5C7" w14:textId="77777777" w:rsidR="0014603D" w:rsidRDefault="0014603D" w:rsidP="0014603D">
      <w:r>
        <w:t xml:space="preserve">       "&lt;/table&gt;\n",</w:t>
      </w:r>
    </w:p>
    <w:p w14:paraId="5BBAA3A6" w14:textId="77777777" w:rsidR="0014603D" w:rsidRDefault="0014603D" w:rsidP="0014603D">
      <w:r>
        <w:t xml:space="preserve">       "&lt;/div&gt;"</w:t>
      </w:r>
    </w:p>
    <w:p w14:paraId="222507C6" w14:textId="77777777" w:rsidR="0014603D" w:rsidRDefault="0014603D" w:rsidP="0014603D">
      <w:r>
        <w:t xml:space="preserve">      ],</w:t>
      </w:r>
    </w:p>
    <w:p w14:paraId="01A80310" w14:textId="77777777" w:rsidR="0014603D" w:rsidRDefault="0014603D" w:rsidP="0014603D">
      <w:r>
        <w:t xml:space="preserve">      "text/plain": [</w:t>
      </w:r>
    </w:p>
    <w:p w14:paraId="258A1EE8" w14:textId="77777777" w:rsidR="0014603D" w:rsidRDefault="0014603D" w:rsidP="0014603D">
      <w:r>
        <w:t xml:space="preserve">       "Department  Human Resources  Research &amp; Development  Sales\n",</w:t>
      </w:r>
    </w:p>
    <w:p w14:paraId="3ED0768F" w14:textId="77777777" w:rsidR="0014603D" w:rsidRDefault="0014603D" w:rsidP="0014603D">
      <w:r>
        <w:t xml:space="preserve">       "Attrition                                                 \n",</w:t>
      </w:r>
    </w:p>
    <w:p w14:paraId="5E612DD7" w14:textId="77777777" w:rsidR="0014603D" w:rsidRDefault="0014603D" w:rsidP="0014603D">
      <w:r>
        <w:t xml:space="preserve">       "No                       51                     827    354\n",</w:t>
      </w:r>
    </w:p>
    <w:p w14:paraId="51288A30" w14:textId="77777777" w:rsidR="0014603D" w:rsidRDefault="0014603D" w:rsidP="0014603D">
      <w:r>
        <w:t xml:space="preserve">       "Yes                      12                     133     92"</w:t>
      </w:r>
    </w:p>
    <w:p w14:paraId="1B4A41A9" w14:textId="77777777" w:rsidR="0014603D" w:rsidRDefault="0014603D" w:rsidP="0014603D">
      <w:r>
        <w:t xml:space="preserve">      ]</w:t>
      </w:r>
    </w:p>
    <w:p w14:paraId="0AC5AB4B" w14:textId="77777777" w:rsidR="0014603D" w:rsidRDefault="0014603D" w:rsidP="0014603D">
      <w:r>
        <w:t xml:space="preserve">     },</w:t>
      </w:r>
    </w:p>
    <w:p w14:paraId="5C4906E1" w14:textId="77777777" w:rsidR="0014603D" w:rsidRDefault="0014603D" w:rsidP="0014603D">
      <w:r>
        <w:t xml:space="preserve">     "execution_count": 26,</w:t>
      </w:r>
    </w:p>
    <w:p w14:paraId="7899CD23" w14:textId="77777777" w:rsidR="0014603D" w:rsidRDefault="0014603D" w:rsidP="0014603D">
      <w:r>
        <w:t xml:space="preserve">     "metadata": {},</w:t>
      </w:r>
    </w:p>
    <w:p w14:paraId="3F5FAB08" w14:textId="77777777" w:rsidR="0014603D" w:rsidRDefault="0014603D" w:rsidP="0014603D">
      <w:r>
        <w:t xml:space="preserve">     "output_type": "execute_result"</w:t>
      </w:r>
    </w:p>
    <w:p w14:paraId="54311A5C" w14:textId="77777777" w:rsidR="0014603D" w:rsidRDefault="0014603D" w:rsidP="0014603D">
      <w:r>
        <w:t xml:space="preserve">    }</w:t>
      </w:r>
    </w:p>
    <w:p w14:paraId="7ACD2E0F" w14:textId="77777777" w:rsidR="0014603D" w:rsidRDefault="0014603D" w:rsidP="0014603D">
      <w:r>
        <w:t xml:space="preserve">   ],</w:t>
      </w:r>
    </w:p>
    <w:p w14:paraId="2C6CF235" w14:textId="77777777" w:rsidR="0014603D" w:rsidRDefault="0014603D" w:rsidP="0014603D">
      <w:r>
        <w:t xml:space="preserve">   "source": [</w:t>
      </w:r>
    </w:p>
    <w:p w14:paraId="6A949F5D" w14:textId="77777777" w:rsidR="0014603D" w:rsidRDefault="0014603D" w:rsidP="0014603D">
      <w:r>
        <w:t xml:space="preserve">    "dpm = data.groupby(\"Department\")['Attrition'].value_counts(normalize=False).unstack()\n",</w:t>
      </w:r>
    </w:p>
    <w:p w14:paraId="62B290E5" w14:textId="77777777" w:rsidR="0014603D" w:rsidRDefault="0014603D" w:rsidP="0014603D">
      <w:r>
        <w:t xml:space="preserve">    "dpm = dpm.transpose()\n",</w:t>
      </w:r>
    </w:p>
    <w:p w14:paraId="776D806C" w14:textId="77777777" w:rsidR="0014603D" w:rsidRDefault="0014603D" w:rsidP="0014603D">
      <w:r>
        <w:t xml:space="preserve">    "dpm"</w:t>
      </w:r>
    </w:p>
    <w:p w14:paraId="3EE4AA44" w14:textId="77777777" w:rsidR="0014603D" w:rsidRDefault="0014603D" w:rsidP="0014603D">
      <w:r>
        <w:t xml:space="preserve">   ]</w:t>
      </w:r>
    </w:p>
    <w:p w14:paraId="6564D66E" w14:textId="77777777" w:rsidR="0014603D" w:rsidRDefault="0014603D" w:rsidP="0014603D">
      <w:r>
        <w:t xml:space="preserve">  },</w:t>
      </w:r>
    </w:p>
    <w:p w14:paraId="68833118" w14:textId="77777777" w:rsidR="0014603D" w:rsidRDefault="0014603D" w:rsidP="0014603D">
      <w:r>
        <w:t xml:space="preserve">  {</w:t>
      </w:r>
    </w:p>
    <w:p w14:paraId="0BFF5E95" w14:textId="77777777" w:rsidR="0014603D" w:rsidRDefault="0014603D" w:rsidP="0014603D">
      <w:r>
        <w:t xml:space="preserve">   "cell_type": "code",</w:t>
      </w:r>
    </w:p>
    <w:p w14:paraId="5EDC2D14" w14:textId="77777777" w:rsidR="0014603D" w:rsidRDefault="0014603D" w:rsidP="0014603D">
      <w:r>
        <w:t xml:space="preserve">   "execution_count": 27,</w:t>
      </w:r>
    </w:p>
    <w:p w14:paraId="3FBA45E3" w14:textId="77777777" w:rsidR="0014603D" w:rsidRDefault="0014603D" w:rsidP="0014603D">
      <w:r>
        <w:t xml:space="preserve">   "metadata": {},</w:t>
      </w:r>
    </w:p>
    <w:p w14:paraId="6817E556" w14:textId="77777777" w:rsidR="0014603D" w:rsidRDefault="0014603D" w:rsidP="0014603D">
      <w:r>
        <w:t xml:space="preserve">   "outputs": [</w:t>
      </w:r>
    </w:p>
    <w:p w14:paraId="77C60634" w14:textId="77777777" w:rsidR="0014603D" w:rsidRDefault="0014603D" w:rsidP="0014603D">
      <w:r>
        <w:t xml:space="preserve">    {</w:t>
      </w:r>
    </w:p>
    <w:p w14:paraId="02E903A9" w14:textId="77777777" w:rsidR="0014603D" w:rsidRDefault="0014603D" w:rsidP="0014603D">
      <w:r>
        <w:t xml:space="preserve">     "data": {</w:t>
      </w:r>
    </w:p>
    <w:p w14:paraId="403E2D28" w14:textId="77777777" w:rsidR="0014603D" w:rsidRDefault="0014603D" w:rsidP="0014603D">
      <w:r>
        <w:t xml:space="preserve">      "image/png": "iVBORw0KGgoAAAANSUhEUgAAAaYAAAEYCAYAAAAXsVIGAAAAOXRFWHRTb2Z0d2FyZQBNYXRwbG90b</w:t>
      </w:r>
      <w:r>
        <w:lastRenderedPageBreak/>
        <w:t>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</w:t>
      </w:r>
      <w:r>
        <w:lastRenderedPageBreak/>
        <w:t>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</w:t>
      </w:r>
      <w:r>
        <w:lastRenderedPageBreak/>
        <w:t>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</w:t>
      </w:r>
      <w:r>
        <w:lastRenderedPageBreak/>
        <w:t>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</w:t>
      </w:r>
      <w:r>
        <w:lastRenderedPageBreak/>
        <w:t>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</w:t>
      </w:r>
      <w:r>
        <w:lastRenderedPageBreak/>
        <w:t>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</w:t>
      </w:r>
      <w:r>
        <w:lastRenderedPageBreak/>
        <w:t>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\n",</w:t>
      </w:r>
    </w:p>
    <w:p w14:paraId="2C572B4E" w14:textId="77777777" w:rsidR="0014603D" w:rsidRDefault="0014603D" w:rsidP="0014603D">
      <w:r>
        <w:t xml:space="preserve">      "text/plain": [</w:t>
      </w:r>
    </w:p>
    <w:p w14:paraId="27251CAA" w14:textId="77777777" w:rsidR="0014603D" w:rsidRDefault="0014603D" w:rsidP="0014603D">
      <w:r>
        <w:t xml:space="preserve">       "&lt;Figure size 432x288 with 1 Axes&gt;"</w:t>
      </w:r>
    </w:p>
    <w:p w14:paraId="55C96A9E" w14:textId="77777777" w:rsidR="0014603D" w:rsidRDefault="0014603D" w:rsidP="0014603D">
      <w:r>
        <w:t xml:space="preserve">      ]</w:t>
      </w:r>
    </w:p>
    <w:p w14:paraId="2B0C0677" w14:textId="77777777" w:rsidR="0014603D" w:rsidRDefault="0014603D" w:rsidP="0014603D">
      <w:r>
        <w:t xml:space="preserve">     },</w:t>
      </w:r>
    </w:p>
    <w:p w14:paraId="0760DF9F" w14:textId="77777777" w:rsidR="0014603D" w:rsidRDefault="0014603D" w:rsidP="0014603D">
      <w:r>
        <w:t xml:space="preserve">     "metadata": {},</w:t>
      </w:r>
    </w:p>
    <w:p w14:paraId="2A6F88D1" w14:textId="77777777" w:rsidR="0014603D" w:rsidRDefault="0014603D" w:rsidP="0014603D">
      <w:r>
        <w:t xml:space="preserve">     "output_type": "display_data"</w:t>
      </w:r>
    </w:p>
    <w:p w14:paraId="13E07A4B" w14:textId="77777777" w:rsidR="0014603D" w:rsidRDefault="0014603D" w:rsidP="0014603D">
      <w:r>
        <w:t xml:space="preserve">    }</w:t>
      </w:r>
    </w:p>
    <w:p w14:paraId="25C043D9" w14:textId="77777777" w:rsidR="0014603D" w:rsidRDefault="0014603D" w:rsidP="0014603D">
      <w:r>
        <w:t xml:space="preserve">   ],</w:t>
      </w:r>
    </w:p>
    <w:p w14:paraId="5BF7A2F0" w14:textId="77777777" w:rsidR="0014603D" w:rsidRDefault="0014603D" w:rsidP="0014603D">
      <w:r>
        <w:t xml:space="preserve">   "source": [</w:t>
      </w:r>
    </w:p>
    <w:p w14:paraId="4632B97D" w14:textId="77777777" w:rsidR="0014603D" w:rsidRDefault="0014603D" w:rsidP="0014603D">
      <w:r>
        <w:t xml:space="preserve">    "labels = ['Human Resources', 'Research &amp; Development', 'Sales',]\n",</w:t>
      </w:r>
    </w:p>
    <w:p w14:paraId="2302C442" w14:textId="77777777" w:rsidR="0014603D" w:rsidRDefault="0014603D" w:rsidP="0014603D">
      <w:r>
        <w:t xml:space="preserve">    "sizes = [63, 961, 446]\n",</w:t>
      </w:r>
    </w:p>
    <w:p w14:paraId="3C2FD545" w14:textId="77777777" w:rsidR="0014603D" w:rsidRDefault="0014603D" w:rsidP="0014603D">
      <w:r>
        <w:t xml:space="preserve">    "labels_attrition = ['Yes','No','Yes','No','Yes','No']\n",</w:t>
      </w:r>
    </w:p>
    <w:p w14:paraId="121581E0" w14:textId="77777777" w:rsidR="0014603D" w:rsidRDefault="0014603D" w:rsidP="0014603D">
      <w:r>
        <w:t xml:space="preserve">    "sizes_attrition = [12,51,133,828,92,354]\n",</w:t>
      </w:r>
    </w:p>
    <w:p w14:paraId="5E241EA1" w14:textId="77777777" w:rsidR="0014603D" w:rsidRDefault="0014603D" w:rsidP="0014603D">
      <w:r>
        <w:t xml:space="preserve">    "colors = ['#ff6666', '#ffcc99', '#99ff99']\n",</w:t>
      </w:r>
    </w:p>
    <w:p w14:paraId="2AB7DF6E" w14:textId="77777777" w:rsidR="0014603D" w:rsidRDefault="0014603D" w:rsidP="0014603D">
      <w:r>
        <w:t xml:space="preserve">    "\n",</w:t>
      </w:r>
    </w:p>
    <w:p w14:paraId="6B0349BD" w14:textId="77777777" w:rsidR="0014603D" w:rsidRDefault="0014603D" w:rsidP="0014603D">
      <w:r>
        <w:t xml:space="preserve">    "colors_attrition = ['#0a0e77','#9e0723', '#0a0e77','#9e0723', '#0a0e77','#9e0723', '#0a0e77','#9e0723']\n",</w:t>
      </w:r>
    </w:p>
    <w:p w14:paraId="7830BC23" w14:textId="77777777" w:rsidR="0014603D" w:rsidRDefault="0014603D" w:rsidP="0014603D">
      <w:r>
        <w:t xml:space="preserve">    " \n",</w:t>
      </w:r>
    </w:p>
    <w:p w14:paraId="00AE7AE3" w14:textId="77777777" w:rsidR="0014603D" w:rsidRDefault="0014603D" w:rsidP="0014603D">
      <w:r>
        <w:t xml:space="preserve">    "# Plot\n",</w:t>
      </w:r>
    </w:p>
    <w:p w14:paraId="40AD06CB" w14:textId="77777777" w:rsidR="0014603D" w:rsidRDefault="0014603D" w:rsidP="0014603D">
      <w:r>
        <w:t xml:space="preserve">    "plt.pie(sizes, autopct='%1.1f%%', pctdistance=.87, labels=labels, colors=colors, startangle=90,frame=True)\n",</w:t>
      </w:r>
    </w:p>
    <w:p w14:paraId="48EA79A8" w14:textId="77777777" w:rsidR="0014603D" w:rsidRDefault="0014603D" w:rsidP="0014603D">
      <w:r>
        <w:t xml:space="preserve">    "plt.pie(sizes_attrition,colors=colors_attrition,radius=0.75,startangle=90)\n",</w:t>
      </w:r>
    </w:p>
    <w:p w14:paraId="6649F427" w14:textId="77777777" w:rsidR="0014603D" w:rsidRDefault="0014603D" w:rsidP="0014603D">
      <w:r>
        <w:t xml:space="preserve">    "centre_circle = plt.Circle((0,0),0.5,color='black', fc='white',linewidth=0.5)\n",</w:t>
      </w:r>
    </w:p>
    <w:p w14:paraId="3E285901" w14:textId="77777777" w:rsidR="0014603D" w:rsidRDefault="0014603D" w:rsidP="0014603D">
      <w:r>
        <w:t xml:space="preserve">    "fig6 = plt.gcf()\n",</w:t>
      </w:r>
    </w:p>
    <w:p w14:paraId="2CEB573A" w14:textId="77777777" w:rsidR="0014603D" w:rsidRDefault="0014603D" w:rsidP="0014603D">
      <w:r>
        <w:t xml:space="preserve">    "fig6.gca().add_artist(centre_circle)\n",</w:t>
      </w:r>
    </w:p>
    <w:p w14:paraId="5B7E1A12" w14:textId="77777777" w:rsidR="0014603D" w:rsidRDefault="0014603D" w:rsidP="0014603D">
      <w:r>
        <w:t xml:space="preserve">    "\n",</w:t>
      </w:r>
    </w:p>
    <w:p w14:paraId="0FBB01C1" w14:textId="77777777" w:rsidR="0014603D" w:rsidRDefault="0014603D" w:rsidP="0014603D">
      <w:r>
        <w:t xml:space="preserve">    "#legend\n",</w:t>
      </w:r>
    </w:p>
    <w:p w14:paraId="143EFB18" w14:textId="77777777" w:rsidR="0014603D" w:rsidRDefault="0014603D" w:rsidP="0014603D">
      <w:r>
        <w:t xml:space="preserve">    "import matplotlib.patches as mpatches\n",</w:t>
      </w:r>
    </w:p>
    <w:p w14:paraId="4F33811D" w14:textId="77777777" w:rsidR="0014603D" w:rsidRDefault="0014603D" w:rsidP="0014603D">
      <w:r>
        <w:t xml:space="preserve">    "pur = mpatches.Patch(color='#0a0e77', label='Yes')\n",</w:t>
      </w:r>
    </w:p>
    <w:p w14:paraId="05ED149F" w14:textId="77777777" w:rsidR="0014603D" w:rsidRDefault="0014603D" w:rsidP="0014603D">
      <w:r>
        <w:lastRenderedPageBreak/>
        <w:t xml:space="preserve">    "pin = mpatches.Patch(color='#9e0723', label='No')\n",</w:t>
      </w:r>
    </w:p>
    <w:p w14:paraId="733CDE7E" w14:textId="77777777" w:rsidR="0014603D" w:rsidRDefault="0014603D" w:rsidP="0014603D">
      <w:r>
        <w:t xml:space="preserve">    "plt.legend(handles=[pur, pin], loc='upper left')\n",</w:t>
      </w:r>
    </w:p>
    <w:p w14:paraId="01307399" w14:textId="77777777" w:rsidR="0014603D" w:rsidRDefault="0014603D" w:rsidP="0014603D">
      <w:r>
        <w:t xml:space="preserve">    "\n",</w:t>
      </w:r>
    </w:p>
    <w:p w14:paraId="3ACF76BF" w14:textId="77777777" w:rsidR="0014603D" w:rsidRDefault="0014603D" w:rsidP="0014603D">
      <w:r>
        <w:t xml:space="preserve">    "plt.axis('equal')\n",</w:t>
      </w:r>
    </w:p>
    <w:p w14:paraId="440B3FC6" w14:textId="77777777" w:rsidR="0014603D" w:rsidRDefault="0014603D" w:rsidP="0014603D">
      <w:r>
        <w:t xml:space="preserve">    "plt.tight_layout()\n",</w:t>
      </w:r>
    </w:p>
    <w:p w14:paraId="7E9A71AF" w14:textId="77777777" w:rsidR="0014603D" w:rsidRDefault="0014603D" w:rsidP="0014603D">
      <w:r>
        <w:t xml:space="preserve">    "plt.show()"</w:t>
      </w:r>
    </w:p>
    <w:p w14:paraId="06082FDA" w14:textId="77777777" w:rsidR="0014603D" w:rsidRDefault="0014603D" w:rsidP="0014603D">
      <w:r>
        <w:t xml:space="preserve">   ]</w:t>
      </w:r>
    </w:p>
    <w:p w14:paraId="0320799E" w14:textId="77777777" w:rsidR="0014603D" w:rsidRDefault="0014603D" w:rsidP="0014603D">
      <w:r>
        <w:t xml:space="preserve">  },</w:t>
      </w:r>
    </w:p>
    <w:p w14:paraId="0FE65773" w14:textId="77777777" w:rsidR="0014603D" w:rsidRDefault="0014603D" w:rsidP="0014603D">
      <w:r>
        <w:t xml:space="preserve">  {</w:t>
      </w:r>
    </w:p>
    <w:p w14:paraId="12B5A156" w14:textId="77777777" w:rsidR="0014603D" w:rsidRDefault="0014603D" w:rsidP="0014603D">
      <w:r>
        <w:t xml:space="preserve">   "cell_type": "markdown",</w:t>
      </w:r>
    </w:p>
    <w:p w14:paraId="5CFB2074" w14:textId="77777777" w:rsidR="0014603D" w:rsidRDefault="0014603D" w:rsidP="0014603D">
      <w:r>
        <w:t xml:space="preserve">   "metadata": {},</w:t>
      </w:r>
    </w:p>
    <w:p w14:paraId="2918F588" w14:textId="77777777" w:rsidR="0014603D" w:rsidRDefault="0014603D" w:rsidP="0014603D">
      <w:r>
        <w:t xml:space="preserve">   "source": [</w:t>
      </w:r>
    </w:p>
    <w:p w14:paraId="3D9031C1" w14:textId="77777777" w:rsidR="0014603D" w:rsidRDefault="0014603D" w:rsidP="0014603D">
      <w:r>
        <w:t xml:space="preserve">    "# Analysis Gender"</w:t>
      </w:r>
    </w:p>
    <w:p w14:paraId="5FD1A0AA" w14:textId="77777777" w:rsidR="0014603D" w:rsidRDefault="0014603D" w:rsidP="0014603D">
      <w:r>
        <w:t xml:space="preserve">   ]</w:t>
      </w:r>
    </w:p>
    <w:p w14:paraId="080D74A6" w14:textId="77777777" w:rsidR="0014603D" w:rsidRDefault="0014603D" w:rsidP="0014603D">
      <w:r>
        <w:t xml:space="preserve">  },</w:t>
      </w:r>
    </w:p>
    <w:p w14:paraId="0740C472" w14:textId="77777777" w:rsidR="0014603D" w:rsidRDefault="0014603D" w:rsidP="0014603D">
      <w:r>
        <w:t xml:space="preserve">  {</w:t>
      </w:r>
    </w:p>
    <w:p w14:paraId="5ABD0F79" w14:textId="77777777" w:rsidR="0014603D" w:rsidRDefault="0014603D" w:rsidP="0014603D">
      <w:r>
        <w:t xml:space="preserve">   "cell_type": "code",</w:t>
      </w:r>
    </w:p>
    <w:p w14:paraId="2207686E" w14:textId="77777777" w:rsidR="0014603D" w:rsidRDefault="0014603D" w:rsidP="0014603D">
      <w:r>
        <w:t xml:space="preserve">   "execution_count": 28,</w:t>
      </w:r>
    </w:p>
    <w:p w14:paraId="113E04C7" w14:textId="77777777" w:rsidR="0014603D" w:rsidRDefault="0014603D" w:rsidP="0014603D">
      <w:r>
        <w:t xml:space="preserve">   "metadata": {},</w:t>
      </w:r>
    </w:p>
    <w:p w14:paraId="1349FE58" w14:textId="77777777" w:rsidR="0014603D" w:rsidRDefault="0014603D" w:rsidP="0014603D">
      <w:r>
        <w:t xml:space="preserve">   "outputs": [</w:t>
      </w:r>
    </w:p>
    <w:p w14:paraId="18AF245A" w14:textId="77777777" w:rsidR="0014603D" w:rsidRDefault="0014603D" w:rsidP="0014603D">
      <w:r>
        <w:t xml:space="preserve">    {</w:t>
      </w:r>
    </w:p>
    <w:p w14:paraId="121254E2" w14:textId="77777777" w:rsidR="0014603D" w:rsidRDefault="0014603D" w:rsidP="0014603D">
      <w:r>
        <w:t xml:space="preserve">     "data": {</w:t>
      </w:r>
    </w:p>
    <w:p w14:paraId="644F20D1" w14:textId="77777777" w:rsidR="0014603D" w:rsidRDefault="0014603D" w:rsidP="0014603D">
      <w:r>
        <w:t xml:space="preserve">      "text/html": [</w:t>
      </w:r>
    </w:p>
    <w:p w14:paraId="4AAACD0A" w14:textId="77777777" w:rsidR="0014603D" w:rsidRDefault="0014603D" w:rsidP="0014603D">
      <w:r>
        <w:t xml:space="preserve">       "&lt;div&gt;\n",</w:t>
      </w:r>
    </w:p>
    <w:p w14:paraId="1588CDAE" w14:textId="77777777" w:rsidR="0014603D" w:rsidRDefault="0014603D" w:rsidP="0014603D">
      <w:r>
        <w:t xml:space="preserve">       "&lt;style scoped&gt;\n",</w:t>
      </w:r>
    </w:p>
    <w:p w14:paraId="3C4745E8" w14:textId="77777777" w:rsidR="0014603D" w:rsidRDefault="0014603D" w:rsidP="0014603D">
      <w:r>
        <w:t xml:space="preserve">       "    .dataframe tbody tr th:only-of-type {\n",</w:t>
      </w:r>
    </w:p>
    <w:p w14:paraId="1551A9E1" w14:textId="77777777" w:rsidR="0014603D" w:rsidRDefault="0014603D" w:rsidP="0014603D">
      <w:r>
        <w:t xml:space="preserve">       "        vertical-align: middle;\n",</w:t>
      </w:r>
    </w:p>
    <w:p w14:paraId="78EED2FC" w14:textId="77777777" w:rsidR="0014603D" w:rsidRDefault="0014603D" w:rsidP="0014603D">
      <w:r>
        <w:t xml:space="preserve">       "    }\n",</w:t>
      </w:r>
    </w:p>
    <w:p w14:paraId="7D20FADD" w14:textId="77777777" w:rsidR="0014603D" w:rsidRDefault="0014603D" w:rsidP="0014603D">
      <w:r>
        <w:t xml:space="preserve">       "\n",</w:t>
      </w:r>
    </w:p>
    <w:p w14:paraId="7544F115" w14:textId="77777777" w:rsidR="0014603D" w:rsidRDefault="0014603D" w:rsidP="0014603D">
      <w:r>
        <w:t xml:space="preserve">       "    .dataframe tbody tr th {\n",</w:t>
      </w:r>
    </w:p>
    <w:p w14:paraId="70E1BC1F" w14:textId="77777777" w:rsidR="0014603D" w:rsidRDefault="0014603D" w:rsidP="0014603D">
      <w:r>
        <w:t xml:space="preserve">       "        vertical-align: top;\n",</w:t>
      </w:r>
    </w:p>
    <w:p w14:paraId="1EFAD717" w14:textId="77777777" w:rsidR="0014603D" w:rsidRDefault="0014603D" w:rsidP="0014603D">
      <w:r>
        <w:t xml:space="preserve">       "    }\n",</w:t>
      </w:r>
    </w:p>
    <w:p w14:paraId="181A6181" w14:textId="77777777" w:rsidR="0014603D" w:rsidRDefault="0014603D" w:rsidP="0014603D">
      <w:r>
        <w:t xml:space="preserve">       "\n",</w:t>
      </w:r>
    </w:p>
    <w:p w14:paraId="471B44AA" w14:textId="77777777" w:rsidR="0014603D" w:rsidRDefault="0014603D" w:rsidP="0014603D">
      <w:r>
        <w:t xml:space="preserve">       "    .dataframe thead th {\n",</w:t>
      </w:r>
    </w:p>
    <w:p w14:paraId="7C260D70" w14:textId="77777777" w:rsidR="0014603D" w:rsidRDefault="0014603D" w:rsidP="0014603D">
      <w:r>
        <w:t xml:space="preserve">       "        text-align: right;\n",</w:t>
      </w:r>
    </w:p>
    <w:p w14:paraId="5ADE802A" w14:textId="77777777" w:rsidR="0014603D" w:rsidRDefault="0014603D" w:rsidP="0014603D">
      <w:r>
        <w:t xml:space="preserve">       "    }\n",</w:t>
      </w:r>
    </w:p>
    <w:p w14:paraId="24E7BC7A" w14:textId="77777777" w:rsidR="0014603D" w:rsidRDefault="0014603D" w:rsidP="0014603D">
      <w:r>
        <w:t xml:space="preserve">       "&lt;/style&gt;\n",</w:t>
      </w:r>
    </w:p>
    <w:p w14:paraId="69365967" w14:textId="77777777" w:rsidR="0014603D" w:rsidRDefault="0014603D" w:rsidP="0014603D">
      <w:r>
        <w:t xml:space="preserve">       "&lt;table border=\"1\" class=\"dataframe\"&gt;\n",</w:t>
      </w:r>
    </w:p>
    <w:p w14:paraId="6510B063" w14:textId="77777777" w:rsidR="0014603D" w:rsidRDefault="0014603D" w:rsidP="0014603D">
      <w:r>
        <w:t xml:space="preserve">       "  &lt;thead&gt;\n",</w:t>
      </w:r>
    </w:p>
    <w:p w14:paraId="4C4BBC5A" w14:textId="77777777" w:rsidR="0014603D" w:rsidRDefault="0014603D" w:rsidP="0014603D">
      <w:r>
        <w:t xml:space="preserve">       "    &lt;tr style=\"text-align: right;\"&gt;\n",</w:t>
      </w:r>
    </w:p>
    <w:p w14:paraId="1085A23D" w14:textId="77777777" w:rsidR="0014603D" w:rsidRDefault="0014603D" w:rsidP="0014603D">
      <w:r>
        <w:t xml:space="preserve">       "      &lt;th&gt;&lt;/th&gt;\n",</w:t>
      </w:r>
    </w:p>
    <w:p w14:paraId="71ADB3F5" w14:textId="77777777" w:rsidR="0014603D" w:rsidRDefault="0014603D" w:rsidP="0014603D">
      <w:r>
        <w:t xml:space="preserve">       "      &lt;th&gt;Gender&lt;/th&gt;\n",</w:t>
      </w:r>
    </w:p>
    <w:p w14:paraId="2FDDA7E1" w14:textId="77777777" w:rsidR="0014603D" w:rsidRDefault="0014603D" w:rsidP="0014603D">
      <w:r>
        <w:t xml:space="preserve">       "      &lt;th&gt;DistanceFromHome&lt;/th&gt;\n",</w:t>
      </w:r>
    </w:p>
    <w:p w14:paraId="657E2F8A" w14:textId="77777777" w:rsidR="0014603D" w:rsidRDefault="0014603D" w:rsidP="0014603D">
      <w:r>
        <w:t xml:space="preserve">       "      &lt;th&gt;Attrition&lt;/th&gt;\n",</w:t>
      </w:r>
    </w:p>
    <w:p w14:paraId="34F2A1F1" w14:textId="77777777" w:rsidR="0014603D" w:rsidRDefault="0014603D" w:rsidP="0014603D">
      <w:r>
        <w:t xml:space="preserve">       "    &lt;/tr&gt;\n",</w:t>
      </w:r>
    </w:p>
    <w:p w14:paraId="5B3B681A" w14:textId="77777777" w:rsidR="0014603D" w:rsidRDefault="0014603D" w:rsidP="0014603D">
      <w:r>
        <w:t xml:space="preserve">       "  &lt;/thead&gt;\n",</w:t>
      </w:r>
    </w:p>
    <w:p w14:paraId="11158736" w14:textId="77777777" w:rsidR="0014603D" w:rsidRDefault="0014603D" w:rsidP="0014603D">
      <w:r>
        <w:t xml:space="preserve">       "  &lt;tbody&gt;\n",</w:t>
      </w:r>
    </w:p>
    <w:p w14:paraId="01F0ED53" w14:textId="77777777" w:rsidR="0014603D" w:rsidRDefault="0014603D" w:rsidP="0014603D">
      <w:r>
        <w:t xml:space="preserve">       "    &lt;tr&gt;\n",</w:t>
      </w:r>
    </w:p>
    <w:p w14:paraId="12CD404D" w14:textId="77777777" w:rsidR="0014603D" w:rsidRDefault="0014603D" w:rsidP="0014603D">
      <w:r>
        <w:lastRenderedPageBreak/>
        <w:t xml:space="preserve">       "      &lt;th&gt;0&lt;/th&gt;\n",</w:t>
      </w:r>
    </w:p>
    <w:p w14:paraId="672897D3" w14:textId="77777777" w:rsidR="0014603D" w:rsidRDefault="0014603D" w:rsidP="0014603D">
      <w:r>
        <w:t xml:space="preserve">       "      &lt;td&gt;Female&lt;/td&gt;\n",</w:t>
      </w:r>
    </w:p>
    <w:p w14:paraId="1B555FEF" w14:textId="77777777" w:rsidR="0014603D" w:rsidRDefault="0014603D" w:rsidP="0014603D">
      <w:r>
        <w:t xml:space="preserve">       "      &lt;td&gt;1&lt;/td&gt;\n",</w:t>
      </w:r>
    </w:p>
    <w:p w14:paraId="354E04FA" w14:textId="77777777" w:rsidR="0014603D" w:rsidRDefault="0014603D" w:rsidP="0014603D">
      <w:r>
        <w:t xml:space="preserve">       "      &lt;td&gt;Yes&lt;/td&gt;\n",</w:t>
      </w:r>
    </w:p>
    <w:p w14:paraId="0D21CAA8" w14:textId="77777777" w:rsidR="0014603D" w:rsidRDefault="0014603D" w:rsidP="0014603D">
      <w:r>
        <w:t xml:space="preserve">       "    &lt;/tr&gt;\n",</w:t>
      </w:r>
    </w:p>
    <w:p w14:paraId="64684EB8" w14:textId="77777777" w:rsidR="0014603D" w:rsidRDefault="0014603D" w:rsidP="0014603D">
      <w:r>
        <w:t xml:space="preserve">       "    &lt;tr&gt;\n",</w:t>
      </w:r>
    </w:p>
    <w:p w14:paraId="10A0D1D2" w14:textId="77777777" w:rsidR="0014603D" w:rsidRDefault="0014603D" w:rsidP="0014603D">
      <w:r>
        <w:t xml:space="preserve">       "      &lt;th&gt;1&lt;/th&gt;\n",</w:t>
      </w:r>
    </w:p>
    <w:p w14:paraId="049E2B20" w14:textId="77777777" w:rsidR="0014603D" w:rsidRDefault="0014603D" w:rsidP="0014603D">
      <w:r>
        <w:t xml:space="preserve">       "      &lt;td&gt;Male&lt;/td&gt;\n",</w:t>
      </w:r>
    </w:p>
    <w:p w14:paraId="42E92931" w14:textId="77777777" w:rsidR="0014603D" w:rsidRDefault="0014603D" w:rsidP="0014603D">
      <w:r>
        <w:t xml:space="preserve">       "      &lt;td&gt;8&lt;/td&gt;\n",</w:t>
      </w:r>
    </w:p>
    <w:p w14:paraId="05DE09FB" w14:textId="77777777" w:rsidR="0014603D" w:rsidRDefault="0014603D" w:rsidP="0014603D">
      <w:r>
        <w:t xml:space="preserve">       "      &lt;td&gt;No&lt;/td&gt;\n",</w:t>
      </w:r>
    </w:p>
    <w:p w14:paraId="3231991B" w14:textId="77777777" w:rsidR="0014603D" w:rsidRDefault="0014603D" w:rsidP="0014603D">
      <w:r>
        <w:t xml:space="preserve">       "    &lt;/tr&gt;\n",</w:t>
      </w:r>
    </w:p>
    <w:p w14:paraId="33CB801E" w14:textId="77777777" w:rsidR="0014603D" w:rsidRDefault="0014603D" w:rsidP="0014603D">
      <w:r>
        <w:t xml:space="preserve">       "    &lt;tr&gt;\n",</w:t>
      </w:r>
    </w:p>
    <w:p w14:paraId="20FEDA8A" w14:textId="77777777" w:rsidR="0014603D" w:rsidRDefault="0014603D" w:rsidP="0014603D">
      <w:r>
        <w:t xml:space="preserve">       "      &lt;th&gt;2&lt;/th&gt;\n",</w:t>
      </w:r>
    </w:p>
    <w:p w14:paraId="6C12993A" w14:textId="77777777" w:rsidR="0014603D" w:rsidRDefault="0014603D" w:rsidP="0014603D">
      <w:r>
        <w:t xml:space="preserve">       "      &lt;td&gt;Male&lt;/td&gt;\n",</w:t>
      </w:r>
    </w:p>
    <w:p w14:paraId="208D2FA6" w14:textId="77777777" w:rsidR="0014603D" w:rsidRDefault="0014603D" w:rsidP="0014603D">
      <w:r>
        <w:t xml:space="preserve">       "      &lt;td&gt;2&lt;/td&gt;\n",</w:t>
      </w:r>
    </w:p>
    <w:p w14:paraId="6369A43B" w14:textId="77777777" w:rsidR="0014603D" w:rsidRDefault="0014603D" w:rsidP="0014603D">
      <w:r>
        <w:t xml:space="preserve">       "      &lt;td&gt;Yes&lt;/td&gt;\n",</w:t>
      </w:r>
    </w:p>
    <w:p w14:paraId="66CE5CB9" w14:textId="77777777" w:rsidR="0014603D" w:rsidRDefault="0014603D" w:rsidP="0014603D">
      <w:r>
        <w:t xml:space="preserve">       "    &lt;/tr&gt;\n",</w:t>
      </w:r>
    </w:p>
    <w:p w14:paraId="15C817A0" w14:textId="77777777" w:rsidR="0014603D" w:rsidRDefault="0014603D" w:rsidP="0014603D">
      <w:r>
        <w:t xml:space="preserve">       "    &lt;tr&gt;\n",</w:t>
      </w:r>
    </w:p>
    <w:p w14:paraId="383F169D" w14:textId="77777777" w:rsidR="0014603D" w:rsidRDefault="0014603D" w:rsidP="0014603D">
      <w:r>
        <w:t xml:space="preserve">       "      &lt;th&gt;3&lt;/th&gt;\n",</w:t>
      </w:r>
    </w:p>
    <w:p w14:paraId="6753556E" w14:textId="77777777" w:rsidR="0014603D" w:rsidRDefault="0014603D" w:rsidP="0014603D">
      <w:r>
        <w:t xml:space="preserve">       "      &lt;td&gt;Female&lt;/td&gt;\n",</w:t>
      </w:r>
    </w:p>
    <w:p w14:paraId="03015959" w14:textId="77777777" w:rsidR="0014603D" w:rsidRDefault="0014603D" w:rsidP="0014603D">
      <w:r>
        <w:t xml:space="preserve">       "      &lt;td&gt;3&lt;/td&gt;\n",</w:t>
      </w:r>
    </w:p>
    <w:p w14:paraId="65CD4C86" w14:textId="77777777" w:rsidR="0014603D" w:rsidRDefault="0014603D" w:rsidP="0014603D">
      <w:r>
        <w:t xml:space="preserve">       "      &lt;td&gt;No&lt;/td&gt;\n",</w:t>
      </w:r>
    </w:p>
    <w:p w14:paraId="0FFD9C6F" w14:textId="77777777" w:rsidR="0014603D" w:rsidRDefault="0014603D" w:rsidP="0014603D">
      <w:r>
        <w:t xml:space="preserve">       "    &lt;/tr&gt;\n",</w:t>
      </w:r>
    </w:p>
    <w:p w14:paraId="0F66FA16" w14:textId="77777777" w:rsidR="0014603D" w:rsidRDefault="0014603D" w:rsidP="0014603D">
      <w:r>
        <w:t xml:space="preserve">       "    &lt;tr&gt;\n",</w:t>
      </w:r>
    </w:p>
    <w:p w14:paraId="7C94D476" w14:textId="77777777" w:rsidR="0014603D" w:rsidRDefault="0014603D" w:rsidP="0014603D">
      <w:r>
        <w:t xml:space="preserve">       "      &lt;th&gt;4&lt;/th&gt;\n",</w:t>
      </w:r>
    </w:p>
    <w:p w14:paraId="74A7B517" w14:textId="77777777" w:rsidR="0014603D" w:rsidRDefault="0014603D" w:rsidP="0014603D">
      <w:r>
        <w:t xml:space="preserve">       "      &lt;td&gt;Male&lt;/td&gt;\n",</w:t>
      </w:r>
    </w:p>
    <w:p w14:paraId="60DB27DE" w14:textId="77777777" w:rsidR="0014603D" w:rsidRDefault="0014603D" w:rsidP="0014603D">
      <w:r>
        <w:t xml:space="preserve">       "      &lt;td&gt;2&lt;/td&gt;\n",</w:t>
      </w:r>
    </w:p>
    <w:p w14:paraId="52955ADF" w14:textId="77777777" w:rsidR="0014603D" w:rsidRDefault="0014603D" w:rsidP="0014603D">
      <w:r>
        <w:t xml:space="preserve">       "      &lt;td&gt;No&lt;/td&gt;\n",</w:t>
      </w:r>
    </w:p>
    <w:p w14:paraId="46CBF414" w14:textId="77777777" w:rsidR="0014603D" w:rsidRDefault="0014603D" w:rsidP="0014603D">
      <w:r>
        <w:t xml:space="preserve">       "    &lt;/tr&gt;\n",</w:t>
      </w:r>
    </w:p>
    <w:p w14:paraId="195F7FA8" w14:textId="77777777" w:rsidR="0014603D" w:rsidRDefault="0014603D" w:rsidP="0014603D">
      <w:r>
        <w:t xml:space="preserve">       "  &lt;/tbody&gt;\n",</w:t>
      </w:r>
    </w:p>
    <w:p w14:paraId="7FB10214" w14:textId="77777777" w:rsidR="0014603D" w:rsidRDefault="0014603D" w:rsidP="0014603D">
      <w:r>
        <w:t xml:space="preserve">       "&lt;/table&gt;\n",</w:t>
      </w:r>
    </w:p>
    <w:p w14:paraId="44A9C65B" w14:textId="77777777" w:rsidR="0014603D" w:rsidRDefault="0014603D" w:rsidP="0014603D">
      <w:r>
        <w:t xml:space="preserve">       "&lt;/div&gt;"</w:t>
      </w:r>
    </w:p>
    <w:p w14:paraId="402B6C19" w14:textId="77777777" w:rsidR="0014603D" w:rsidRDefault="0014603D" w:rsidP="0014603D">
      <w:r>
        <w:t xml:space="preserve">      ],</w:t>
      </w:r>
    </w:p>
    <w:p w14:paraId="5CDEC928" w14:textId="77777777" w:rsidR="0014603D" w:rsidRDefault="0014603D" w:rsidP="0014603D">
      <w:r>
        <w:t xml:space="preserve">      "text/plain": [</w:t>
      </w:r>
    </w:p>
    <w:p w14:paraId="69D7E7B5" w14:textId="77777777" w:rsidR="0014603D" w:rsidRDefault="0014603D" w:rsidP="0014603D">
      <w:r>
        <w:t xml:space="preserve">       "   Gender  DistanceFromHome Attrition\n",</w:t>
      </w:r>
    </w:p>
    <w:p w14:paraId="1AE10557" w14:textId="77777777" w:rsidR="0014603D" w:rsidRDefault="0014603D" w:rsidP="0014603D">
      <w:r>
        <w:t xml:space="preserve">       "0  Female                 1       Yes\n",</w:t>
      </w:r>
    </w:p>
    <w:p w14:paraId="45969460" w14:textId="77777777" w:rsidR="0014603D" w:rsidRDefault="0014603D" w:rsidP="0014603D">
      <w:r>
        <w:t xml:space="preserve">       "1    Male                 8        No\n",</w:t>
      </w:r>
    </w:p>
    <w:p w14:paraId="3CC70270" w14:textId="77777777" w:rsidR="0014603D" w:rsidRDefault="0014603D" w:rsidP="0014603D">
      <w:r>
        <w:t xml:space="preserve">       "2    Male                 2       Yes\n",</w:t>
      </w:r>
    </w:p>
    <w:p w14:paraId="39B55B2E" w14:textId="77777777" w:rsidR="0014603D" w:rsidRDefault="0014603D" w:rsidP="0014603D">
      <w:r>
        <w:t xml:space="preserve">       "3  Female                 3        No\n",</w:t>
      </w:r>
    </w:p>
    <w:p w14:paraId="7D77BB0A" w14:textId="77777777" w:rsidR="0014603D" w:rsidRDefault="0014603D" w:rsidP="0014603D">
      <w:r>
        <w:t xml:space="preserve">       "4    Male                 2        No"</w:t>
      </w:r>
    </w:p>
    <w:p w14:paraId="754F6BD6" w14:textId="77777777" w:rsidR="0014603D" w:rsidRDefault="0014603D" w:rsidP="0014603D">
      <w:r>
        <w:t xml:space="preserve">      ]</w:t>
      </w:r>
    </w:p>
    <w:p w14:paraId="02E8DEAB" w14:textId="77777777" w:rsidR="0014603D" w:rsidRDefault="0014603D" w:rsidP="0014603D">
      <w:r>
        <w:t xml:space="preserve">     },</w:t>
      </w:r>
    </w:p>
    <w:p w14:paraId="3AB2E538" w14:textId="77777777" w:rsidR="0014603D" w:rsidRDefault="0014603D" w:rsidP="0014603D">
      <w:r>
        <w:t xml:space="preserve">     "execution_count": 28,</w:t>
      </w:r>
    </w:p>
    <w:p w14:paraId="7C10576E" w14:textId="77777777" w:rsidR="0014603D" w:rsidRDefault="0014603D" w:rsidP="0014603D">
      <w:r>
        <w:t xml:space="preserve">     "metadata": {},</w:t>
      </w:r>
    </w:p>
    <w:p w14:paraId="19F70FBF" w14:textId="77777777" w:rsidR="0014603D" w:rsidRDefault="0014603D" w:rsidP="0014603D">
      <w:r>
        <w:t xml:space="preserve">     "output_type": "execute_result"</w:t>
      </w:r>
    </w:p>
    <w:p w14:paraId="3623E4BC" w14:textId="77777777" w:rsidR="0014603D" w:rsidRDefault="0014603D" w:rsidP="0014603D">
      <w:r>
        <w:t xml:space="preserve">    }</w:t>
      </w:r>
    </w:p>
    <w:p w14:paraId="1A0ACBAD" w14:textId="77777777" w:rsidR="0014603D" w:rsidRDefault="0014603D" w:rsidP="0014603D">
      <w:r>
        <w:t xml:space="preserve">   ],</w:t>
      </w:r>
    </w:p>
    <w:p w14:paraId="2B347B59" w14:textId="77777777" w:rsidR="0014603D" w:rsidRDefault="0014603D" w:rsidP="0014603D">
      <w:r>
        <w:t xml:space="preserve">   "source": [</w:t>
      </w:r>
    </w:p>
    <w:p w14:paraId="176CD476" w14:textId="77777777" w:rsidR="0014603D" w:rsidRDefault="0014603D" w:rsidP="0014603D">
      <w:r>
        <w:lastRenderedPageBreak/>
        <w:t xml:space="preserve">    "gda = data[['Gender', 'DistanceFromHome', 'Attrition']]\n",</w:t>
      </w:r>
    </w:p>
    <w:p w14:paraId="451F5F26" w14:textId="77777777" w:rsidR="0014603D" w:rsidRDefault="0014603D" w:rsidP="0014603D">
      <w:r>
        <w:t xml:space="preserve">    "gda.head()"</w:t>
      </w:r>
    </w:p>
    <w:p w14:paraId="5F921C0E" w14:textId="77777777" w:rsidR="0014603D" w:rsidRDefault="0014603D" w:rsidP="0014603D">
      <w:r>
        <w:t xml:space="preserve">   ]</w:t>
      </w:r>
    </w:p>
    <w:p w14:paraId="034B2A78" w14:textId="77777777" w:rsidR="0014603D" w:rsidRDefault="0014603D" w:rsidP="0014603D">
      <w:r>
        <w:t xml:space="preserve">  },</w:t>
      </w:r>
    </w:p>
    <w:p w14:paraId="75A8E7DA" w14:textId="77777777" w:rsidR="0014603D" w:rsidRDefault="0014603D" w:rsidP="0014603D">
      <w:r>
        <w:t xml:space="preserve">  {</w:t>
      </w:r>
    </w:p>
    <w:p w14:paraId="6BD3811E" w14:textId="77777777" w:rsidR="0014603D" w:rsidRDefault="0014603D" w:rsidP="0014603D">
      <w:r>
        <w:t xml:space="preserve">   "cell_type": "code",</w:t>
      </w:r>
    </w:p>
    <w:p w14:paraId="2C0D5476" w14:textId="77777777" w:rsidR="0014603D" w:rsidRDefault="0014603D" w:rsidP="0014603D">
      <w:r>
        <w:t xml:space="preserve">   "execution_count": 29,</w:t>
      </w:r>
    </w:p>
    <w:p w14:paraId="166DF063" w14:textId="77777777" w:rsidR="0014603D" w:rsidRDefault="0014603D" w:rsidP="0014603D">
      <w:r>
        <w:t xml:space="preserve">   "metadata": {},</w:t>
      </w:r>
    </w:p>
    <w:p w14:paraId="12ABBE50" w14:textId="77777777" w:rsidR="0014603D" w:rsidRDefault="0014603D" w:rsidP="0014603D">
      <w:r>
        <w:t xml:space="preserve">   "outputs": [</w:t>
      </w:r>
    </w:p>
    <w:p w14:paraId="61B0CD51" w14:textId="77777777" w:rsidR="0014603D" w:rsidRDefault="0014603D" w:rsidP="0014603D">
      <w:r>
        <w:t xml:space="preserve">    {</w:t>
      </w:r>
    </w:p>
    <w:p w14:paraId="56C1767D" w14:textId="77777777" w:rsidR="0014603D" w:rsidRDefault="0014603D" w:rsidP="0014603D">
      <w:r>
        <w:t xml:space="preserve">     "data": {</w:t>
      </w:r>
    </w:p>
    <w:p w14:paraId="56EB7FFC" w14:textId="77777777" w:rsidR="0014603D" w:rsidRDefault="0014603D" w:rsidP="0014603D">
      <w:r>
        <w:t xml:space="preserve">      "text/plain": [</w:t>
      </w:r>
    </w:p>
    <w:p w14:paraId="2399D9F0" w14:textId="77777777" w:rsidR="0014603D" w:rsidRDefault="0014603D" w:rsidP="0014603D">
      <w:r>
        <w:t xml:space="preserve">       "Male      881\n",</w:t>
      </w:r>
    </w:p>
    <w:p w14:paraId="604A9B89" w14:textId="77777777" w:rsidR="0014603D" w:rsidRDefault="0014603D" w:rsidP="0014603D">
      <w:r>
        <w:t xml:space="preserve">       "Female    588\n",</w:t>
      </w:r>
    </w:p>
    <w:p w14:paraId="293DBE52" w14:textId="77777777" w:rsidR="0014603D" w:rsidRDefault="0014603D" w:rsidP="0014603D">
      <w:r>
        <w:t xml:space="preserve">       "Name: Gender, dtype: int64"</w:t>
      </w:r>
    </w:p>
    <w:p w14:paraId="40BB2AAD" w14:textId="77777777" w:rsidR="0014603D" w:rsidRDefault="0014603D" w:rsidP="0014603D">
      <w:r>
        <w:t xml:space="preserve">      ]</w:t>
      </w:r>
    </w:p>
    <w:p w14:paraId="67611559" w14:textId="77777777" w:rsidR="0014603D" w:rsidRDefault="0014603D" w:rsidP="0014603D">
      <w:r>
        <w:t xml:space="preserve">     },</w:t>
      </w:r>
    </w:p>
    <w:p w14:paraId="127CE3C2" w14:textId="77777777" w:rsidR="0014603D" w:rsidRDefault="0014603D" w:rsidP="0014603D">
      <w:r>
        <w:t xml:space="preserve">     "execution_count": 29,</w:t>
      </w:r>
    </w:p>
    <w:p w14:paraId="5C3A3695" w14:textId="77777777" w:rsidR="0014603D" w:rsidRDefault="0014603D" w:rsidP="0014603D">
      <w:r>
        <w:t xml:space="preserve">     "metadata": {},</w:t>
      </w:r>
    </w:p>
    <w:p w14:paraId="404CD94E" w14:textId="77777777" w:rsidR="0014603D" w:rsidRDefault="0014603D" w:rsidP="0014603D">
      <w:r>
        <w:t xml:space="preserve">     "output_type": "execute_result"</w:t>
      </w:r>
    </w:p>
    <w:p w14:paraId="5F3963BE" w14:textId="77777777" w:rsidR="0014603D" w:rsidRDefault="0014603D" w:rsidP="0014603D">
      <w:r>
        <w:t xml:space="preserve">    }</w:t>
      </w:r>
    </w:p>
    <w:p w14:paraId="37B46B22" w14:textId="77777777" w:rsidR="0014603D" w:rsidRDefault="0014603D" w:rsidP="0014603D">
      <w:r>
        <w:t xml:space="preserve">   ],</w:t>
      </w:r>
    </w:p>
    <w:p w14:paraId="1F7EBB8A" w14:textId="77777777" w:rsidR="0014603D" w:rsidRDefault="0014603D" w:rsidP="0014603D">
      <w:r>
        <w:t xml:space="preserve">   "source": [</w:t>
      </w:r>
    </w:p>
    <w:p w14:paraId="5BED5BD9" w14:textId="77777777" w:rsidR="0014603D" w:rsidRDefault="0014603D" w:rsidP="0014603D">
      <w:r>
        <w:t xml:space="preserve">    "gda['Gender'].value_counts()"</w:t>
      </w:r>
    </w:p>
    <w:p w14:paraId="3BE96EF2" w14:textId="77777777" w:rsidR="0014603D" w:rsidRDefault="0014603D" w:rsidP="0014603D">
      <w:r>
        <w:t xml:space="preserve">   ]</w:t>
      </w:r>
    </w:p>
    <w:p w14:paraId="05520EF6" w14:textId="77777777" w:rsidR="0014603D" w:rsidRDefault="0014603D" w:rsidP="0014603D">
      <w:r>
        <w:t xml:space="preserve">  },</w:t>
      </w:r>
    </w:p>
    <w:p w14:paraId="3814AD10" w14:textId="77777777" w:rsidR="0014603D" w:rsidRDefault="0014603D" w:rsidP="0014603D">
      <w:r>
        <w:t xml:space="preserve">  {</w:t>
      </w:r>
    </w:p>
    <w:p w14:paraId="0C401369" w14:textId="77777777" w:rsidR="0014603D" w:rsidRDefault="0014603D" w:rsidP="0014603D">
      <w:r>
        <w:t xml:space="preserve">   "cell_type": "code",</w:t>
      </w:r>
    </w:p>
    <w:p w14:paraId="11355965" w14:textId="77777777" w:rsidR="0014603D" w:rsidRDefault="0014603D" w:rsidP="0014603D">
      <w:r>
        <w:t xml:space="preserve">   "execution_count": 30,</w:t>
      </w:r>
    </w:p>
    <w:p w14:paraId="46B33EA6" w14:textId="77777777" w:rsidR="0014603D" w:rsidRDefault="0014603D" w:rsidP="0014603D">
      <w:r>
        <w:t xml:space="preserve">   "metadata": {},</w:t>
      </w:r>
    </w:p>
    <w:p w14:paraId="657740AB" w14:textId="77777777" w:rsidR="0014603D" w:rsidRDefault="0014603D" w:rsidP="0014603D">
      <w:r>
        <w:t xml:space="preserve">   "outputs": [</w:t>
      </w:r>
    </w:p>
    <w:p w14:paraId="2AF8BC36" w14:textId="77777777" w:rsidR="0014603D" w:rsidRDefault="0014603D" w:rsidP="0014603D">
      <w:r>
        <w:t xml:space="preserve">    {</w:t>
      </w:r>
    </w:p>
    <w:p w14:paraId="23592029" w14:textId="77777777" w:rsidR="0014603D" w:rsidRDefault="0014603D" w:rsidP="0014603D">
      <w:r>
        <w:t xml:space="preserve">     "data": {</w:t>
      </w:r>
    </w:p>
    <w:p w14:paraId="2D3395BE" w14:textId="77777777" w:rsidR="0014603D" w:rsidRDefault="0014603D" w:rsidP="0014603D">
      <w:r>
        <w:t xml:space="preserve">      "text/plain": [</w:t>
      </w:r>
    </w:p>
    <w:p w14:paraId="2F04737D" w14:textId="77777777" w:rsidR="0014603D" w:rsidRDefault="0014603D" w:rsidP="0014603D">
      <w:r>
        <w:t xml:space="preserve">       "&lt;matplotlib.legend.Legend at 0x29b069c9580&gt;"</w:t>
      </w:r>
    </w:p>
    <w:p w14:paraId="58CF579A" w14:textId="77777777" w:rsidR="0014603D" w:rsidRDefault="0014603D" w:rsidP="0014603D">
      <w:r>
        <w:t xml:space="preserve">      ]</w:t>
      </w:r>
    </w:p>
    <w:p w14:paraId="25609CF1" w14:textId="77777777" w:rsidR="0014603D" w:rsidRDefault="0014603D" w:rsidP="0014603D">
      <w:r>
        <w:t xml:space="preserve">     },</w:t>
      </w:r>
    </w:p>
    <w:p w14:paraId="067195E8" w14:textId="77777777" w:rsidR="0014603D" w:rsidRDefault="0014603D" w:rsidP="0014603D">
      <w:r>
        <w:t xml:space="preserve">     "execution_count": 30,</w:t>
      </w:r>
    </w:p>
    <w:p w14:paraId="4E909C47" w14:textId="77777777" w:rsidR="0014603D" w:rsidRDefault="0014603D" w:rsidP="0014603D">
      <w:r>
        <w:t xml:space="preserve">     "metadata": {},</w:t>
      </w:r>
    </w:p>
    <w:p w14:paraId="1CC83613" w14:textId="77777777" w:rsidR="0014603D" w:rsidRDefault="0014603D" w:rsidP="0014603D">
      <w:r>
        <w:t xml:space="preserve">     "output_type": "execute_result"</w:t>
      </w:r>
    </w:p>
    <w:p w14:paraId="47CF280E" w14:textId="77777777" w:rsidR="0014603D" w:rsidRDefault="0014603D" w:rsidP="0014603D">
      <w:r>
        <w:t xml:space="preserve">    },</w:t>
      </w:r>
    </w:p>
    <w:p w14:paraId="714080EB" w14:textId="77777777" w:rsidR="0014603D" w:rsidRDefault="0014603D" w:rsidP="0014603D">
      <w:r>
        <w:t xml:space="preserve">    {</w:t>
      </w:r>
    </w:p>
    <w:p w14:paraId="529E9D6C" w14:textId="77777777" w:rsidR="0014603D" w:rsidRDefault="0014603D" w:rsidP="0014603D">
      <w:r>
        <w:t xml:space="preserve">     "data": {</w:t>
      </w:r>
    </w:p>
    <w:p w14:paraId="2A0A215C" w14:textId="77777777" w:rsidR="0014603D" w:rsidRDefault="0014603D" w:rsidP="0014603D">
      <w:r>
        <w:t xml:space="preserve">      "image/png": "iVBORw0KGgoAAAANSUhEUgAAA2EAAAFUCAYAAACtJDQIAAAAOXRFWHRTb2Z0d2FyZQBNYXRwbG90bGliIHZlcnNpb24zLjUuMSwgaHR0cHM6Ly9tYXRwbG90bGliLm9yZy/YYfK9AAAACXBIWXMAAAsTAAALEwEAmpwYAABBBElEQVR4nO3deXxcdb3/8feZJTOZLJOmSde0TWmnewnQ0gHKVjYRFVC26wIooogoepULvQoy6F1wu3pRVMQFFRQu/Nir7FsBCZSl0NKWlNKVbumSbSaZ5ZzfH5OUdKFN25n5zvJ6Ph7zKHNmpnmn1um</w:t>
      </w:r>
      <w:r>
        <w:lastRenderedPageBreak/>
        <w:t>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</w:t>
      </w:r>
      <w:r>
        <w:lastRenderedPageBreak/>
        <w:t>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</w:t>
      </w:r>
      <w:r>
        <w:lastRenderedPageBreak/>
        <w:t>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</w:t>
      </w:r>
      <w:r>
        <w:lastRenderedPageBreak/>
        <w:t>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</w:t>
      </w:r>
      <w:r>
        <w:lastRenderedPageBreak/>
        <w:t>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</w:t>
      </w:r>
      <w:r>
        <w:lastRenderedPageBreak/>
        <w:t>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\n",</w:t>
      </w:r>
    </w:p>
    <w:p w14:paraId="61AE9A31" w14:textId="77777777" w:rsidR="0014603D" w:rsidRDefault="0014603D" w:rsidP="0014603D">
      <w:r>
        <w:t xml:space="preserve">      "text/plain": [</w:t>
      </w:r>
    </w:p>
    <w:p w14:paraId="025E267E" w14:textId="77777777" w:rsidR="0014603D" w:rsidRDefault="0014603D" w:rsidP="0014603D">
      <w:r>
        <w:t xml:space="preserve">       "&lt;Figure size 1080x432 with 1 Axes&gt;"</w:t>
      </w:r>
    </w:p>
    <w:p w14:paraId="70F75755" w14:textId="77777777" w:rsidR="0014603D" w:rsidRDefault="0014603D" w:rsidP="0014603D">
      <w:r>
        <w:t xml:space="preserve">      ]</w:t>
      </w:r>
    </w:p>
    <w:p w14:paraId="5BDE547C" w14:textId="77777777" w:rsidR="0014603D" w:rsidRDefault="0014603D" w:rsidP="0014603D">
      <w:r>
        <w:t xml:space="preserve">     },</w:t>
      </w:r>
    </w:p>
    <w:p w14:paraId="7B5C0C82" w14:textId="77777777" w:rsidR="0014603D" w:rsidRDefault="0014603D" w:rsidP="0014603D">
      <w:r>
        <w:t xml:space="preserve">     "metadata": {},</w:t>
      </w:r>
    </w:p>
    <w:p w14:paraId="1558D3E9" w14:textId="77777777" w:rsidR="0014603D" w:rsidRDefault="0014603D" w:rsidP="0014603D">
      <w:r>
        <w:t xml:space="preserve">     "output_type": "display_data"</w:t>
      </w:r>
    </w:p>
    <w:p w14:paraId="0BC64EB7" w14:textId="77777777" w:rsidR="0014603D" w:rsidRDefault="0014603D" w:rsidP="0014603D">
      <w:r>
        <w:t xml:space="preserve">    }</w:t>
      </w:r>
    </w:p>
    <w:p w14:paraId="51C67761" w14:textId="77777777" w:rsidR="0014603D" w:rsidRDefault="0014603D" w:rsidP="0014603D">
      <w:r>
        <w:t xml:space="preserve">   ],</w:t>
      </w:r>
    </w:p>
    <w:p w14:paraId="45DEA738" w14:textId="77777777" w:rsidR="0014603D" w:rsidRDefault="0014603D" w:rsidP="0014603D">
      <w:r>
        <w:t xml:space="preserve">   "source": [</w:t>
      </w:r>
    </w:p>
    <w:p w14:paraId="09C1E72A" w14:textId="77777777" w:rsidR="0014603D" w:rsidRDefault="0014603D" w:rsidP="0014603D">
      <w:r>
        <w:t xml:space="preserve">    "gda['Gender'].value_counts().plot(kind='pie',\n",</w:t>
      </w:r>
    </w:p>
    <w:p w14:paraId="6ECDE53C" w14:textId="77777777" w:rsidR="0014603D" w:rsidRDefault="0014603D" w:rsidP="0014603D">
      <w:r>
        <w:t xml:space="preserve">    "                            figsize=(15, 6),\n",</w:t>
      </w:r>
    </w:p>
    <w:p w14:paraId="6BE02ABA" w14:textId="77777777" w:rsidR="0014603D" w:rsidRDefault="0014603D" w:rsidP="0014603D">
      <w:r>
        <w:t xml:space="preserve">    "                            autopct='%1.1f%%', \n",</w:t>
      </w:r>
    </w:p>
    <w:p w14:paraId="11D40C32" w14:textId="77777777" w:rsidR="0014603D" w:rsidRDefault="0014603D" w:rsidP="0014603D">
      <w:r>
        <w:t xml:space="preserve">    "                            startangle=90,    \n",</w:t>
      </w:r>
    </w:p>
    <w:p w14:paraId="0EE49FED" w14:textId="77777777" w:rsidR="0014603D" w:rsidRDefault="0014603D" w:rsidP="0014603D">
      <w:r>
        <w:t xml:space="preserve">    "                            shadow=True,       \n",</w:t>
      </w:r>
    </w:p>
    <w:p w14:paraId="73D7FEB1" w14:textId="77777777" w:rsidR="0014603D" w:rsidRDefault="0014603D" w:rsidP="0014603D">
      <w:r>
        <w:t xml:space="preserve">    "                            labels=None)   \n",</w:t>
      </w:r>
    </w:p>
    <w:p w14:paraId="4052C3F6" w14:textId="77777777" w:rsidR="0014603D" w:rsidRDefault="0014603D" w:rsidP="0014603D">
      <w:r>
        <w:t xml:space="preserve">    "plt.axis('equal') \n",</w:t>
      </w:r>
    </w:p>
    <w:p w14:paraId="4234915A" w14:textId="77777777" w:rsidR="0014603D" w:rsidRDefault="0014603D" w:rsidP="0014603D">
      <w:r>
        <w:t xml:space="preserve">    "plt.legend(labels=['Male', 'Female'], loc='upper left') "</w:t>
      </w:r>
    </w:p>
    <w:p w14:paraId="75B9137E" w14:textId="77777777" w:rsidR="0014603D" w:rsidRDefault="0014603D" w:rsidP="0014603D">
      <w:r>
        <w:t xml:space="preserve">   ]</w:t>
      </w:r>
    </w:p>
    <w:p w14:paraId="582DB4E5" w14:textId="77777777" w:rsidR="0014603D" w:rsidRDefault="0014603D" w:rsidP="0014603D">
      <w:r>
        <w:t xml:space="preserve">  },</w:t>
      </w:r>
    </w:p>
    <w:p w14:paraId="6C819339" w14:textId="77777777" w:rsidR="0014603D" w:rsidRDefault="0014603D" w:rsidP="0014603D">
      <w:r>
        <w:t xml:space="preserve">  {</w:t>
      </w:r>
    </w:p>
    <w:p w14:paraId="41F9F056" w14:textId="77777777" w:rsidR="0014603D" w:rsidRDefault="0014603D" w:rsidP="0014603D">
      <w:r>
        <w:t xml:space="preserve">   "cell_type": "code",</w:t>
      </w:r>
    </w:p>
    <w:p w14:paraId="2C85EC2F" w14:textId="77777777" w:rsidR="0014603D" w:rsidRDefault="0014603D" w:rsidP="0014603D">
      <w:r>
        <w:t xml:space="preserve">   "execution_count": 31,</w:t>
      </w:r>
    </w:p>
    <w:p w14:paraId="28C291DB" w14:textId="77777777" w:rsidR="0014603D" w:rsidRDefault="0014603D" w:rsidP="0014603D">
      <w:r>
        <w:t xml:space="preserve">   "metadata": {},</w:t>
      </w:r>
    </w:p>
    <w:p w14:paraId="4B623CAC" w14:textId="77777777" w:rsidR="0014603D" w:rsidRDefault="0014603D" w:rsidP="0014603D">
      <w:r>
        <w:t xml:space="preserve">   "outputs": [</w:t>
      </w:r>
    </w:p>
    <w:p w14:paraId="12BE8295" w14:textId="77777777" w:rsidR="0014603D" w:rsidRDefault="0014603D" w:rsidP="0014603D">
      <w:r>
        <w:lastRenderedPageBreak/>
        <w:t xml:space="preserve">    {</w:t>
      </w:r>
    </w:p>
    <w:p w14:paraId="31A4376A" w14:textId="77777777" w:rsidR="0014603D" w:rsidRDefault="0014603D" w:rsidP="0014603D">
      <w:r>
        <w:t xml:space="preserve">     "data": {</w:t>
      </w:r>
    </w:p>
    <w:p w14:paraId="03EEBA93" w14:textId="77777777" w:rsidR="0014603D" w:rsidRDefault="0014603D" w:rsidP="0014603D">
      <w:r>
        <w:t xml:space="preserve">      "text/html": [</w:t>
      </w:r>
    </w:p>
    <w:p w14:paraId="78783D71" w14:textId="77777777" w:rsidR="0014603D" w:rsidRDefault="0014603D" w:rsidP="0014603D">
      <w:r>
        <w:t xml:space="preserve">       "&lt;div&gt;\n",</w:t>
      </w:r>
    </w:p>
    <w:p w14:paraId="37DA000D" w14:textId="77777777" w:rsidR="0014603D" w:rsidRDefault="0014603D" w:rsidP="0014603D">
      <w:r>
        <w:t xml:space="preserve">       "&lt;style scoped&gt;\n",</w:t>
      </w:r>
    </w:p>
    <w:p w14:paraId="4140D10F" w14:textId="77777777" w:rsidR="0014603D" w:rsidRDefault="0014603D" w:rsidP="0014603D">
      <w:r>
        <w:t xml:space="preserve">       "    .dataframe tbody tr th:only-of-type {\n",</w:t>
      </w:r>
    </w:p>
    <w:p w14:paraId="6EA0FA39" w14:textId="77777777" w:rsidR="0014603D" w:rsidRDefault="0014603D" w:rsidP="0014603D">
      <w:r>
        <w:t xml:space="preserve">       "        vertical-align: middle;\n",</w:t>
      </w:r>
    </w:p>
    <w:p w14:paraId="30AC4B61" w14:textId="77777777" w:rsidR="0014603D" w:rsidRDefault="0014603D" w:rsidP="0014603D">
      <w:r>
        <w:t xml:space="preserve">       "    }\n",</w:t>
      </w:r>
    </w:p>
    <w:p w14:paraId="5CD486A7" w14:textId="77777777" w:rsidR="0014603D" w:rsidRDefault="0014603D" w:rsidP="0014603D">
      <w:r>
        <w:t xml:space="preserve">       "\n",</w:t>
      </w:r>
    </w:p>
    <w:p w14:paraId="603E9A45" w14:textId="77777777" w:rsidR="0014603D" w:rsidRDefault="0014603D" w:rsidP="0014603D">
      <w:r>
        <w:t xml:space="preserve">       "    .dataframe tbody tr th {\n",</w:t>
      </w:r>
    </w:p>
    <w:p w14:paraId="5CB12E98" w14:textId="77777777" w:rsidR="0014603D" w:rsidRDefault="0014603D" w:rsidP="0014603D">
      <w:r>
        <w:t xml:space="preserve">       "        vertical-align: top;\n",</w:t>
      </w:r>
    </w:p>
    <w:p w14:paraId="14555BC8" w14:textId="77777777" w:rsidR="0014603D" w:rsidRDefault="0014603D" w:rsidP="0014603D">
      <w:r>
        <w:t xml:space="preserve">       "    }\n",</w:t>
      </w:r>
    </w:p>
    <w:p w14:paraId="29AEC3FA" w14:textId="77777777" w:rsidR="0014603D" w:rsidRDefault="0014603D" w:rsidP="0014603D">
      <w:r>
        <w:t xml:space="preserve">       "\n",</w:t>
      </w:r>
    </w:p>
    <w:p w14:paraId="30A109C4" w14:textId="77777777" w:rsidR="0014603D" w:rsidRDefault="0014603D" w:rsidP="0014603D">
      <w:r>
        <w:t xml:space="preserve">       "    .dataframe thead th {\n",</w:t>
      </w:r>
    </w:p>
    <w:p w14:paraId="2D0063AB" w14:textId="77777777" w:rsidR="0014603D" w:rsidRDefault="0014603D" w:rsidP="0014603D">
      <w:r>
        <w:t xml:space="preserve">       "        text-align: right;\n",</w:t>
      </w:r>
    </w:p>
    <w:p w14:paraId="02FC6B32" w14:textId="77777777" w:rsidR="0014603D" w:rsidRDefault="0014603D" w:rsidP="0014603D">
      <w:r>
        <w:t xml:space="preserve">       "    }\n",</w:t>
      </w:r>
    </w:p>
    <w:p w14:paraId="28A90900" w14:textId="77777777" w:rsidR="0014603D" w:rsidRDefault="0014603D" w:rsidP="0014603D">
      <w:r>
        <w:t xml:space="preserve">       "&lt;/style&gt;\n",</w:t>
      </w:r>
    </w:p>
    <w:p w14:paraId="77CB0271" w14:textId="77777777" w:rsidR="0014603D" w:rsidRDefault="0014603D" w:rsidP="0014603D">
      <w:r>
        <w:t xml:space="preserve">       "&lt;table border=\"1\" class=\"dataframe\"&gt;\n",</w:t>
      </w:r>
    </w:p>
    <w:p w14:paraId="422997CC" w14:textId="77777777" w:rsidR="0014603D" w:rsidRDefault="0014603D" w:rsidP="0014603D">
      <w:r>
        <w:t xml:space="preserve">       "  &lt;thead&gt;\n",</w:t>
      </w:r>
    </w:p>
    <w:p w14:paraId="50B13291" w14:textId="77777777" w:rsidR="0014603D" w:rsidRDefault="0014603D" w:rsidP="0014603D">
      <w:r>
        <w:t xml:space="preserve">       "    &lt;tr style=\"text-align: right;\"&gt;\n",</w:t>
      </w:r>
    </w:p>
    <w:p w14:paraId="38EDCD20" w14:textId="77777777" w:rsidR="0014603D" w:rsidRDefault="0014603D" w:rsidP="0014603D">
      <w:r>
        <w:t xml:space="preserve">       "      &lt;th&gt;Gender&lt;/th&gt;\n",</w:t>
      </w:r>
    </w:p>
    <w:p w14:paraId="15E32669" w14:textId="77777777" w:rsidR="0014603D" w:rsidRDefault="0014603D" w:rsidP="0014603D">
      <w:r>
        <w:t xml:space="preserve">       "      &lt;th&gt;Female&lt;/th&gt;\n",</w:t>
      </w:r>
    </w:p>
    <w:p w14:paraId="46453F32" w14:textId="77777777" w:rsidR="0014603D" w:rsidRDefault="0014603D" w:rsidP="0014603D">
      <w:r>
        <w:t xml:space="preserve">       "      &lt;th&gt;Male&lt;/th&gt;\n",</w:t>
      </w:r>
    </w:p>
    <w:p w14:paraId="69962BB7" w14:textId="77777777" w:rsidR="0014603D" w:rsidRDefault="0014603D" w:rsidP="0014603D">
      <w:r>
        <w:t xml:space="preserve">       "    &lt;/tr&gt;\n",</w:t>
      </w:r>
    </w:p>
    <w:p w14:paraId="4118016B" w14:textId="77777777" w:rsidR="0014603D" w:rsidRDefault="0014603D" w:rsidP="0014603D">
      <w:r>
        <w:t xml:space="preserve">       "    &lt;tr&gt;\n",</w:t>
      </w:r>
    </w:p>
    <w:p w14:paraId="50FB3BF7" w14:textId="77777777" w:rsidR="0014603D" w:rsidRDefault="0014603D" w:rsidP="0014603D">
      <w:r>
        <w:t xml:space="preserve">       "      &lt;th&gt;Attrition&lt;/th&gt;\n",</w:t>
      </w:r>
    </w:p>
    <w:p w14:paraId="51384141" w14:textId="77777777" w:rsidR="0014603D" w:rsidRDefault="0014603D" w:rsidP="0014603D">
      <w:r>
        <w:t xml:space="preserve">       "      &lt;th&gt;&lt;/th&gt;\n",</w:t>
      </w:r>
    </w:p>
    <w:p w14:paraId="762C423C" w14:textId="77777777" w:rsidR="0014603D" w:rsidRDefault="0014603D" w:rsidP="0014603D">
      <w:r>
        <w:t xml:space="preserve">       "      &lt;th&gt;&lt;/th&gt;\n",</w:t>
      </w:r>
    </w:p>
    <w:p w14:paraId="1AF60005" w14:textId="77777777" w:rsidR="0014603D" w:rsidRDefault="0014603D" w:rsidP="0014603D">
      <w:r>
        <w:t xml:space="preserve">       "    &lt;/tr&gt;\n",</w:t>
      </w:r>
    </w:p>
    <w:p w14:paraId="6A6B7BFB" w14:textId="77777777" w:rsidR="0014603D" w:rsidRDefault="0014603D" w:rsidP="0014603D">
      <w:r>
        <w:t xml:space="preserve">       "  &lt;/thead&gt;\n",</w:t>
      </w:r>
    </w:p>
    <w:p w14:paraId="388046EB" w14:textId="77777777" w:rsidR="0014603D" w:rsidRDefault="0014603D" w:rsidP="0014603D">
      <w:r>
        <w:t xml:space="preserve">       "  &lt;tbody&gt;\n",</w:t>
      </w:r>
    </w:p>
    <w:p w14:paraId="2C2D6D14" w14:textId="77777777" w:rsidR="0014603D" w:rsidRDefault="0014603D" w:rsidP="0014603D">
      <w:r>
        <w:t xml:space="preserve">       "    &lt;tr&gt;\n",</w:t>
      </w:r>
    </w:p>
    <w:p w14:paraId="65BE6B95" w14:textId="77777777" w:rsidR="0014603D" w:rsidRDefault="0014603D" w:rsidP="0014603D">
      <w:r>
        <w:t xml:space="preserve">       "      &lt;th&gt;No&lt;/th&gt;\n",</w:t>
      </w:r>
    </w:p>
    <w:p w14:paraId="553232BB" w14:textId="77777777" w:rsidR="0014603D" w:rsidRDefault="0014603D" w:rsidP="0014603D">
      <w:r>
        <w:t xml:space="preserve">       "      &lt;td&gt;501&lt;/td&gt;\n",</w:t>
      </w:r>
    </w:p>
    <w:p w14:paraId="01D11697" w14:textId="77777777" w:rsidR="0014603D" w:rsidRDefault="0014603D" w:rsidP="0014603D">
      <w:r>
        <w:t xml:space="preserve">       "      &lt;td&gt;731&lt;/td&gt;\n",</w:t>
      </w:r>
    </w:p>
    <w:p w14:paraId="4D5C4C7C" w14:textId="77777777" w:rsidR="0014603D" w:rsidRDefault="0014603D" w:rsidP="0014603D">
      <w:r>
        <w:t xml:space="preserve">       "    &lt;/tr&gt;\n",</w:t>
      </w:r>
    </w:p>
    <w:p w14:paraId="68EF22A3" w14:textId="77777777" w:rsidR="0014603D" w:rsidRDefault="0014603D" w:rsidP="0014603D">
      <w:r>
        <w:t xml:space="preserve">       "    &lt;tr&gt;\n",</w:t>
      </w:r>
    </w:p>
    <w:p w14:paraId="3910C625" w14:textId="77777777" w:rsidR="0014603D" w:rsidRDefault="0014603D" w:rsidP="0014603D">
      <w:r>
        <w:t xml:space="preserve">       "      &lt;th&gt;Yes&lt;/th&gt;\n",</w:t>
      </w:r>
    </w:p>
    <w:p w14:paraId="538E47BE" w14:textId="77777777" w:rsidR="0014603D" w:rsidRDefault="0014603D" w:rsidP="0014603D">
      <w:r>
        <w:t xml:space="preserve">       "      &lt;td&gt;87&lt;/td&gt;\n",</w:t>
      </w:r>
    </w:p>
    <w:p w14:paraId="146316BF" w14:textId="77777777" w:rsidR="0014603D" w:rsidRDefault="0014603D" w:rsidP="0014603D">
      <w:r>
        <w:t xml:space="preserve">       "      &lt;td&gt;150&lt;/td&gt;\n",</w:t>
      </w:r>
    </w:p>
    <w:p w14:paraId="386C653E" w14:textId="77777777" w:rsidR="0014603D" w:rsidRDefault="0014603D" w:rsidP="0014603D">
      <w:r>
        <w:t xml:space="preserve">       "    &lt;/tr&gt;\n",</w:t>
      </w:r>
    </w:p>
    <w:p w14:paraId="3174DCC8" w14:textId="77777777" w:rsidR="0014603D" w:rsidRDefault="0014603D" w:rsidP="0014603D">
      <w:r>
        <w:t xml:space="preserve">       "  &lt;/tbody&gt;\n",</w:t>
      </w:r>
    </w:p>
    <w:p w14:paraId="6B46B5A7" w14:textId="77777777" w:rsidR="0014603D" w:rsidRDefault="0014603D" w:rsidP="0014603D">
      <w:r>
        <w:t xml:space="preserve">       "&lt;/table&gt;\n",</w:t>
      </w:r>
    </w:p>
    <w:p w14:paraId="12B3AF12" w14:textId="77777777" w:rsidR="0014603D" w:rsidRDefault="0014603D" w:rsidP="0014603D">
      <w:r>
        <w:t xml:space="preserve">       "&lt;/div&gt;"</w:t>
      </w:r>
    </w:p>
    <w:p w14:paraId="1250127E" w14:textId="77777777" w:rsidR="0014603D" w:rsidRDefault="0014603D" w:rsidP="0014603D">
      <w:r>
        <w:t xml:space="preserve">      ],</w:t>
      </w:r>
    </w:p>
    <w:p w14:paraId="24E23428" w14:textId="77777777" w:rsidR="0014603D" w:rsidRDefault="0014603D" w:rsidP="0014603D">
      <w:r>
        <w:t xml:space="preserve">      "text/plain": [</w:t>
      </w:r>
    </w:p>
    <w:p w14:paraId="14F7A7D8" w14:textId="77777777" w:rsidR="0014603D" w:rsidRDefault="0014603D" w:rsidP="0014603D">
      <w:r>
        <w:t xml:space="preserve">       "Gender     Female  Male\n",</w:t>
      </w:r>
    </w:p>
    <w:p w14:paraId="7BEEBD9E" w14:textId="77777777" w:rsidR="0014603D" w:rsidRDefault="0014603D" w:rsidP="0014603D">
      <w:r>
        <w:t xml:space="preserve">       "Attrition              \n",</w:t>
      </w:r>
    </w:p>
    <w:p w14:paraId="10ED406D" w14:textId="77777777" w:rsidR="0014603D" w:rsidRDefault="0014603D" w:rsidP="0014603D">
      <w:r>
        <w:lastRenderedPageBreak/>
        <w:t xml:space="preserve">       "No            501   731\n",</w:t>
      </w:r>
    </w:p>
    <w:p w14:paraId="78CD49F8" w14:textId="77777777" w:rsidR="0014603D" w:rsidRDefault="0014603D" w:rsidP="0014603D">
      <w:r>
        <w:t xml:space="preserve">       "Yes            87   150"</w:t>
      </w:r>
    </w:p>
    <w:p w14:paraId="769BAE05" w14:textId="77777777" w:rsidR="0014603D" w:rsidRDefault="0014603D" w:rsidP="0014603D">
      <w:r>
        <w:t xml:space="preserve">      ]</w:t>
      </w:r>
    </w:p>
    <w:p w14:paraId="4D6FEAA1" w14:textId="77777777" w:rsidR="0014603D" w:rsidRDefault="0014603D" w:rsidP="0014603D">
      <w:r>
        <w:t xml:space="preserve">     },</w:t>
      </w:r>
    </w:p>
    <w:p w14:paraId="59890338" w14:textId="77777777" w:rsidR="0014603D" w:rsidRDefault="0014603D" w:rsidP="0014603D">
      <w:r>
        <w:t xml:space="preserve">     "execution_count": 31,</w:t>
      </w:r>
    </w:p>
    <w:p w14:paraId="784D6849" w14:textId="77777777" w:rsidR="0014603D" w:rsidRDefault="0014603D" w:rsidP="0014603D">
      <w:r>
        <w:t xml:space="preserve">     "metadata": {},</w:t>
      </w:r>
    </w:p>
    <w:p w14:paraId="4CA6BCC4" w14:textId="77777777" w:rsidR="0014603D" w:rsidRDefault="0014603D" w:rsidP="0014603D">
      <w:r>
        <w:t xml:space="preserve">     "output_type": "execute_result"</w:t>
      </w:r>
    </w:p>
    <w:p w14:paraId="33A49BF9" w14:textId="77777777" w:rsidR="0014603D" w:rsidRDefault="0014603D" w:rsidP="0014603D">
      <w:r>
        <w:t xml:space="preserve">    }</w:t>
      </w:r>
    </w:p>
    <w:p w14:paraId="4D006118" w14:textId="77777777" w:rsidR="0014603D" w:rsidRDefault="0014603D" w:rsidP="0014603D">
      <w:r>
        <w:t xml:space="preserve">   ],</w:t>
      </w:r>
    </w:p>
    <w:p w14:paraId="2299B40E" w14:textId="77777777" w:rsidR="0014603D" w:rsidRDefault="0014603D" w:rsidP="0014603D">
      <w:r>
        <w:t xml:space="preserve">   "source": [</w:t>
      </w:r>
    </w:p>
    <w:p w14:paraId="7D9D4ADC" w14:textId="77777777" w:rsidR="0014603D" w:rsidRDefault="0014603D" w:rsidP="0014603D">
      <w:r>
        <w:t xml:space="preserve">    "fma = gda.groupby(\"Gender\")['Attrition'].value_counts(normalize=False).unstack()\n",</w:t>
      </w:r>
    </w:p>
    <w:p w14:paraId="164DC898" w14:textId="77777777" w:rsidR="0014603D" w:rsidRDefault="0014603D" w:rsidP="0014603D">
      <w:r>
        <w:t xml:space="preserve">    "fma = fma.transpose()\n",</w:t>
      </w:r>
    </w:p>
    <w:p w14:paraId="41152DA2" w14:textId="77777777" w:rsidR="0014603D" w:rsidRDefault="0014603D" w:rsidP="0014603D">
      <w:r>
        <w:t xml:space="preserve">    "fma"</w:t>
      </w:r>
    </w:p>
    <w:p w14:paraId="64848574" w14:textId="77777777" w:rsidR="0014603D" w:rsidRDefault="0014603D" w:rsidP="0014603D">
      <w:r>
        <w:t xml:space="preserve">   ]</w:t>
      </w:r>
    </w:p>
    <w:p w14:paraId="4B0098AB" w14:textId="77777777" w:rsidR="0014603D" w:rsidRDefault="0014603D" w:rsidP="0014603D">
      <w:r>
        <w:t xml:space="preserve">  },</w:t>
      </w:r>
    </w:p>
    <w:p w14:paraId="70EDB6AE" w14:textId="77777777" w:rsidR="0014603D" w:rsidRDefault="0014603D" w:rsidP="0014603D">
      <w:r>
        <w:t xml:space="preserve">  {</w:t>
      </w:r>
    </w:p>
    <w:p w14:paraId="6A8613E4" w14:textId="77777777" w:rsidR="0014603D" w:rsidRDefault="0014603D" w:rsidP="0014603D">
      <w:r>
        <w:t xml:space="preserve">   "cell_type": "code",</w:t>
      </w:r>
    </w:p>
    <w:p w14:paraId="34B5F436" w14:textId="77777777" w:rsidR="0014603D" w:rsidRDefault="0014603D" w:rsidP="0014603D">
      <w:r>
        <w:t xml:space="preserve">   "execution_count": 32,</w:t>
      </w:r>
    </w:p>
    <w:p w14:paraId="4366820D" w14:textId="77777777" w:rsidR="0014603D" w:rsidRDefault="0014603D" w:rsidP="0014603D">
      <w:r>
        <w:t xml:space="preserve">   "metadata": {},</w:t>
      </w:r>
    </w:p>
    <w:p w14:paraId="4E97FCAC" w14:textId="77777777" w:rsidR="0014603D" w:rsidRDefault="0014603D" w:rsidP="0014603D">
      <w:r>
        <w:t xml:space="preserve">   "outputs": [</w:t>
      </w:r>
    </w:p>
    <w:p w14:paraId="37C5250E" w14:textId="77777777" w:rsidR="0014603D" w:rsidRDefault="0014603D" w:rsidP="0014603D">
      <w:r>
        <w:t xml:space="preserve">    {</w:t>
      </w:r>
    </w:p>
    <w:p w14:paraId="212B6A5F" w14:textId="77777777" w:rsidR="0014603D" w:rsidRDefault="0014603D" w:rsidP="0014603D">
      <w:r>
        <w:t xml:space="preserve">     "data": {</w:t>
      </w:r>
    </w:p>
    <w:p w14:paraId="199C81A6" w14:textId="77777777" w:rsidR="0014603D" w:rsidRDefault="0014603D" w:rsidP="0014603D">
      <w:r>
        <w:t xml:space="preserve">      "image/png": "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</w:t>
      </w:r>
      <w:r>
        <w:lastRenderedPageBreak/>
        <w:t>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</w:t>
      </w:r>
      <w:r>
        <w:lastRenderedPageBreak/>
        <w:t>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</w:t>
      </w:r>
      <w:r>
        <w:lastRenderedPageBreak/>
        <w:t>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</w:t>
      </w:r>
      <w:r>
        <w:lastRenderedPageBreak/>
        <w:t>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</w:t>
      </w:r>
      <w:r>
        <w:lastRenderedPageBreak/>
        <w:t>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\n",</w:t>
      </w:r>
    </w:p>
    <w:p w14:paraId="24268D8E" w14:textId="77777777" w:rsidR="0014603D" w:rsidRDefault="0014603D" w:rsidP="0014603D">
      <w:r>
        <w:t xml:space="preserve">      "text/plain": [</w:t>
      </w:r>
    </w:p>
    <w:p w14:paraId="761148AA" w14:textId="77777777" w:rsidR="0014603D" w:rsidRDefault="0014603D" w:rsidP="0014603D">
      <w:r>
        <w:t xml:space="preserve">       "&lt;Figure size 432x288 with 1 Axes&gt;"</w:t>
      </w:r>
    </w:p>
    <w:p w14:paraId="101D97EC" w14:textId="77777777" w:rsidR="0014603D" w:rsidRDefault="0014603D" w:rsidP="0014603D">
      <w:r>
        <w:t xml:space="preserve">      ]</w:t>
      </w:r>
    </w:p>
    <w:p w14:paraId="5A59FD71" w14:textId="77777777" w:rsidR="0014603D" w:rsidRDefault="0014603D" w:rsidP="0014603D">
      <w:r>
        <w:t xml:space="preserve">     },</w:t>
      </w:r>
    </w:p>
    <w:p w14:paraId="495CC78B" w14:textId="77777777" w:rsidR="0014603D" w:rsidRDefault="0014603D" w:rsidP="0014603D">
      <w:r>
        <w:t xml:space="preserve">     "metadata": {},</w:t>
      </w:r>
    </w:p>
    <w:p w14:paraId="07600421" w14:textId="77777777" w:rsidR="0014603D" w:rsidRDefault="0014603D" w:rsidP="0014603D">
      <w:r>
        <w:t xml:space="preserve">     "output_type": "display_data"</w:t>
      </w:r>
    </w:p>
    <w:p w14:paraId="098B174B" w14:textId="77777777" w:rsidR="0014603D" w:rsidRDefault="0014603D" w:rsidP="0014603D">
      <w:r>
        <w:t xml:space="preserve">    }</w:t>
      </w:r>
    </w:p>
    <w:p w14:paraId="38095FA7" w14:textId="77777777" w:rsidR="0014603D" w:rsidRDefault="0014603D" w:rsidP="0014603D">
      <w:r>
        <w:t xml:space="preserve">   ],</w:t>
      </w:r>
    </w:p>
    <w:p w14:paraId="5AA7677A" w14:textId="77777777" w:rsidR="0014603D" w:rsidRDefault="0014603D" w:rsidP="0014603D">
      <w:r>
        <w:t xml:space="preserve">   "source": [</w:t>
      </w:r>
    </w:p>
    <w:p w14:paraId="63399D0B" w14:textId="77777777" w:rsidR="0014603D" w:rsidRDefault="0014603D" w:rsidP="0014603D">
      <w:r>
        <w:t xml:space="preserve">    "labels = ['Male', 'Female']\n",</w:t>
      </w:r>
    </w:p>
    <w:p w14:paraId="344A9426" w14:textId="77777777" w:rsidR="0014603D" w:rsidRDefault="0014603D" w:rsidP="0014603D">
      <w:r>
        <w:t xml:space="preserve">    "sizes = [882,588]\n",</w:t>
      </w:r>
    </w:p>
    <w:p w14:paraId="2C2257E3" w14:textId="77777777" w:rsidR="0014603D" w:rsidRDefault="0014603D" w:rsidP="0014603D">
      <w:r>
        <w:t xml:space="preserve">    "labels_attrition = ['Yes','No','Yes','No']\n",</w:t>
      </w:r>
    </w:p>
    <w:p w14:paraId="3C927063" w14:textId="77777777" w:rsidR="0014603D" w:rsidRDefault="0014603D" w:rsidP="0014603D">
      <w:r>
        <w:t xml:space="preserve">    "sizes_attrition = [150,732,87,501]\n",</w:t>
      </w:r>
    </w:p>
    <w:p w14:paraId="58EE6665" w14:textId="77777777" w:rsidR="0014603D" w:rsidRDefault="0014603D" w:rsidP="0014603D">
      <w:r>
        <w:t xml:space="preserve">    "colors = ['#ff6666', '#ffcc99']\n",</w:t>
      </w:r>
    </w:p>
    <w:p w14:paraId="4CDB2820" w14:textId="77777777" w:rsidR="0014603D" w:rsidRDefault="0014603D" w:rsidP="0014603D">
      <w:r>
        <w:t xml:space="preserve">    "\n",</w:t>
      </w:r>
    </w:p>
    <w:p w14:paraId="0E9F41FF" w14:textId="77777777" w:rsidR="0014603D" w:rsidRDefault="0014603D" w:rsidP="0014603D">
      <w:r>
        <w:t xml:space="preserve">    "colors_attrition = ['#c2c2f0','#ffb3e6', '#c2c2f0','#ffb3e6']\n",</w:t>
      </w:r>
    </w:p>
    <w:p w14:paraId="0EB39C78" w14:textId="77777777" w:rsidR="0014603D" w:rsidRDefault="0014603D" w:rsidP="0014603D">
      <w:r>
        <w:t xml:space="preserve">    " \n",</w:t>
      </w:r>
    </w:p>
    <w:p w14:paraId="1B86705A" w14:textId="77777777" w:rsidR="0014603D" w:rsidRDefault="0014603D" w:rsidP="0014603D">
      <w:r>
        <w:t xml:space="preserve">    "# Plot\n",</w:t>
      </w:r>
    </w:p>
    <w:p w14:paraId="0F90EE7C" w14:textId="77777777" w:rsidR="0014603D" w:rsidRDefault="0014603D" w:rsidP="0014603D">
      <w:r>
        <w:t xml:space="preserve">    "plt.pie(sizes, labels=labels, colors=colors, startangle=90,frame=True)\n",</w:t>
      </w:r>
    </w:p>
    <w:p w14:paraId="4619D0F4" w14:textId="77777777" w:rsidR="0014603D" w:rsidRDefault="0014603D" w:rsidP="0014603D">
      <w:r>
        <w:t xml:space="preserve">    "plt.pie(sizes_attrition,colors=colors_attrition,radius=0.75,startangle=90)\n",</w:t>
      </w:r>
    </w:p>
    <w:p w14:paraId="67720C89" w14:textId="77777777" w:rsidR="0014603D" w:rsidRDefault="0014603D" w:rsidP="0014603D">
      <w:r>
        <w:t xml:space="preserve">    "centre_circle = plt.Circle((0,0),0.5,color='black', fc='white',linewidth=0.5)\n",</w:t>
      </w:r>
    </w:p>
    <w:p w14:paraId="1D57D331" w14:textId="77777777" w:rsidR="0014603D" w:rsidRDefault="0014603D" w:rsidP="0014603D">
      <w:r>
        <w:t xml:space="preserve">    "fig6 = plt.gcf()\n",</w:t>
      </w:r>
    </w:p>
    <w:p w14:paraId="4D4DB619" w14:textId="77777777" w:rsidR="0014603D" w:rsidRDefault="0014603D" w:rsidP="0014603D">
      <w:r>
        <w:t xml:space="preserve">    "fig6.gca().add_artist(centre_circle)\n",</w:t>
      </w:r>
    </w:p>
    <w:p w14:paraId="394FB8DF" w14:textId="77777777" w:rsidR="0014603D" w:rsidRDefault="0014603D" w:rsidP="0014603D">
      <w:r>
        <w:t xml:space="preserve">    "\n",</w:t>
      </w:r>
    </w:p>
    <w:p w14:paraId="42740A0B" w14:textId="77777777" w:rsidR="0014603D" w:rsidRDefault="0014603D" w:rsidP="0014603D">
      <w:r>
        <w:t xml:space="preserve">    "#legend\n",</w:t>
      </w:r>
    </w:p>
    <w:p w14:paraId="78B22953" w14:textId="77777777" w:rsidR="0014603D" w:rsidRDefault="0014603D" w:rsidP="0014603D">
      <w:r>
        <w:t xml:space="preserve">    "import matplotlib.patches as mpatches\n",</w:t>
      </w:r>
    </w:p>
    <w:p w14:paraId="65E8537B" w14:textId="77777777" w:rsidR="0014603D" w:rsidRDefault="0014603D" w:rsidP="0014603D">
      <w:r>
        <w:t xml:space="preserve">    "pur = mpatches.Patch(color='#c2c2f0', label='Yes')\n",</w:t>
      </w:r>
    </w:p>
    <w:p w14:paraId="1CD7791E" w14:textId="77777777" w:rsidR="0014603D" w:rsidRDefault="0014603D" w:rsidP="0014603D">
      <w:r>
        <w:t xml:space="preserve">    "pin = mpatches.Patch(color='#ffb3e6', label='No')\n",</w:t>
      </w:r>
    </w:p>
    <w:p w14:paraId="114E28CD" w14:textId="77777777" w:rsidR="0014603D" w:rsidRDefault="0014603D" w:rsidP="0014603D">
      <w:r>
        <w:t xml:space="preserve">    "plt.legend(handles=[pur, pin], loc='center')\n",</w:t>
      </w:r>
    </w:p>
    <w:p w14:paraId="7E7FFD16" w14:textId="77777777" w:rsidR="0014603D" w:rsidRDefault="0014603D" w:rsidP="0014603D">
      <w:r>
        <w:t xml:space="preserve">    "\n",</w:t>
      </w:r>
    </w:p>
    <w:p w14:paraId="0F1D332D" w14:textId="77777777" w:rsidR="0014603D" w:rsidRDefault="0014603D" w:rsidP="0014603D">
      <w:r>
        <w:t xml:space="preserve">    "plt.axis('equal')\n",</w:t>
      </w:r>
    </w:p>
    <w:p w14:paraId="6E40F453" w14:textId="77777777" w:rsidR="0014603D" w:rsidRDefault="0014603D" w:rsidP="0014603D">
      <w:r>
        <w:t xml:space="preserve">    "plt.tight_layout()\n",</w:t>
      </w:r>
    </w:p>
    <w:p w14:paraId="4CEA1015" w14:textId="77777777" w:rsidR="0014603D" w:rsidRDefault="0014603D" w:rsidP="0014603D">
      <w:r>
        <w:t xml:space="preserve">    "plt.show()"</w:t>
      </w:r>
    </w:p>
    <w:p w14:paraId="4A77E040" w14:textId="77777777" w:rsidR="0014603D" w:rsidRDefault="0014603D" w:rsidP="0014603D">
      <w:r>
        <w:t xml:space="preserve">   ]</w:t>
      </w:r>
    </w:p>
    <w:p w14:paraId="73E2E34B" w14:textId="77777777" w:rsidR="0014603D" w:rsidRDefault="0014603D" w:rsidP="0014603D">
      <w:r>
        <w:t xml:space="preserve">  },</w:t>
      </w:r>
    </w:p>
    <w:p w14:paraId="6236B199" w14:textId="77777777" w:rsidR="0014603D" w:rsidRDefault="0014603D" w:rsidP="0014603D">
      <w:r>
        <w:lastRenderedPageBreak/>
        <w:t xml:space="preserve">  {</w:t>
      </w:r>
    </w:p>
    <w:p w14:paraId="67483670" w14:textId="77777777" w:rsidR="0014603D" w:rsidRDefault="0014603D" w:rsidP="0014603D">
      <w:r>
        <w:t xml:space="preserve">   "cell_type": "markdown",</w:t>
      </w:r>
    </w:p>
    <w:p w14:paraId="585D4A31" w14:textId="77777777" w:rsidR="0014603D" w:rsidRDefault="0014603D" w:rsidP="0014603D">
      <w:r>
        <w:t xml:space="preserve">   "metadata": {},</w:t>
      </w:r>
    </w:p>
    <w:p w14:paraId="0DF41C09" w14:textId="77777777" w:rsidR="0014603D" w:rsidRDefault="0014603D" w:rsidP="0014603D">
      <w:r>
        <w:t xml:space="preserve">   "source": [</w:t>
      </w:r>
    </w:p>
    <w:p w14:paraId="68E43DC3" w14:textId="77777777" w:rsidR="0014603D" w:rsidRDefault="0014603D" w:rsidP="0014603D">
      <w:r>
        <w:t xml:space="preserve">    "# Analysis of Marital Status"</w:t>
      </w:r>
    </w:p>
    <w:p w14:paraId="17226066" w14:textId="77777777" w:rsidR="0014603D" w:rsidRDefault="0014603D" w:rsidP="0014603D">
      <w:r>
        <w:t xml:space="preserve">   ]</w:t>
      </w:r>
    </w:p>
    <w:p w14:paraId="1CD8D484" w14:textId="77777777" w:rsidR="0014603D" w:rsidRDefault="0014603D" w:rsidP="0014603D">
      <w:r>
        <w:t xml:space="preserve">  },</w:t>
      </w:r>
    </w:p>
    <w:p w14:paraId="455D8CEA" w14:textId="77777777" w:rsidR="0014603D" w:rsidRDefault="0014603D" w:rsidP="0014603D">
      <w:r>
        <w:t xml:space="preserve">  {</w:t>
      </w:r>
    </w:p>
    <w:p w14:paraId="30F3D95B" w14:textId="77777777" w:rsidR="0014603D" w:rsidRDefault="0014603D" w:rsidP="0014603D">
      <w:r>
        <w:t xml:space="preserve">   "cell_type": "code",</w:t>
      </w:r>
    </w:p>
    <w:p w14:paraId="15E64490" w14:textId="77777777" w:rsidR="0014603D" w:rsidRDefault="0014603D" w:rsidP="0014603D">
      <w:r>
        <w:t xml:space="preserve">   "execution_count": 33,</w:t>
      </w:r>
    </w:p>
    <w:p w14:paraId="3DE10D3F" w14:textId="77777777" w:rsidR="0014603D" w:rsidRDefault="0014603D" w:rsidP="0014603D">
      <w:r>
        <w:t xml:space="preserve">   "metadata": {},</w:t>
      </w:r>
    </w:p>
    <w:p w14:paraId="7DC607EB" w14:textId="77777777" w:rsidR="0014603D" w:rsidRDefault="0014603D" w:rsidP="0014603D">
      <w:r>
        <w:t xml:space="preserve">   "outputs": [</w:t>
      </w:r>
    </w:p>
    <w:p w14:paraId="312AC100" w14:textId="77777777" w:rsidR="0014603D" w:rsidRDefault="0014603D" w:rsidP="0014603D">
      <w:r>
        <w:t xml:space="preserve">    {</w:t>
      </w:r>
    </w:p>
    <w:p w14:paraId="503AF5F0" w14:textId="77777777" w:rsidR="0014603D" w:rsidRDefault="0014603D" w:rsidP="0014603D">
      <w:r>
        <w:t xml:space="preserve">     "data": {</w:t>
      </w:r>
    </w:p>
    <w:p w14:paraId="00F9E955" w14:textId="77777777" w:rsidR="0014603D" w:rsidRDefault="0014603D" w:rsidP="0014603D">
      <w:r>
        <w:t xml:space="preserve">      "text/html": [</w:t>
      </w:r>
    </w:p>
    <w:p w14:paraId="0E791FFF" w14:textId="77777777" w:rsidR="0014603D" w:rsidRDefault="0014603D" w:rsidP="0014603D">
      <w:r>
        <w:t xml:space="preserve">       "&lt;div&gt;\n",</w:t>
      </w:r>
    </w:p>
    <w:p w14:paraId="57CD435E" w14:textId="77777777" w:rsidR="0014603D" w:rsidRDefault="0014603D" w:rsidP="0014603D">
      <w:r>
        <w:t xml:space="preserve">       "&lt;style scoped&gt;\n",</w:t>
      </w:r>
    </w:p>
    <w:p w14:paraId="789E484C" w14:textId="77777777" w:rsidR="0014603D" w:rsidRDefault="0014603D" w:rsidP="0014603D">
      <w:r>
        <w:t xml:space="preserve">       "    .dataframe tbody tr th:only-of-type {\n",</w:t>
      </w:r>
    </w:p>
    <w:p w14:paraId="6B48775B" w14:textId="77777777" w:rsidR="0014603D" w:rsidRDefault="0014603D" w:rsidP="0014603D">
      <w:r>
        <w:t xml:space="preserve">       "        vertical-align: middle;\n",</w:t>
      </w:r>
    </w:p>
    <w:p w14:paraId="5617BFB0" w14:textId="77777777" w:rsidR="0014603D" w:rsidRDefault="0014603D" w:rsidP="0014603D">
      <w:r>
        <w:t xml:space="preserve">       "    }\n",</w:t>
      </w:r>
    </w:p>
    <w:p w14:paraId="6821B6D9" w14:textId="77777777" w:rsidR="0014603D" w:rsidRDefault="0014603D" w:rsidP="0014603D">
      <w:r>
        <w:t xml:space="preserve">       "\n",</w:t>
      </w:r>
    </w:p>
    <w:p w14:paraId="7070A2F5" w14:textId="77777777" w:rsidR="0014603D" w:rsidRDefault="0014603D" w:rsidP="0014603D">
      <w:r>
        <w:t xml:space="preserve">       "    .dataframe tbody tr th {\n",</w:t>
      </w:r>
    </w:p>
    <w:p w14:paraId="2C288212" w14:textId="77777777" w:rsidR="0014603D" w:rsidRDefault="0014603D" w:rsidP="0014603D">
      <w:r>
        <w:t xml:space="preserve">       "        vertical-align: top;\n",</w:t>
      </w:r>
    </w:p>
    <w:p w14:paraId="2912CA20" w14:textId="77777777" w:rsidR="0014603D" w:rsidRDefault="0014603D" w:rsidP="0014603D">
      <w:r>
        <w:t xml:space="preserve">       "    }\n",</w:t>
      </w:r>
    </w:p>
    <w:p w14:paraId="50E10271" w14:textId="77777777" w:rsidR="0014603D" w:rsidRDefault="0014603D" w:rsidP="0014603D">
      <w:r>
        <w:t xml:space="preserve">       "\n",</w:t>
      </w:r>
    </w:p>
    <w:p w14:paraId="63279A91" w14:textId="77777777" w:rsidR="0014603D" w:rsidRDefault="0014603D" w:rsidP="0014603D">
      <w:r>
        <w:t xml:space="preserve">       "    .dataframe thead th {\n",</w:t>
      </w:r>
    </w:p>
    <w:p w14:paraId="01618DA3" w14:textId="77777777" w:rsidR="0014603D" w:rsidRDefault="0014603D" w:rsidP="0014603D">
      <w:r>
        <w:t xml:space="preserve">       "        text-align: right;\n",</w:t>
      </w:r>
    </w:p>
    <w:p w14:paraId="16835B58" w14:textId="77777777" w:rsidR="0014603D" w:rsidRDefault="0014603D" w:rsidP="0014603D">
      <w:r>
        <w:t xml:space="preserve">       "    }\n",</w:t>
      </w:r>
    </w:p>
    <w:p w14:paraId="4853EA21" w14:textId="77777777" w:rsidR="0014603D" w:rsidRDefault="0014603D" w:rsidP="0014603D">
      <w:r>
        <w:t xml:space="preserve">       "&lt;/style&gt;\n",</w:t>
      </w:r>
    </w:p>
    <w:p w14:paraId="5649CAF1" w14:textId="77777777" w:rsidR="0014603D" w:rsidRDefault="0014603D" w:rsidP="0014603D">
      <w:r>
        <w:t xml:space="preserve">       "&lt;table border=\"1\" class=\"dataframe\"&gt;\n",</w:t>
      </w:r>
    </w:p>
    <w:p w14:paraId="67FB64B4" w14:textId="77777777" w:rsidR="0014603D" w:rsidRDefault="0014603D" w:rsidP="0014603D">
      <w:r>
        <w:t xml:space="preserve">       "  &lt;thead&gt;\n",</w:t>
      </w:r>
    </w:p>
    <w:p w14:paraId="32532F79" w14:textId="77777777" w:rsidR="0014603D" w:rsidRDefault="0014603D" w:rsidP="0014603D">
      <w:r>
        <w:t xml:space="preserve">       "    &lt;tr style=\"text-align: right;\"&gt;\n",</w:t>
      </w:r>
    </w:p>
    <w:p w14:paraId="3C5105E1" w14:textId="77777777" w:rsidR="0014603D" w:rsidRDefault="0014603D" w:rsidP="0014603D">
      <w:r>
        <w:t xml:space="preserve">       "      &lt;th&gt;&lt;/th&gt;\n",</w:t>
      </w:r>
    </w:p>
    <w:p w14:paraId="0B5B692D" w14:textId="77777777" w:rsidR="0014603D" w:rsidRDefault="0014603D" w:rsidP="0014603D">
      <w:r>
        <w:t xml:space="preserve">       "      &lt;th&gt;MaritalStatus&lt;/th&gt;\n",</w:t>
      </w:r>
    </w:p>
    <w:p w14:paraId="4CDE8E0E" w14:textId="77777777" w:rsidR="0014603D" w:rsidRDefault="0014603D" w:rsidP="0014603D">
      <w:r>
        <w:t xml:space="preserve">       "      &lt;th&gt;Attrition&lt;/th&gt;\n",</w:t>
      </w:r>
    </w:p>
    <w:p w14:paraId="10FC9D75" w14:textId="77777777" w:rsidR="0014603D" w:rsidRDefault="0014603D" w:rsidP="0014603D">
      <w:r>
        <w:t xml:space="preserve">       "    &lt;/tr&gt;\n",</w:t>
      </w:r>
    </w:p>
    <w:p w14:paraId="46315A56" w14:textId="77777777" w:rsidR="0014603D" w:rsidRDefault="0014603D" w:rsidP="0014603D">
      <w:r>
        <w:t xml:space="preserve">       "  &lt;/thead&gt;\n",</w:t>
      </w:r>
    </w:p>
    <w:p w14:paraId="6E635DFF" w14:textId="77777777" w:rsidR="0014603D" w:rsidRDefault="0014603D" w:rsidP="0014603D">
      <w:r>
        <w:t xml:space="preserve">       "  &lt;tbody&gt;\n",</w:t>
      </w:r>
    </w:p>
    <w:p w14:paraId="7519E7C9" w14:textId="77777777" w:rsidR="0014603D" w:rsidRDefault="0014603D" w:rsidP="0014603D">
      <w:r>
        <w:t xml:space="preserve">       "    &lt;tr&gt;\n",</w:t>
      </w:r>
    </w:p>
    <w:p w14:paraId="7DDDF670" w14:textId="77777777" w:rsidR="0014603D" w:rsidRDefault="0014603D" w:rsidP="0014603D">
      <w:r>
        <w:t xml:space="preserve">       "      &lt;th&gt;0&lt;/th&gt;\n",</w:t>
      </w:r>
    </w:p>
    <w:p w14:paraId="47442099" w14:textId="77777777" w:rsidR="0014603D" w:rsidRDefault="0014603D" w:rsidP="0014603D">
      <w:r>
        <w:t xml:space="preserve">       "      &lt;td&gt;Single&lt;/td&gt;\n",</w:t>
      </w:r>
    </w:p>
    <w:p w14:paraId="1BA35571" w14:textId="77777777" w:rsidR="0014603D" w:rsidRDefault="0014603D" w:rsidP="0014603D">
      <w:r>
        <w:t xml:space="preserve">       "      &lt;td&gt;Yes&lt;/td&gt;\n",</w:t>
      </w:r>
    </w:p>
    <w:p w14:paraId="64118AF1" w14:textId="77777777" w:rsidR="0014603D" w:rsidRDefault="0014603D" w:rsidP="0014603D">
      <w:r>
        <w:t xml:space="preserve">       "    &lt;/tr&gt;\n",</w:t>
      </w:r>
    </w:p>
    <w:p w14:paraId="100C36EA" w14:textId="77777777" w:rsidR="0014603D" w:rsidRDefault="0014603D" w:rsidP="0014603D">
      <w:r>
        <w:t xml:space="preserve">       "    &lt;tr&gt;\n",</w:t>
      </w:r>
    </w:p>
    <w:p w14:paraId="3FA3700C" w14:textId="77777777" w:rsidR="0014603D" w:rsidRDefault="0014603D" w:rsidP="0014603D">
      <w:r>
        <w:t xml:space="preserve">       "      &lt;th&gt;1&lt;/th&gt;\n",</w:t>
      </w:r>
    </w:p>
    <w:p w14:paraId="7C0E494F" w14:textId="77777777" w:rsidR="0014603D" w:rsidRDefault="0014603D" w:rsidP="0014603D">
      <w:r>
        <w:t xml:space="preserve">       "      &lt;td&gt;Married&lt;/td&gt;\n",</w:t>
      </w:r>
    </w:p>
    <w:p w14:paraId="4B1F4A71" w14:textId="77777777" w:rsidR="0014603D" w:rsidRDefault="0014603D" w:rsidP="0014603D">
      <w:r>
        <w:t xml:space="preserve">       "      &lt;td&gt;No&lt;/td&gt;\n",</w:t>
      </w:r>
    </w:p>
    <w:p w14:paraId="0A77BCE0" w14:textId="77777777" w:rsidR="0014603D" w:rsidRDefault="0014603D" w:rsidP="0014603D">
      <w:r>
        <w:t xml:space="preserve">       "    &lt;/tr&gt;\n",</w:t>
      </w:r>
    </w:p>
    <w:p w14:paraId="2E959F77" w14:textId="77777777" w:rsidR="0014603D" w:rsidRDefault="0014603D" w:rsidP="0014603D">
      <w:r>
        <w:lastRenderedPageBreak/>
        <w:t xml:space="preserve">       "    &lt;tr&gt;\n",</w:t>
      </w:r>
    </w:p>
    <w:p w14:paraId="3D1353A6" w14:textId="77777777" w:rsidR="0014603D" w:rsidRDefault="0014603D" w:rsidP="0014603D">
      <w:r>
        <w:t xml:space="preserve">       "      &lt;th&gt;2&lt;/th&gt;\n",</w:t>
      </w:r>
    </w:p>
    <w:p w14:paraId="297CE2B8" w14:textId="77777777" w:rsidR="0014603D" w:rsidRDefault="0014603D" w:rsidP="0014603D">
      <w:r>
        <w:t xml:space="preserve">       "      &lt;td&gt;Single&lt;/td&gt;\n",</w:t>
      </w:r>
    </w:p>
    <w:p w14:paraId="37127766" w14:textId="77777777" w:rsidR="0014603D" w:rsidRDefault="0014603D" w:rsidP="0014603D">
      <w:r>
        <w:t xml:space="preserve">       "      &lt;td&gt;Yes&lt;/td&gt;\n",</w:t>
      </w:r>
    </w:p>
    <w:p w14:paraId="5A7B53A1" w14:textId="77777777" w:rsidR="0014603D" w:rsidRDefault="0014603D" w:rsidP="0014603D">
      <w:r>
        <w:t xml:space="preserve">       "    &lt;/tr&gt;\n",</w:t>
      </w:r>
    </w:p>
    <w:p w14:paraId="48441D95" w14:textId="77777777" w:rsidR="0014603D" w:rsidRDefault="0014603D" w:rsidP="0014603D">
      <w:r>
        <w:t xml:space="preserve">       "    &lt;tr&gt;\n",</w:t>
      </w:r>
    </w:p>
    <w:p w14:paraId="782FABA7" w14:textId="77777777" w:rsidR="0014603D" w:rsidRDefault="0014603D" w:rsidP="0014603D">
      <w:r>
        <w:t xml:space="preserve">       "      &lt;th&gt;3&lt;/th&gt;\n",</w:t>
      </w:r>
    </w:p>
    <w:p w14:paraId="57D90D4B" w14:textId="77777777" w:rsidR="0014603D" w:rsidRDefault="0014603D" w:rsidP="0014603D">
      <w:r>
        <w:t xml:space="preserve">       "      &lt;td&gt;Married&lt;/td&gt;\n",</w:t>
      </w:r>
    </w:p>
    <w:p w14:paraId="3CDFD82E" w14:textId="77777777" w:rsidR="0014603D" w:rsidRDefault="0014603D" w:rsidP="0014603D">
      <w:r>
        <w:t xml:space="preserve">       "      &lt;td&gt;No&lt;/td&gt;\n",</w:t>
      </w:r>
    </w:p>
    <w:p w14:paraId="72751FB2" w14:textId="77777777" w:rsidR="0014603D" w:rsidRDefault="0014603D" w:rsidP="0014603D">
      <w:r>
        <w:t xml:space="preserve">       "    &lt;/tr&gt;\n",</w:t>
      </w:r>
    </w:p>
    <w:p w14:paraId="124DD858" w14:textId="77777777" w:rsidR="0014603D" w:rsidRDefault="0014603D" w:rsidP="0014603D">
      <w:r>
        <w:t xml:space="preserve">       "    &lt;tr&gt;\n",</w:t>
      </w:r>
    </w:p>
    <w:p w14:paraId="4F715201" w14:textId="77777777" w:rsidR="0014603D" w:rsidRDefault="0014603D" w:rsidP="0014603D">
      <w:r>
        <w:t xml:space="preserve">       "      &lt;th&gt;4&lt;/th&gt;\n",</w:t>
      </w:r>
    </w:p>
    <w:p w14:paraId="4963C661" w14:textId="77777777" w:rsidR="0014603D" w:rsidRDefault="0014603D" w:rsidP="0014603D">
      <w:r>
        <w:t xml:space="preserve">       "      &lt;td&gt;Married&lt;/td&gt;\n",</w:t>
      </w:r>
    </w:p>
    <w:p w14:paraId="13BE6529" w14:textId="77777777" w:rsidR="0014603D" w:rsidRDefault="0014603D" w:rsidP="0014603D">
      <w:r>
        <w:t xml:space="preserve">       "      &lt;td&gt;No&lt;/td&gt;\n",</w:t>
      </w:r>
    </w:p>
    <w:p w14:paraId="0A3B9B48" w14:textId="77777777" w:rsidR="0014603D" w:rsidRDefault="0014603D" w:rsidP="0014603D">
      <w:r>
        <w:t xml:space="preserve">       "    &lt;/tr&gt;\n",</w:t>
      </w:r>
    </w:p>
    <w:p w14:paraId="2BC0D447" w14:textId="77777777" w:rsidR="0014603D" w:rsidRDefault="0014603D" w:rsidP="0014603D">
      <w:r>
        <w:t xml:space="preserve">       "  &lt;/tbody&gt;\n",</w:t>
      </w:r>
    </w:p>
    <w:p w14:paraId="1F9C6756" w14:textId="77777777" w:rsidR="0014603D" w:rsidRDefault="0014603D" w:rsidP="0014603D">
      <w:r>
        <w:t xml:space="preserve">       "&lt;/table&gt;\n",</w:t>
      </w:r>
    </w:p>
    <w:p w14:paraId="4E3502EB" w14:textId="77777777" w:rsidR="0014603D" w:rsidRDefault="0014603D" w:rsidP="0014603D">
      <w:r>
        <w:t xml:space="preserve">       "&lt;/div&gt;"</w:t>
      </w:r>
    </w:p>
    <w:p w14:paraId="62BDBF72" w14:textId="77777777" w:rsidR="0014603D" w:rsidRDefault="0014603D" w:rsidP="0014603D">
      <w:r>
        <w:t xml:space="preserve">      ],</w:t>
      </w:r>
    </w:p>
    <w:p w14:paraId="24665C98" w14:textId="77777777" w:rsidR="0014603D" w:rsidRDefault="0014603D" w:rsidP="0014603D">
      <w:r>
        <w:t xml:space="preserve">      "text/plain": [</w:t>
      </w:r>
    </w:p>
    <w:p w14:paraId="05FB0771" w14:textId="77777777" w:rsidR="0014603D" w:rsidRDefault="0014603D" w:rsidP="0014603D">
      <w:r>
        <w:t xml:space="preserve">       "  MaritalStatus Attrition\n",</w:t>
      </w:r>
    </w:p>
    <w:p w14:paraId="0A5933D3" w14:textId="77777777" w:rsidR="0014603D" w:rsidRDefault="0014603D" w:rsidP="0014603D">
      <w:r>
        <w:t xml:space="preserve">       "0        Single       Yes\n",</w:t>
      </w:r>
    </w:p>
    <w:p w14:paraId="1B25DADB" w14:textId="77777777" w:rsidR="0014603D" w:rsidRDefault="0014603D" w:rsidP="0014603D">
      <w:r>
        <w:t xml:space="preserve">       "1       Married        No\n",</w:t>
      </w:r>
    </w:p>
    <w:p w14:paraId="1649B5B0" w14:textId="77777777" w:rsidR="0014603D" w:rsidRDefault="0014603D" w:rsidP="0014603D">
      <w:r>
        <w:t xml:space="preserve">       "2        Single       Yes\n",</w:t>
      </w:r>
    </w:p>
    <w:p w14:paraId="24CBE845" w14:textId="77777777" w:rsidR="0014603D" w:rsidRDefault="0014603D" w:rsidP="0014603D">
      <w:r>
        <w:t xml:space="preserve">       "3       Married        No\n",</w:t>
      </w:r>
    </w:p>
    <w:p w14:paraId="3D9A75E9" w14:textId="77777777" w:rsidR="0014603D" w:rsidRDefault="0014603D" w:rsidP="0014603D">
      <w:r>
        <w:t xml:space="preserve">       "4       Married        No"</w:t>
      </w:r>
    </w:p>
    <w:p w14:paraId="69AA3320" w14:textId="77777777" w:rsidR="0014603D" w:rsidRDefault="0014603D" w:rsidP="0014603D">
      <w:r>
        <w:t xml:space="preserve">      ]</w:t>
      </w:r>
    </w:p>
    <w:p w14:paraId="41783767" w14:textId="77777777" w:rsidR="0014603D" w:rsidRDefault="0014603D" w:rsidP="0014603D">
      <w:r>
        <w:t xml:space="preserve">     },</w:t>
      </w:r>
    </w:p>
    <w:p w14:paraId="3BF25005" w14:textId="77777777" w:rsidR="0014603D" w:rsidRDefault="0014603D" w:rsidP="0014603D">
      <w:r>
        <w:t xml:space="preserve">     "execution_count": 33,</w:t>
      </w:r>
    </w:p>
    <w:p w14:paraId="59F4B558" w14:textId="77777777" w:rsidR="0014603D" w:rsidRDefault="0014603D" w:rsidP="0014603D">
      <w:r>
        <w:t xml:space="preserve">     "metadata": {},</w:t>
      </w:r>
    </w:p>
    <w:p w14:paraId="1BDDCF88" w14:textId="77777777" w:rsidR="0014603D" w:rsidRDefault="0014603D" w:rsidP="0014603D">
      <w:r>
        <w:t xml:space="preserve">     "output_type": "execute_result"</w:t>
      </w:r>
    </w:p>
    <w:p w14:paraId="276F50BA" w14:textId="77777777" w:rsidR="0014603D" w:rsidRDefault="0014603D" w:rsidP="0014603D">
      <w:r>
        <w:t xml:space="preserve">    }</w:t>
      </w:r>
    </w:p>
    <w:p w14:paraId="7478AB83" w14:textId="77777777" w:rsidR="0014603D" w:rsidRDefault="0014603D" w:rsidP="0014603D">
      <w:r>
        <w:t xml:space="preserve">   ],</w:t>
      </w:r>
    </w:p>
    <w:p w14:paraId="5458A66B" w14:textId="77777777" w:rsidR="0014603D" w:rsidRDefault="0014603D" w:rsidP="0014603D">
      <w:r>
        <w:t xml:space="preserve">   "source": [</w:t>
      </w:r>
    </w:p>
    <w:p w14:paraId="67F52B03" w14:textId="77777777" w:rsidR="0014603D" w:rsidRDefault="0014603D" w:rsidP="0014603D">
      <w:r>
        <w:t xml:space="preserve">    "ms = data[['MaritalStatus', 'Attrition']]\n",</w:t>
      </w:r>
    </w:p>
    <w:p w14:paraId="4380119E" w14:textId="77777777" w:rsidR="0014603D" w:rsidRDefault="0014603D" w:rsidP="0014603D">
      <w:r>
        <w:t xml:space="preserve">    "ms.head()"</w:t>
      </w:r>
    </w:p>
    <w:p w14:paraId="2330BA15" w14:textId="77777777" w:rsidR="0014603D" w:rsidRDefault="0014603D" w:rsidP="0014603D">
      <w:r>
        <w:t xml:space="preserve">   ]</w:t>
      </w:r>
    </w:p>
    <w:p w14:paraId="1F5F8FBF" w14:textId="77777777" w:rsidR="0014603D" w:rsidRDefault="0014603D" w:rsidP="0014603D">
      <w:r>
        <w:t xml:space="preserve">  },</w:t>
      </w:r>
    </w:p>
    <w:p w14:paraId="301A5D3E" w14:textId="77777777" w:rsidR="0014603D" w:rsidRDefault="0014603D" w:rsidP="0014603D">
      <w:r>
        <w:t xml:space="preserve">  {</w:t>
      </w:r>
    </w:p>
    <w:p w14:paraId="7E77D89B" w14:textId="77777777" w:rsidR="0014603D" w:rsidRDefault="0014603D" w:rsidP="0014603D">
      <w:r>
        <w:t xml:space="preserve">   "cell_type": "code",</w:t>
      </w:r>
    </w:p>
    <w:p w14:paraId="56BD9E47" w14:textId="77777777" w:rsidR="0014603D" w:rsidRDefault="0014603D" w:rsidP="0014603D">
      <w:r>
        <w:t xml:space="preserve">   "execution_count": 34,</w:t>
      </w:r>
    </w:p>
    <w:p w14:paraId="436E0041" w14:textId="77777777" w:rsidR="0014603D" w:rsidRDefault="0014603D" w:rsidP="0014603D">
      <w:r>
        <w:t xml:space="preserve">   "metadata": {},</w:t>
      </w:r>
    </w:p>
    <w:p w14:paraId="6E0C9E1E" w14:textId="77777777" w:rsidR="0014603D" w:rsidRDefault="0014603D" w:rsidP="0014603D">
      <w:r>
        <w:t xml:space="preserve">   "outputs": [</w:t>
      </w:r>
    </w:p>
    <w:p w14:paraId="751AE34D" w14:textId="77777777" w:rsidR="0014603D" w:rsidRDefault="0014603D" w:rsidP="0014603D">
      <w:r>
        <w:t xml:space="preserve">    {</w:t>
      </w:r>
    </w:p>
    <w:p w14:paraId="238EEB4C" w14:textId="77777777" w:rsidR="0014603D" w:rsidRDefault="0014603D" w:rsidP="0014603D">
      <w:r>
        <w:t xml:space="preserve">     "data": {</w:t>
      </w:r>
    </w:p>
    <w:p w14:paraId="3CE592DC" w14:textId="77777777" w:rsidR="0014603D" w:rsidRDefault="0014603D" w:rsidP="0014603D">
      <w:r>
        <w:t xml:space="preserve">      "text/plain": [</w:t>
      </w:r>
    </w:p>
    <w:p w14:paraId="4E3FCA01" w14:textId="77777777" w:rsidR="0014603D" w:rsidRDefault="0014603D" w:rsidP="0014603D">
      <w:r>
        <w:t xml:space="preserve">       "Married     672\n",</w:t>
      </w:r>
    </w:p>
    <w:p w14:paraId="0035582B" w14:textId="77777777" w:rsidR="0014603D" w:rsidRDefault="0014603D" w:rsidP="0014603D">
      <w:r>
        <w:t xml:space="preserve">       "Single      470\n",</w:t>
      </w:r>
    </w:p>
    <w:p w14:paraId="198407E5" w14:textId="77777777" w:rsidR="0014603D" w:rsidRDefault="0014603D" w:rsidP="0014603D">
      <w:r>
        <w:lastRenderedPageBreak/>
        <w:t xml:space="preserve">       "Divorced    327\n",</w:t>
      </w:r>
    </w:p>
    <w:p w14:paraId="792F9E5A" w14:textId="77777777" w:rsidR="0014603D" w:rsidRDefault="0014603D" w:rsidP="0014603D">
      <w:r>
        <w:t xml:space="preserve">       "Name: MaritalStatus, dtype: int64"</w:t>
      </w:r>
    </w:p>
    <w:p w14:paraId="32DAD9D0" w14:textId="77777777" w:rsidR="0014603D" w:rsidRDefault="0014603D" w:rsidP="0014603D">
      <w:r>
        <w:t xml:space="preserve">      ]</w:t>
      </w:r>
    </w:p>
    <w:p w14:paraId="10E2DB01" w14:textId="77777777" w:rsidR="0014603D" w:rsidRDefault="0014603D" w:rsidP="0014603D">
      <w:r>
        <w:t xml:space="preserve">     },</w:t>
      </w:r>
    </w:p>
    <w:p w14:paraId="69F8720E" w14:textId="77777777" w:rsidR="0014603D" w:rsidRDefault="0014603D" w:rsidP="0014603D">
      <w:r>
        <w:t xml:space="preserve">     "execution_count": 34,</w:t>
      </w:r>
    </w:p>
    <w:p w14:paraId="7B3C61DE" w14:textId="77777777" w:rsidR="0014603D" w:rsidRDefault="0014603D" w:rsidP="0014603D">
      <w:r>
        <w:t xml:space="preserve">     "metadata": {},</w:t>
      </w:r>
    </w:p>
    <w:p w14:paraId="5683793C" w14:textId="77777777" w:rsidR="0014603D" w:rsidRDefault="0014603D" w:rsidP="0014603D">
      <w:r>
        <w:t xml:space="preserve">     "output_type": "execute_result"</w:t>
      </w:r>
    </w:p>
    <w:p w14:paraId="0CCEC8BE" w14:textId="77777777" w:rsidR="0014603D" w:rsidRDefault="0014603D" w:rsidP="0014603D">
      <w:r>
        <w:t xml:space="preserve">    }</w:t>
      </w:r>
    </w:p>
    <w:p w14:paraId="73F7E19C" w14:textId="77777777" w:rsidR="0014603D" w:rsidRDefault="0014603D" w:rsidP="0014603D">
      <w:r>
        <w:t xml:space="preserve">   ],</w:t>
      </w:r>
    </w:p>
    <w:p w14:paraId="07970D8B" w14:textId="77777777" w:rsidR="0014603D" w:rsidRDefault="0014603D" w:rsidP="0014603D">
      <w:r>
        <w:t xml:space="preserve">   "source": [</w:t>
      </w:r>
    </w:p>
    <w:p w14:paraId="48EF4851" w14:textId="77777777" w:rsidR="0014603D" w:rsidRDefault="0014603D" w:rsidP="0014603D">
      <w:r>
        <w:t xml:space="preserve">    "ms['MaritalStatus'].value_counts()"</w:t>
      </w:r>
    </w:p>
    <w:p w14:paraId="1EB61575" w14:textId="77777777" w:rsidR="0014603D" w:rsidRDefault="0014603D" w:rsidP="0014603D">
      <w:r>
        <w:t xml:space="preserve">   ]</w:t>
      </w:r>
    </w:p>
    <w:p w14:paraId="4A61EEAA" w14:textId="77777777" w:rsidR="0014603D" w:rsidRDefault="0014603D" w:rsidP="0014603D">
      <w:r>
        <w:t xml:space="preserve">  },</w:t>
      </w:r>
    </w:p>
    <w:p w14:paraId="2A0DBC56" w14:textId="77777777" w:rsidR="0014603D" w:rsidRDefault="0014603D" w:rsidP="0014603D">
      <w:r>
        <w:t xml:space="preserve">  {</w:t>
      </w:r>
    </w:p>
    <w:p w14:paraId="6BFEFB24" w14:textId="77777777" w:rsidR="0014603D" w:rsidRDefault="0014603D" w:rsidP="0014603D">
      <w:r>
        <w:t xml:space="preserve">   "cell_type": "code",</w:t>
      </w:r>
    </w:p>
    <w:p w14:paraId="2FF5945B" w14:textId="77777777" w:rsidR="0014603D" w:rsidRDefault="0014603D" w:rsidP="0014603D">
      <w:r>
        <w:t xml:space="preserve">   "execution_count": 35,</w:t>
      </w:r>
    </w:p>
    <w:p w14:paraId="7B493FB2" w14:textId="77777777" w:rsidR="0014603D" w:rsidRDefault="0014603D" w:rsidP="0014603D">
      <w:r>
        <w:t xml:space="preserve">   "metadata": {},</w:t>
      </w:r>
    </w:p>
    <w:p w14:paraId="441D8B4C" w14:textId="77777777" w:rsidR="0014603D" w:rsidRDefault="0014603D" w:rsidP="0014603D">
      <w:r>
        <w:t xml:space="preserve">   "outputs": [</w:t>
      </w:r>
    </w:p>
    <w:p w14:paraId="3C75B15C" w14:textId="77777777" w:rsidR="0014603D" w:rsidRDefault="0014603D" w:rsidP="0014603D">
      <w:r>
        <w:t xml:space="preserve">    {</w:t>
      </w:r>
    </w:p>
    <w:p w14:paraId="0A21EC98" w14:textId="77777777" w:rsidR="0014603D" w:rsidRDefault="0014603D" w:rsidP="0014603D">
      <w:r>
        <w:t xml:space="preserve">     "data": {</w:t>
      </w:r>
    </w:p>
    <w:p w14:paraId="527E3259" w14:textId="77777777" w:rsidR="0014603D" w:rsidRDefault="0014603D" w:rsidP="0014603D">
      <w:r>
        <w:t xml:space="preserve">      "text/plain": [</w:t>
      </w:r>
    </w:p>
    <w:p w14:paraId="4E5E63D6" w14:textId="77777777" w:rsidR="0014603D" w:rsidRDefault="0014603D" w:rsidP="0014603D">
      <w:r>
        <w:t xml:space="preserve">       "&lt;matplotlib.legend.Legend at 0x29b07248d30&gt;"</w:t>
      </w:r>
    </w:p>
    <w:p w14:paraId="1628EAFA" w14:textId="77777777" w:rsidR="0014603D" w:rsidRDefault="0014603D" w:rsidP="0014603D">
      <w:r>
        <w:t xml:space="preserve">      ]</w:t>
      </w:r>
    </w:p>
    <w:p w14:paraId="3ACB3151" w14:textId="77777777" w:rsidR="0014603D" w:rsidRDefault="0014603D" w:rsidP="0014603D">
      <w:r>
        <w:t xml:space="preserve">     },</w:t>
      </w:r>
    </w:p>
    <w:p w14:paraId="202FC89E" w14:textId="77777777" w:rsidR="0014603D" w:rsidRDefault="0014603D" w:rsidP="0014603D">
      <w:r>
        <w:t xml:space="preserve">     "execution_count": 35,</w:t>
      </w:r>
    </w:p>
    <w:p w14:paraId="64302738" w14:textId="77777777" w:rsidR="0014603D" w:rsidRDefault="0014603D" w:rsidP="0014603D">
      <w:r>
        <w:t xml:space="preserve">     "metadata": {},</w:t>
      </w:r>
    </w:p>
    <w:p w14:paraId="265D76AC" w14:textId="77777777" w:rsidR="0014603D" w:rsidRDefault="0014603D" w:rsidP="0014603D">
      <w:r>
        <w:t xml:space="preserve">     "output_type": "execute_result"</w:t>
      </w:r>
    </w:p>
    <w:p w14:paraId="6A9E6A77" w14:textId="77777777" w:rsidR="0014603D" w:rsidRDefault="0014603D" w:rsidP="0014603D">
      <w:r>
        <w:t xml:space="preserve">    },</w:t>
      </w:r>
    </w:p>
    <w:p w14:paraId="5A674A18" w14:textId="77777777" w:rsidR="0014603D" w:rsidRDefault="0014603D" w:rsidP="0014603D">
      <w:r>
        <w:t xml:space="preserve">    {</w:t>
      </w:r>
    </w:p>
    <w:p w14:paraId="47926604" w14:textId="77777777" w:rsidR="0014603D" w:rsidRDefault="0014603D" w:rsidP="0014603D">
      <w:r>
        <w:t xml:space="preserve">     "data": {</w:t>
      </w:r>
    </w:p>
    <w:p w14:paraId="5660857D" w14:textId="77777777" w:rsidR="0014603D" w:rsidRDefault="0014603D" w:rsidP="0014603D">
      <w:r>
        <w:t xml:space="preserve">      "image/png": "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</w:t>
      </w:r>
      <w:r>
        <w:lastRenderedPageBreak/>
        <w:t>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</w:t>
      </w:r>
      <w:r>
        <w:lastRenderedPageBreak/>
        <w:t>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</w:t>
      </w:r>
      <w:r>
        <w:lastRenderedPageBreak/>
        <w:t>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</w:t>
      </w:r>
      <w:r>
        <w:lastRenderedPageBreak/>
        <w:t>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</w:t>
      </w:r>
      <w:r>
        <w:lastRenderedPageBreak/>
        <w:t>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</w:t>
      </w:r>
      <w:r>
        <w:lastRenderedPageBreak/>
        <w:t>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</w:t>
      </w:r>
      <w:r>
        <w:lastRenderedPageBreak/>
        <w:t>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\n",</w:t>
      </w:r>
    </w:p>
    <w:p w14:paraId="4FEDE4AD" w14:textId="77777777" w:rsidR="0014603D" w:rsidRDefault="0014603D" w:rsidP="0014603D">
      <w:r>
        <w:t xml:space="preserve">      "text/plain": [</w:t>
      </w:r>
    </w:p>
    <w:p w14:paraId="746A99A3" w14:textId="77777777" w:rsidR="0014603D" w:rsidRDefault="0014603D" w:rsidP="0014603D">
      <w:r>
        <w:t xml:space="preserve">       "&lt;Figure size 1080x432 with 1 Axes&gt;"</w:t>
      </w:r>
    </w:p>
    <w:p w14:paraId="3894E56C" w14:textId="77777777" w:rsidR="0014603D" w:rsidRDefault="0014603D" w:rsidP="0014603D">
      <w:r>
        <w:t xml:space="preserve">      ]</w:t>
      </w:r>
    </w:p>
    <w:p w14:paraId="43322698" w14:textId="77777777" w:rsidR="0014603D" w:rsidRDefault="0014603D" w:rsidP="0014603D">
      <w:r>
        <w:t xml:space="preserve">     },</w:t>
      </w:r>
    </w:p>
    <w:p w14:paraId="75FF5E32" w14:textId="77777777" w:rsidR="0014603D" w:rsidRDefault="0014603D" w:rsidP="0014603D">
      <w:r>
        <w:t xml:space="preserve">     "metadata": {},</w:t>
      </w:r>
    </w:p>
    <w:p w14:paraId="60CDA138" w14:textId="77777777" w:rsidR="0014603D" w:rsidRDefault="0014603D" w:rsidP="0014603D">
      <w:r>
        <w:t xml:space="preserve">     "output_type": "display_data"</w:t>
      </w:r>
    </w:p>
    <w:p w14:paraId="4BAEC154" w14:textId="77777777" w:rsidR="0014603D" w:rsidRDefault="0014603D" w:rsidP="0014603D">
      <w:r>
        <w:t xml:space="preserve">    }</w:t>
      </w:r>
    </w:p>
    <w:p w14:paraId="0A3B8125" w14:textId="77777777" w:rsidR="0014603D" w:rsidRDefault="0014603D" w:rsidP="0014603D">
      <w:r>
        <w:t xml:space="preserve">   ],</w:t>
      </w:r>
    </w:p>
    <w:p w14:paraId="27D622D0" w14:textId="77777777" w:rsidR="0014603D" w:rsidRDefault="0014603D" w:rsidP="0014603D">
      <w:r>
        <w:t xml:space="preserve">   "source": [</w:t>
      </w:r>
    </w:p>
    <w:p w14:paraId="5D024C25" w14:textId="77777777" w:rsidR="0014603D" w:rsidRDefault="0014603D" w:rsidP="0014603D">
      <w:r>
        <w:t xml:space="preserve">    "ms['MaritalStatus'].value_counts().plot(kind='pie',\n",</w:t>
      </w:r>
    </w:p>
    <w:p w14:paraId="3C300554" w14:textId="77777777" w:rsidR="0014603D" w:rsidRDefault="0014603D" w:rsidP="0014603D">
      <w:r>
        <w:t xml:space="preserve">    "                            figsize=(15, 6),\n",</w:t>
      </w:r>
    </w:p>
    <w:p w14:paraId="194931D9" w14:textId="77777777" w:rsidR="0014603D" w:rsidRDefault="0014603D" w:rsidP="0014603D">
      <w:r>
        <w:t xml:space="preserve">    "                            autopct='%1.1f%%', \n",</w:t>
      </w:r>
    </w:p>
    <w:p w14:paraId="280A0C81" w14:textId="77777777" w:rsidR="0014603D" w:rsidRDefault="0014603D" w:rsidP="0014603D">
      <w:r>
        <w:t xml:space="preserve">    "                            startangle=90,    \n",</w:t>
      </w:r>
    </w:p>
    <w:p w14:paraId="248E6CF5" w14:textId="77777777" w:rsidR="0014603D" w:rsidRDefault="0014603D" w:rsidP="0014603D">
      <w:r>
        <w:t xml:space="preserve">    "                            shadow=True,       \n",</w:t>
      </w:r>
    </w:p>
    <w:p w14:paraId="06F6C069" w14:textId="77777777" w:rsidR="0014603D" w:rsidRDefault="0014603D" w:rsidP="0014603D">
      <w:r>
        <w:t xml:space="preserve">    "                            labels=None)   \n",</w:t>
      </w:r>
    </w:p>
    <w:p w14:paraId="4340219C" w14:textId="77777777" w:rsidR="0014603D" w:rsidRDefault="0014603D" w:rsidP="0014603D">
      <w:r>
        <w:t xml:space="preserve">    "plt.axis('equal') \n",</w:t>
      </w:r>
    </w:p>
    <w:p w14:paraId="0E56309F" w14:textId="77777777" w:rsidR="0014603D" w:rsidRDefault="0014603D" w:rsidP="0014603D">
      <w:r>
        <w:t xml:space="preserve">    "plt.legend(labels=['Married', 'Single', 'Divorced'], loc='upper left') "</w:t>
      </w:r>
    </w:p>
    <w:p w14:paraId="1B93FA2A" w14:textId="77777777" w:rsidR="0014603D" w:rsidRDefault="0014603D" w:rsidP="0014603D">
      <w:r>
        <w:t xml:space="preserve">   ]</w:t>
      </w:r>
    </w:p>
    <w:p w14:paraId="16F0CBCB" w14:textId="77777777" w:rsidR="0014603D" w:rsidRDefault="0014603D" w:rsidP="0014603D">
      <w:r>
        <w:t xml:space="preserve">  },</w:t>
      </w:r>
    </w:p>
    <w:p w14:paraId="2EC6D681" w14:textId="77777777" w:rsidR="0014603D" w:rsidRDefault="0014603D" w:rsidP="0014603D">
      <w:r>
        <w:t xml:space="preserve">  {</w:t>
      </w:r>
    </w:p>
    <w:p w14:paraId="1D1FEFB4" w14:textId="77777777" w:rsidR="0014603D" w:rsidRDefault="0014603D" w:rsidP="0014603D">
      <w:r>
        <w:t xml:space="preserve">   "cell_type": "code",</w:t>
      </w:r>
    </w:p>
    <w:p w14:paraId="6D3B81E3" w14:textId="77777777" w:rsidR="0014603D" w:rsidRDefault="0014603D" w:rsidP="0014603D">
      <w:r>
        <w:t xml:space="preserve">   "execution_count": 36,</w:t>
      </w:r>
    </w:p>
    <w:p w14:paraId="1EF2D5D5" w14:textId="77777777" w:rsidR="0014603D" w:rsidRDefault="0014603D" w:rsidP="0014603D">
      <w:r>
        <w:t xml:space="preserve">   "metadata": {},</w:t>
      </w:r>
    </w:p>
    <w:p w14:paraId="6502034D" w14:textId="77777777" w:rsidR="0014603D" w:rsidRDefault="0014603D" w:rsidP="0014603D">
      <w:r>
        <w:t xml:space="preserve">   "outputs": [</w:t>
      </w:r>
    </w:p>
    <w:p w14:paraId="19458049" w14:textId="77777777" w:rsidR="0014603D" w:rsidRDefault="0014603D" w:rsidP="0014603D">
      <w:r>
        <w:t xml:space="preserve">    {</w:t>
      </w:r>
    </w:p>
    <w:p w14:paraId="1A5725CC" w14:textId="77777777" w:rsidR="0014603D" w:rsidRDefault="0014603D" w:rsidP="0014603D">
      <w:r>
        <w:t xml:space="preserve">     "data": {</w:t>
      </w:r>
    </w:p>
    <w:p w14:paraId="1C51BC35" w14:textId="77777777" w:rsidR="0014603D" w:rsidRDefault="0014603D" w:rsidP="0014603D">
      <w:r>
        <w:t xml:space="preserve">      "text/html": [</w:t>
      </w:r>
    </w:p>
    <w:p w14:paraId="06AE0078" w14:textId="77777777" w:rsidR="0014603D" w:rsidRDefault="0014603D" w:rsidP="0014603D">
      <w:r>
        <w:t xml:space="preserve">       "&lt;div&gt;\n",</w:t>
      </w:r>
    </w:p>
    <w:p w14:paraId="5C54AC72" w14:textId="77777777" w:rsidR="0014603D" w:rsidRDefault="0014603D" w:rsidP="0014603D">
      <w:r>
        <w:t xml:space="preserve">       "&lt;style scoped&gt;\n",</w:t>
      </w:r>
    </w:p>
    <w:p w14:paraId="37687BBD" w14:textId="77777777" w:rsidR="0014603D" w:rsidRDefault="0014603D" w:rsidP="0014603D">
      <w:r>
        <w:t xml:space="preserve">       "    .dataframe tbody tr th:only-of-type {\n",</w:t>
      </w:r>
    </w:p>
    <w:p w14:paraId="3E5FD1D5" w14:textId="77777777" w:rsidR="0014603D" w:rsidRDefault="0014603D" w:rsidP="0014603D">
      <w:r>
        <w:t xml:space="preserve">       "        vertical-align: middle;\n",</w:t>
      </w:r>
    </w:p>
    <w:p w14:paraId="7D01BFDA" w14:textId="77777777" w:rsidR="0014603D" w:rsidRDefault="0014603D" w:rsidP="0014603D">
      <w:r>
        <w:t xml:space="preserve">       "    }\n",</w:t>
      </w:r>
    </w:p>
    <w:p w14:paraId="472A087A" w14:textId="77777777" w:rsidR="0014603D" w:rsidRDefault="0014603D" w:rsidP="0014603D">
      <w:r>
        <w:t xml:space="preserve">       "\n",</w:t>
      </w:r>
    </w:p>
    <w:p w14:paraId="32941AF2" w14:textId="77777777" w:rsidR="0014603D" w:rsidRDefault="0014603D" w:rsidP="0014603D">
      <w:r>
        <w:t xml:space="preserve">       "    .dataframe tbody tr th {\n",</w:t>
      </w:r>
    </w:p>
    <w:p w14:paraId="76DA7B98" w14:textId="77777777" w:rsidR="0014603D" w:rsidRDefault="0014603D" w:rsidP="0014603D">
      <w:r>
        <w:t xml:space="preserve">       "        vertical-align: top;\n",</w:t>
      </w:r>
    </w:p>
    <w:p w14:paraId="36C47393" w14:textId="77777777" w:rsidR="0014603D" w:rsidRDefault="0014603D" w:rsidP="0014603D">
      <w:r>
        <w:t xml:space="preserve">       "    }\n",</w:t>
      </w:r>
    </w:p>
    <w:p w14:paraId="2992A3E6" w14:textId="77777777" w:rsidR="0014603D" w:rsidRDefault="0014603D" w:rsidP="0014603D">
      <w:r>
        <w:t xml:space="preserve">       "\n",</w:t>
      </w:r>
    </w:p>
    <w:p w14:paraId="79A66BB1" w14:textId="77777777" w:rsidR="0014603D" w:rsidRDefault="0014603D" w:rsidP="0014603D">
      <w:r>
        <w:t xml:space="preserve">       "    .dataframe thead th {\n",</w:t>
      </w:r>
    </w:p>
    <w:p w14:paraId="007E6DE6" w14:textId="77777777" w:rsidR="0014603D" w:rsidRDefault="0014603D" w:rsidP="0014603D">
      <w:r>
        <w:t xml:space="preserve">       "        text-align: right;\n",</w:t>
      </w:r>
    </w:p>
    <w:p w14:paraId="0D4AC921" w14:textId="77777777" w:rsidR="0014603D" w:rsidRDefault="0014603D" w:rsidP="0014603D">
      <w:r>
        <w:lastRenderedPageBreak/>
        <w:t xml:space="preserve">       "    }\n",</w:t>
      </w:r>
    </w:p>
    <w:p w14:paraId="0912AFCA" w14:textId="77777777" w:rsidR="0014603D" w:rsidRDefault="0014603D" w:rsidP="0014603D">
      <w:r>
        <w:t xml:space="preserve">       "&lt;/style&gt;\n",</w:t>
      </w:r>
    </w:p>
    <w:p w14:paraId="2CEE8B39" w14:textId="77777777" w:rsidR="0014603D" w:rsidRDefault="0014603D" w:rsidP="0014603D">
      <w:r>
        <w:t xml:space="preserve">       "&lt;table border=\"1\" class=\"dataframe\"&gt;\n",</w:t>
      </w:r>
    </w:p>
    <w:p w14:paraId="565FD9B1" w14:textId="77777777" w:rsidR="0014603D" w:rsidRDefault="0014603D" w:rsidP="0014603D">
      <w:r>
        <w:t xml:space="preserve">       "  &lt;thead&gt;\n",</w:t>
      </w:r>
    </w:p>
    <w:p w14:paraId="362F448A" w14:textId="77777777" w:rsidR="0014603D" w:rsidRDefault="0014603D" w:rsidP="0014603D">
      <w:r>
        <w:t xml:space="preserve">       "    &lt;tr style=\"text-align: right;\"&gt;\n",</w:t>
      </w:r>
    </w:p>
    <w:p w14:paraId="4E652D36" w14:textId="77777777" w:rsidR="0014603D" w:rsidRDefault="0014603D" w:rsidP="0014603D">
      <w:r>
        <w:t xml:space="preserve">       "      &lt;th&gt;MaritalStatus&lt;/th&gt;\n",</w:t>
      </w:r>
    </w:p>
    <w:p w14:paraId="1A844A9C" w14:textId="77777777" w:rsidR="0014603D" w:rsidRDefault="0014603D" w:rsidP="0014603D">
      <w:r>
        <w:t xml:space="preserve">       "      &lt;th&gt;Divorced&lt;/th&gt;\n",</w:t>
      </w:r>
    </w:p>
    <w:p w14:paraId="602EFBEA" w14:textId="77777777" w:rsidR="0014603D" w:rsidRDefault="0014603D" w:rsidP="0014603D">
      <w:r>
        <w:t xml:space="preserve">       "      &lt;th&gt;Married&lt;/th&gt;\n",</w:t>
      </w:r>
    </w:p>
    <w:p w14:paraId="05833786" w14:textId="77777777" w:rsidR="0014603D" w:rsidRDefault="0014603D" w:rsidP="0014603D">
      <w:r>
        <w:t xml:space="preserve">       "      &lt;th&gt;Single&lt;/th&gt;\n",</w:t>
      </w:r>
    </w:p>
    <w:p w14:paraId="15F5B84B" w14:textId="77777777" w:rsidR="0014603D" w:rsidRDefault="0014603D" w:rsidP="0014603D">
      <w:r>
        <w:t xml:space="preserve">       "    &lt;/tr&gt;\n",</w:t>
      </w:r>
    </w:p>
    <w:p w14:paraId="0EABD9F5" w14:textId="77777777" w:rsidR="0014603D" w:rsidRDefault="0014603D" w:rsidP="0014603D">
      <w:r>
        <w:t xml:space="preserve">       "    &lt;tr&gt;\n",</w:t>
      </w:r>
    </w:p>
    <w:p w14:paraId="71D55522" w14:textId="77777777" w:rsidR="0014603D" w:rsidRDefault="0014603D" w:rsidP="0014603D">
      <w:r>
        <w:t xml:space="preserve">       "      &lt;th&gt;Attrition&lt;/th&gt;\n",</w:t>
      </w:r>
    </w:p>
    <w:p w14:paraId="202FDDFC" w14:textId="77777777" w:rsidR="0014603D" w:rsidRDefault="0014603D" w:rsidP="0014603D">
      <w:r>
        <w:t xml:space="preserve">       "      &lt;th&gt;&lt;/th&gt;\n",</w:t>
      </w:r>
    </w:p>
    <w:p w14:paraId="6763BDEC" w14:textId="77777777" w:rsidR="0014603D" w:rsidRDefault="0014603D" w:rsidP="0014603D">
      <w:r>
        <w:t xml:space="preserve">       "      &lt;th&gt;&lt;/th&gt;\n",</w:t>
      </w:r>
    </w:p>
    <w:p w14:paraId="7879FB78" w14:textId="77777777" w:rsidR="0014603D" w:rsidRDefault="0014603D" w:rsidP="0014603D">
      <w:r>
        <w:t xml:space="preserve">       "      &lt;th&gt;&lt;/th&gt;\n",</w:t>
      </w:r>
    </w:p>
    <w:p w14:paraId="7AB12AA5" w14:textId="77777777" w:rsidR="0014603D" w:rsidRDefault="0014603D" w:rsidP="0014603D">
      <w:r>
        <w:t xml:space="preserve">       "    &lt;/tr&gt;\n",</w:t>
      </w:r>
    </w:p>
    <w:p w14:paraId="79BDE61D" w14:textId="77777777" w:rsidR="0014603D" w:rsidRDefault="0014603D" w:rsidP="0014603D">
      <w:r>
        <w:t xml:space="preserve">       "  &lt;/thead&gt;\n",</w:t>
      </w:r>
    </w:p>
    <w:p w14:paraId="0531CF37" w14:textId="77777777" w:rsidR="0014603D" w:rsidRDefault="0014603D" w:rsidP="0014603D">
      <w:r>
        <w:t xml:space="preserve">       "  &lt;tbody&gt;\n",</w:t>
      </w:r>
    </w:p>
    <w:p w14:paraId="62E71B03" w14:textId="77777777" w:rsidR="0014603D" w:rsidRDefault="0014603D" w:rsidP="0014603D">
      <w:r>
        <w:t xml:space="preserve">       "    &lt;tr&gt;\n",</w:t>
      </w:r>
    </w:p>
    <w:p w14:paraId="57043E78" w14:textId="77777777" w:rsidR="0014603D" w:rsidRDefault="0014603D" w:rsidP="0014603D">
      <w:r>
        <w:t xml:space="preserve">       "      &lt;th&gt;No&lt;/th&gt;\n",</w:t>
      </w:r>
    </w:p>
    <w:p w14:paraId="58DD6F83" w14:textId="77777777" w:rsidR="0014603D" w:rsidRDefault="0014603D" w:rsidP="0014603D">
      <w:r>
        <w:t xml:space="preserve">       "      &lt;td&gt;294&lt;/td&gt;\n",</w:t>
      </w:r>
    </w:p>
    <w:p w14:paraId="420BE056" w14:textId="77777777" w:rsidR="0014603D" w:rsidRDefault="0014603D" w:rsidP="0014603D">
      <w:r>
        <w:t xml:space="preserve">       "      &lt;td&gt;588&lt;/td&gt;\n",</w:t>
      </w:r>
    </w:p>
    <w:p w14:paraId="5CAA24B9" w14:textId="77777777" w:rsidR="0014603D" w:rsidRDefault="0014603D" w:rsidP="0014603D">
      <w:r>
        <w:t xml:space="preserve">       "      &lt;td&gt;350&lt;/td&gt;\n",</w:t>
      </w:r>
    </w:p>
    <w:p w14:paraId="064FB31D" w14:textId="77777777" w:rsidR="0014603D" w:rsidRDefault="0014603D" w:rsidP="0014603D">
      <w:r>
        <w:t xml:space="preserve">       "    &lt;/tr&gt;\n",</w:t>
      </w:r>
    </w:p>
    <w:p w14:paraId="3A971436" w14:textId="77777777" w:rsidR="0014603D" w:rsidRDefault="0014603D" w:rsidP="0014603D">
      <w:r>
        <w:t xml:space="preserve">       "    &lt;tr&gt;\n",</w:t>
      </w:r>
    </w:p>
    <w:p w14:paraId="50EF29B1" w14:textId="77777777" w:rsidR="0014603D" w:rsidRDefault="0014603D" w:rsidP="0014603D">
      <w:r>
        <w:t xml:space="preserve">       "      &lt;th&gt;Yes&lt;/th&gt;\n",</w:t>
      </w:r>
    </w:p>
    <w:p w14:paraId="021F4F7C" w14:textId="77777777" w:rsidR="0014603D" w:rsidRDefault="0014603D" w:rsidP="0014603D">
      <w:r>
        <w:t xml:space="preserve">       "      &lt;td&gt;33&lt;/td&gt;\n",</w:t>
      </w:r>
    </w:p>
    <w:p w14:paraId="0638F5E8" w14:textId="77777777" w:rsidR="0014603D" w:rsidRDefault="0014603D" w:rsidP="0014603D">
      <w:r>
        <w:t xml:space="preserve">       "      &lt;td&gt;84&lt;/td&gt;\n",</w:t>
      </w:r>
    </w:p>
    <w:p w14:paraId="523E7F0D" w14:textId="77777777" w:rsidR="0014603D" w:rsidRDefault="0014603D" w:rsidP="0014603D">
      <w:r>
        <w:t xml:space="preserve">       "      &lt;td&gt;120&lt;/td&gt;\n",</w:t>
      </w:r>
    </w:p>
    <w:p w14:paraId="429D0847" w14:textId="77777777" w:rsidR="0014603D" w:rsidRDefault="0014603D" w:rsidP="0014603D">
      <w:r>
        <w:t xml:space="preserve">       "    &lt;/tr&gt;\n",</w:t>
      </w:r>
    </w:p>
    <w:p w14:paraId="1D53724C" w14:textId="77777777" w:rsidR="0014603D" w:rsidRDefault="0014603D" w:rsidP="0014603D">
      <w:r>
        <w:t xml:space="preserve">       "  &lt;/tbody&gt;\n",</w:t>
      </w:r>
    </w:p>
    <w:p w14:paraId="255493AB" w14:textId="77777777" w:rsidR="0014603D" w:rsidRDefault="0014603D" w:rsidP="0014603D">
      <w:r>
        <w:t xml:space="preserve">       "&lt;/table&gt;\n",</w:t>
      </w:r>
    </w:p>
    <w:p w14:paraId="38B1DA98" w14:textId="77777777" w:rsidR="0014603D" w:rsidRDefault="0014603D" w:rsidP="0014603D">
      <w:r>
        <w:t xml:space="preserve">       "&lt;/div&gt;"</w:t>
      </w:r>
    </w:p>
    <w:p w14:paraId="1A1BBA09" w14:textId="77777777" w:rsidR="0014603D" w:rsidRDefault="0014603D" w:rsidP="0014603D">
      <w:r>
        <w:t xml:space="preserve">      ],</w:t>
      </w:r>
    </w:p>
    <w:p w14:paraId="34BCA351" w14:textId="77777777" w:rsidR="0014603D" w:rsidRDefault="0014603D" w:rsidP="0014603D">
      <w:r>
        <w:t xml:space="preserve">      "text/plain": [</w:t>
      </w:r>
    </w:p>
    <w:p w14:paraId="43D22F2B" w14:textId="77777777" w:rsidR="0014603D" w:rsidRDefault="0014603D" w:rsidP="0014603D">
      <w:r>
        <w:t xml:space="preserve">       "MaritalStatus  Divorced  Married  Single\n",</w:t>
      </w:r>
    </w:p>
    <w:p w14:paraId="71686F2B" w14:textId="77777777" w:rsidR="0014603D" w:rsidRDefault="0014603D" w:rsidP="0014603D">
      <w:r>
        <w:t xml:space="preserve">       "Attrition                               \n",</w:t>
      </w:r>
    </w:p>
    <w:p w14:paraId="4E7DA9B3" w14:textId="77777777" w:rsidR="0014603D" w:rsidRDefault="0014603D" w:rsidP="0014603D">
      <w:r>
        <w:t xml:space="preserve">       "No                  294      588     350\n",</w:t>
      </w:r>
    </w:p>
    <w:p w14:paraId="45E41337" w14:textId="77777777" w:rsidR="0014603D" w:rsidRDefault="0014603D" w:rsidP="0014603D">
      <w:r>
        <w:t xml:space="preserve">       "Yes                  33       84     120"</w:t>
      </w:r>
    </w:p>
    <w:p w14:paraId="59C200FE" w14:textId="77777777" w:rsidR="0014603D" w:rsidRDefault="0014603D" w:rsidP="0014603D">
      <w:r>
        <w:t xml:space="preserve">      ]</w:t>
      </w:r>
    </w:p>
    <w:p w14:paraId="02ACEC37" w14:textId="77777777" w:rsidR="0014603D" w:rsidRDefault="0014603D" w:rsidP="0014603D">
      <w:r>
        <w:t xml:space="preserve">     },</w:t>
      </w:r>
    </w:p>
    <w:p w14:paraId="3EEEA896" w14:textId="77777777" w:rsidR="0014603D" w:rsidRDefault="0014603D" w:rsidP="0014603D">
      <w:r>
        <w:t xml:space="preserve">     "execution_count": 36,</w:t>
      </w:r>
    </w:p>
    <w:p w14:paraId="64C65B95" w14:textId="77777777" w:rsidR="0014603D" w:rsidRDefault="0014603D" w:rsidP="0014603D">
      <w:r>
        <w:t xml:space="preserve">     "metadata": {},</w:t>
      </w:r>
    </w:p>
    <w:p w14:paraId="28B452D9" w14:textId="77777777" w:rsidR="0014603D" w:rsidRDefault="0014603D" w:rsidP="0014603D">
      <w:r>
        <w:t xml:space="preserve">     "output_type": "execute_result"</w:t>
      </w:r>
    </w:p>
    <w:p w14:paraId="28DB2201" w14:textId="77777777" w:rsidR="0014603D" w:rsidRDefault="0014603D" w:rsidP="0014603D">
      <w:r>
        <w:t xml:space="preserve">    }</w:t>
      </w:r>
    </w:p>
    <w:p w14:paraId="79B44BAA" w14:textId="77777777" w:rsidR="0014603D" w:rsidRDefault="0014603D" w:rsidP="0014603D">
      <w:r>
        <w:t xml:space="preserve">   ],</w:t>
      </w:r>
    </w:p>
    <w:p w14:paraId="14C7A7A8" w14:textId="77777777" w:rsidR="0014603D" w:rsidRDefault="0014603D" w:rsidP="0014603D">
      <w:r>
        <w:t xml:space="preserve">   "source": [</w:t>
      </w:r>
    </w:p>
    <w:p w14:paraId="4A7784EA" w14:textId="77777777" w:rsidR="0014603D" w:rsidRDefault="0014603D" w:rsidP="0014603D">
      <w:r>
        <w:t xml:space="preserve">    "msa = ms.groupby(\"MaritalStatus\")['Attrition'].value_counts(normalize=False).unstack()\n",</w:t>
      </w:r>
    </w:p>
    <w:p w14:paraId="6632D747" w14:textId="77777777" w:rsidR="0014603D" w:rsidRDefault="0014603D" w:rsidP="0014603D">
      <w:r>
        <w:lastRenderedPageBreak/>
        <w:t xml:space="preserve">    "msa = msa.transpose()\n",</w:t>
      </w:r>
    </w:p>
    <w:p w14:paraId="4779A991" w14:textId="77777777" w:rsidR="0014603D" w:rsidRDefault="0014603D" w:rsidP="0014603D">
      <w:r>
        <w:t xml:space="preserve">    "msa"</w:t>
      </w:r>
    </w:p>
    <w:p w14:paraId="216AF34C" w14:textId="77777777" w:rsidR="0014603D" w:rsidRDefault="0014603D" w:rsidP="0014603D">
      <w:r>
        <w:t xml:space="preserve">   ]</w:t>
      </w:r>
    </w:p>
    <w:p w14:paraId="1F04795D" w14:textId="77777777" w:rsidR="0014603D" w:rsidRDefault="0014603D" w:rsidP="0014603D">
      <w:r>
        <w:t xml:space="preserve">  },</w:t>
      </w:r>
    </w:p>
    <w:p w14:paraId="09B09498" w14:textId="77777777" w:rsidR="0014603D" w:rsidRDefault="0014603D" w:rsidP="0014603D">
      <w:r>
        <w:t xml:space="preserve">  {</w:t>
      </w:r>
    </w:p>
    <w:p w14:paraId="56413A59" w14:textId="77777777" w:rsidR="0014603D" w:rsidRDefault="0014603D" w:rsidP="0014603D">
      <w:r>
        <w:t xml:space="preserve">   "cell_type": "code",</w:t>
      </w:r>
    </w:p>
    <w:p w14:paraId="1F684BD7" w14:textId="77777777" w:rsidR="0014603D" w:rsidRDefault="0014603D" w:rsidP="0014603D">
      <w:r>
        <w:t xml:space="preserve">   "execution_count": 37,</w:t>
      </w:r>
    </w:p>
    <w:p w14:paraId="7F3232F8" w14:textId="77777777" w:rsidR="0014603D" w:rsidRDefault="0014603D" w:rsidP="0014603D">
      <w:r>
        <w:t xml:space="preserve">   "metadata": {},</w:t>
      </w:r>
    </w:p>
    <w:p w14:paraId="43DA5951" w14:textId="77777777" w:rsidR="0014603D" w:rsidRDefault="0014603D" w:rsidP="0014603D">
      <w:r>
        <w:t xml:space="preserve">   "outputs": [</w:t>
      </w:r>
    </w:p>
    <w:p w14:paraId="2AA150C5" w14:textId="77777777" w:rsidR="0014603D" w:rsidRDefault="0014603D" w:rsidP="0014603D">
      <w:r>
        <w:t xml:space="preserve">    {</w:t>
      </w:r>
    </w:p>
    <w:p w14:paraId="09A44EF7" w14:textId="77777777" w:rsidR="0014603D" w:rsidRDefault="0014603D" w:rsidP="0014603D">
      <w:r>
        <w:t xml:space="preserve">     "data": {</w:t>
      </w:r>
    </w:p>
    <w:p w14:paraId="7F761273" w14:textId="77777777" w:rsidR="0014603D" w:rsidRDefault="0014603D" w:rsidP="0014603D">
      <w:r>
        <w:t xml:space="preserve">      "image/png": "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</w:t>
      </w:r>
      <w:r>
        <w:lastRenderedPageBreak/>
        <w:t>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</w:t>
      </w:r>
      <w:r>
        <w:lastRenderedPageBreak/>
        <w:t>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</w:t>
      </w:r>
      <w:r>
        <w:lastRenderedPageBreak/>
        <w:t>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</w:t>
      </w:r>
      <w:r>
        <w:lastRenderedPageBreak/>
        <w:t>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</w:t>
      </w:r>
      <w:r>
        <w:lastRenderedPageBreak/>
        <w:t>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\n",</w:t>
      </w:r>
    </w:p>
    <w:p w14:paraId="6FAEB2DF" w14:textId="77777777" w:rsidR="0014603D" w:rsidRDefault="0014603D" w:rsidP="0014603D">
      <w:r>
        <w:t xml:space="preserve">      "text/plain": [</w:t>
      </w:r>
    </w:p>
    <w:p w14:paraId="1C1100D6" w14:textId="77777777" w:rsidR="0014603D" w:rsidRDefault="0014603D" w:rsidP="0014603D">
      <w:r>
        <w:t xml:space="preserve">       "&lt;Figure size 432x288 with 1 Axes&gt;"</w:t>
      </w:r>
    </w:p>
    <w:p w14:paraId="5359D3E7" w14:textId="77777777" w:rsidR="0014603D" w:rsidRDefault="0014603D" w:rsidP="0014603D">
      <w:r>
        <w:t xml:space="preserve">      ]</w:t>
      </w:r>
    </w:p>
    <w:p w14:paraId="38232DAB" w14:textId="77777777" w:rsidR="0014603D" w:rsidRDefault="0014603D" w:rsidP="0014603D">
      <w:r>
        <w:t xml:space="preserve">     },</w:t>
      </w:r>
    </w:p>
    <w:p w14:paraId="389BD06A" w14:textId="77777777" w:rsidR="0014603D" w:rsidRDefault="0014603D" w:rsidP="0014603D">
      <w:r>
        <w:t xml:space="preserve">     "metadata": {},</w:t>
      </w:r>
    </w:p>
    <w:p w14:paraId="4C973D70" w14:textId="77777777" w:rsidR="0014603D" w:rsidRDefault="0014603D" w:rsidP="0014603D">
      <w:r>
        <w:t xml:space="preserve">     "output_type": "display_data"</w:t>
      </w:r>
    </w:p>
    <w:p w14:paraId="611CBDBD" w14:textId="77777777" w:rsidR="0014603D" w:rsidRDefault="0014603D" w:rsidP="0014603D">
      <w:r>
        <w:t xml:space="preserve">    }</w:t>
      </w:r>
    </w:p>
    <w:p w14:paraId="26A7E383" w14:textId="77777777" w:rsidR="0014603D" w:rsidRDefault="0014603D" w:rsidP="0014603D">
      <w:r>
        <w:t xml:space="preserve">   ],</w:t>
      </w:r>
    </w:p>
    <w:p w14:paraId="11CFE8FE" w14:textId="77777777" w:rsidR="0014603D" w:rsidRDefault="0014603D" w:rsidP="0014603D">
      <w:r>
        <w:t xml:space="preserve">   "source": [</w:t>
      </w:r>
    </w:p>
    <w:p w14:paraId="702A07ED" w14:textId="77777777" w:rsidR="0014603D" w:rsidRDefault="0014603D" w:rsidP="0014603D">
      <w:r>
        <w:t xml:space="preserve">    "labels = ['Married', 'Single', 'Divorced']\n",</w:t>
      </w:r>
    </w:p>
    <w:p w14:paraId="177EFD05" w14:textId="77777777" w:rsidR="0014603D" w:rsidRDefault="0014603D" w:rsidP="0014603D">
      <w:r>
        <w:t xml:space="preserve">    "sizes = [673, 470, 327]\n",</w:t>
      </w:r>
    </w:p>
    <w:p w14:paraId="7DBD6E46" w14:textId="77777777" w:rsidR="0014603D" w:rsidRDefault="0014603D" w:rsidP="0014603D">
      <w:r>
        <w:t xml:space="preserve">    "labels_attrition = ['Yes','No','Yes','No','Yes','No']\n",</w:t>
      </w:r>
    </w:p>
    <w:p w14:paraId="673C5BE1" w14:textId="77777777" w:rsidR="0014603D" w:rsidRDefault="0014603D" w:rsidP="0014603D">
      <w:r>
        <w:t xml:space="preserve">    "sizes_attrition = [84,589,120,350,33,294]\n",</w:t>
      </w:r>
    </w:p>
    <w:p w14:paraId="119DA8AC" w14:textId="77777777" w:rsidR="0014603D" w:rsidRDefault="0014603D" w:rsidP="0014603D">
      <w:r>
        <w:t xml:space="preserve">    "colors = ['#ff6666', '#ffcc99', '#99ff99']\n",</w:t>
      </w:r>
    </w:p>
    <w:p w14:paraId="685C9178" w14:textId="77777777" w:rsidR="0014603D" w:rsidRDefault="0014603D" w:rsidP="0014603D">
      <w:r>
        <w:t xml:space="preserve">    "\n",</w:t>
      </w:r>
    </w:p>
    <w:p w14:paraId="42459145" w14:textId="77777777" w:rsidR="0014603D" w:rsidRDefault="0014603D" w:rsidP="0014603D">
      <w:r>
        <w:t xml:space="preserve">    "colors_attrition = ['#c2c2f0','#ffb3e6', '#c2c2f0','#ffb3e6', '#c2c2f0','#ffb3e6']\n",</w:t>
      </w:r>
    </w:p>
    <w:p w14:paraId="01E2D465" w14:textId="77777777" w:rsidR="0014603D" w:rsidRDefault="0014603D" w:rsidP="0014603D">
      <w:r>
        <w:t xml:space="preserve">    " \n",</w:t>
      </w:r>
    </w:p>
    <w:p w14:paraId="75FACF60" w14:textId="77777777" w:rsidR="0014603D" w:rsidRDefault="0014603D" w:rsidP="0014603D">
      <w:r>
        <w:t xml:space="preserve">    "# Plot\n",</w:t>
      </w:r>
    </w:p>
    <w:p w14:paraId="31F287EB" w14:textId="77777777" w:rsidR="0014603D" w:rsidRDefault="0014603D" w:rsidP="0014603D">
      <w:r>
        <w:t xml:space="preserve">    "plt.pie(sizes, labels=labels, colors=colors, startangle=90,frame=True)\n",</w:t>
      </w:r>
    </w:p>
    <w:p w14:paraId="40551E75" w14:textId="77777777" w:rsidR="0014603D" w:rsidRDefault="0014603D" w:rsidP="0014603D">
      <w:r>
        <w:t xml:space="preserve">    "plt.pie(sizes_attrition,colors=colors_attrition,radius=0.75,startangle=90)\n",</w:t>
      </w:r>
    </w:p>
    <w:p w14:paraId="1C7E5169" w14:textId="77777777" w:rsidR="0014603D" w:rsidRDefault="0014603D" w:rsidP="0014603D">
      <w:r>
        <w:t xml:space="preserve">    "centre_circle = plt.Circle((0,0),0.5,color='black', fc='white',linewidth=0.5)\n",</w:t>
      </w:r>
    </w:p>
    <w:p w14:paraId="3505F9FE" w14:textId="77777777" w:rsidR="0014603D" w:rsidRDefault="0014603D" w:rsidP="0014603D">
      <w:r>
        <w:t xml:space="preserve">    "fig6 = plt.gcf()\n",</w:t>
      </w:r>
    </w:p>
    <w:p w14:paraId="41545EBD" w14:textId="77777777" w:rsidR="0014603D" w:rsidRDefault="0014603D" w:rsidP="0014603D">
      <w:r>
        <w:t xml:space="preserve">    "fig6.gca().add_artist(centre_circle)\n",</w:t>
      </w:r>
    </w:p>
    <w:p w14:paraId="5CC34DDA" w14:textId="77777777" w:rsidR="0014603D" w:rsidRDefault="0014603D" w:rsidP="0014603D">
      <w:r>
        <w:t xml:space="preserve">    "\n",</w:t>
      </w:r>
    </w:p>
    <w:p w14:paraId="4B8E9231" w14:textId="77777777" w:rsidR="0014603D" w:rsidRDefault="0014603D" w:rsidP="0014603D">
      <w:r>
        <w:lastRenderedPageBreak/>
        <w:t xml:space="preserve">    "#legend\n",</w:t>
      </w:r>
    </w:p>
    <w:p w14:paraId="378B2E27" w14:textId="77777777" w:rsidR="0014603D" w:rsidRDefault="0014603D" w:rsidP="0014603D">
      <w:r>
        <w:t xml:space="preserve">    "import matplotlib.patches as mpatches\n",</w:t>
      </w:r>
    </w:p>
    <w:p w14:paraId="71766B87" w14:textId="77777777" w:rsidR="0014603D" w:rsidRDefault="0014603D" w:rsidP="0014603D">
      <w:r>
        <w:t xml:space="preserve">    "pur = mpatches.Patch(color='#c2c2f0', label='Yes')\n",</w:t>
      </w:r>
    </w:p>
    <w:p w14:paraId="67080051" w14:textId="77777777" w:rsidR="0014603D" w:rsidRDefault="0014603D" w:rsidP="0014603D">
      <w:r>
        <w:t xml:space="preserve">    "pin = mpatches.Patch(color='#ffb3e6', label='No')\n",</w:t>
      </w:r>
    </w:p>
    <w:p w14:paraId="39012162" w14:textId="77777777" w:rsidR="0014603D" w:rsidRDefault="0014603D" w:rsidP="0014603D">
      <w:r>
        <w:t xml:space="preserve">    "plt.legend(handles=[pur, pin], loc='center')\n",</w:t>
      </w:r>
    </w:p>
    <w:p w14:paraId="7B6A6D09" w14:textId="77777777" w:rsidR="0014603D" w:rsidRDefault="0014603D" w:rsidP="0014603D">
      <w:r>
        <w:t xml:space="preserve">    "\n",</w:t>
      </w:r>
    </w:p>
    <w:p w14:paraId="3CE5FA91" w14:textId="77777777" w:rsidR="0014603D" w:rsidRDefault="0014603D" w:rsidP="0014603D">
      <w:r>
        <w:t xml:space="preserve">    "plt.axis('equal')\n",</w:t>
      </w:r>
    </w:p>
    <w:p w14:paraId="5DCA4FBC" w14:textId="77777777" w:rsidR="0014603D" w:rsidRDefault="0014603D" w:rsidP="0014603D">
      <w:r>
        <w:t xml:space="preserve">    "plt.tight_layout()\n",</w:t>
      </w:r>
    </w:p>
    <w:p w14:paraId="3561CEF1" w14:textId="77777777" w:rsidR="0014603D" w:rsidRDefault="0014603D" w:rsidP="0014603D">
      <w:r>
        <w:t xml:space="preserve">    "plt.show()"</w:t>
      </w:r>
    </w:p>
    <w:p w14:paraId="044CBFC2" w14:textId="77777777" w:rsidR="0014603D" w:rsidRDefault="0014603D" w:rsidP="0014603D">
      <w:r>
        <w:t xml:space="preserve">   ]</w:t>
      </w:r>
    </w:p>
    <w:p w14:paraId="0F651E8A" w14:textId="77777777" w:rsidR="0014603D" w:rsidRDefault="0014603D" w:rsidP="0014603D">
      <w:r>
        <w:t xml:space="preserve">  },</w:t>
      </w:r>
    </w:p>
    <w:p w14:paraId="35515C4A" w14:textId="77777777" w:rsidR="0014603D" w:rsidRDefault="0014603D" w:rsidP="0014603D">
      <w:r>
        <w:t xml:space="preserve">  {</w:t>
      </w:r>
    </w:p>
    <w:p w14:paraId="0D4E59A7" w14:textId="77777777" w:rsidR="0014603D" w:rsidRDefault="0014603D" w:rsidP="0014603D">
      <w:r>
        <w:t xml:space="preserve">   "cell_type": "markdown",</w:t>
      </w:r>
    </w:p>
    <w:p w14:paraId="11D21C2F" w14:textId="77777777" w:rsidR="0014603D" w:rsidRDefault="0014603D" w:rsidP="0014603D">
      <w:r>
        <w:t xml:space="preserve">   "metadata": {},</w:t>
      </w:r>
    </w:p>
    <w:p w14:paraId="448FF99C" w14:textId="77777777" w:rsidR="0014603D" w:rsidRDefault="0014603D" w:rsidP="0014603D">
      <w:r>
        <w:t xml:space="preserve">   "source": [</w:t>
      </w:r>
    </w:p>
    <w:p w14:paraId="6267BAE6" w14:textId="77777777" w:rsidR="0014603D" w:rsidRDefault="0014603D" w:rsidP="0014603D">
      <w:r>
        <w:t xml:space="preserve">    "# Model preprocessing"</w:t>
      </w:r>
    </w:p>
    <w:p w14:paraId="4079F29B" w14:textId="77777777" w:rsidR="0014603D" w:rsidRDefault="0014603D" w:rsidP="0014603D">
      <w:r>
        <w:t xml:space="preserve">   ]</w:t>
      </w:r>
    </w:p>
    <w:p w14:paraId="215CF11D" w14:textId="77777777" w:rsidR="0014603D" w:rsidRDefault="0014603D" w:rsidP="0014603D">
      <w:r>
        <w:t xml:space="preserve">  },</w:t>
      </w:r>
    </w:p>
    <w:p w14:paraId="059A9FFC" w14:textId="77777777" w:rsidR="0014603D" w:rsidRDefault="0014603D" w:rsidP="0014603D">
      <w:r>
        <w:t xml:space="preserve">  {</w:t>
      </w:r>
    </w:p>
    <w:p w14:paraId="17F82DBD" w14:textId="77777777" w:rsidR="0014603D" w:rsidRDefault="0014603D" w:rsidP="0014603D">
      <w:r>
        <w:t xml:space="preserve">   "cell_type": "code",</w:t>
      </w:r>
    </w:p>
    <w:p w14:paraId="26FF5F10" w14:textId="77777777" w:rsidR="0014603D" w:rsidRDefault="0014603D" w:rsidP="0014603D">
      <w:r>
        <w:t xml:space="preserve">   "execution_count": 38,</w:t>
      </w:r>
    </w:p>
    <w:p w14:paraId="2DEEB384" w14:textId="77777777" w:rsidR="0014603D" w:rsidRDefault="0014603D" w:rsidP="0014603D">
      <w:r>
        <w:t xml:space="preserve">   "metadata": {},</w:t>
      </w:r>
    </w:p>
    <w:p w14:paraId="3969AC77" w14:textId="77777777" w:rsidR="0014603D" w:rsidRDefault="0014603D" w:rsidP="0014603D">
      <w:r>
        <w:t xml:space="preserve">   "outputs": [],</w:t>
      </w:r>
    </w:p>
    <w:p w14:paraId="260A1F15" w14:textId="77777777" w:rsidR="0014603D" w:rsidRDefault="0014603D" w:rsidP="0014603D">
      <w:r>
        <w:t xml:space="preserve">   "source": [</w:t>
      </w:r>
    </w:p>
    <w:p w14:paraId="6D5737E7" w14:textId="77777777" w:rsidR="0014603D" w:rsidRDefault="0014603D" w:rsidP="0014603D">
      <w:r>
        <w:t xml:space="preserve">    "from sklearn import preprocessing\n",</w:t>
      </w:r>
    </w:p>
    <w:p w14:paraId="46087980" w14:textId="77777777" w:rsidR="0014603D" w:rsidRDefault="0014603D" w:rsidP="0014603D">
      <w:r>
        <w:t xml:space="preserve">    "import math\n",</w:t>
      </w:r>
    </w:p>
    <w:p w14:paraId="4E2A0295" w14:textId="77777777" w:rsidR="0014603D" w:rsidRDefault="0014603D" w:rsidP="0014603D">
      <w:r>
        <w:t xml:space="preserve">    "from sklearn.model_selection import train_test_split\n",</w:t>
      </w:r>
    </w:p>
    <w:p w14:paraId="3CB1FB3A" w14:textId="77777777" w:rsidR="0014603D" w:rsidRDefault="0014603D" w:rsidP="0014603D">
      <w:r>
        <w:t xml:space="preserve">    "from sklearn import metrics "</w:t>
      </w:r>
    </w:p>
    <w:p w14:paraId="12FFA588" w14:textId="77777777" w:rsidR="0014603D" w:rsidRDefault="0014603D" w:rsidP="0014603D">
      <w:r>
        <w:t xml:space="preserve">   ]</w:t>
      </w:r>
    </w:p>
    <w:p w14:paraId="747E147D" w14:textId="77777777" w:rsidR="0014603D" w:rsidRDefault="0014603D" w:rsidP="0014603D">
      <w:r>
        <w:t xml:space="preserve">  },</w:t>
      </w:r>
    </w:p>
    <w:p w14:paraId="23E5078F" w14:textId="77777777" w:rsidR="0014603D" w:rsidRDefault="0014603D" w:rsidP="0014603D">
      <w:r>
        <w:t xml:space="preserve">  {</w:t>
      </w:r>
    </w:p>
    <w:p w14:paraId="245FAE13" w14:textId="77777777" w:rsidR="0014603D" w:rsidRDefault="0014603D" w:rsidP="0014603D">
      <w:r>
        <w:t xml:space="preserve">   "cell_type": "code",</w:t>
      </w:r>
    </w:p>
    <w:p w14:paraId="05A5E06E" w14:textId="77777777" w:rsidR="0014603D" w:rsidRDefault="0014603D" w:rsidP="0014603D">
      <w:r>
        <w:t xml:space="preserve">   "execution_count": 39,</w:t>
      </w:r>
    </w:p>
    <w:p w14:paraId="479F810D" w14:textId="77777777" w:rsidR="0014603D" w:rsidRDefault="0014603D" w:rsidP="0014603D">
      <w:r>
        <w:t xml:space="preserve">   "metadata": {},</w:t>
      </w:r>
    </w:p>
    <w:p w14:paraId="4D26A630" w14:textId="77777777" w:rsidR="0014603D" w:rsidRDefault="0014603D" w:rsidP="0014603D">
      <w:r>
        <w:t xml:space="preserve">   "outputs": [</w:t>
      </w:r>
    </w:p>
    <w:p w14:paraId="5EC270CD" w14:textId="77777777" w:rsidR="0014603D" w:rsidRDefault="0014603D" w:rsidP="0014603D">
      <w:r>
        <w:t xml:space="preserve">    {</w:t>
      </w:r>
    </w:p>
    <w:p w14:paraId="646E61DB" w14:textId="77777777" w:rsidR="0014603D" w:rsidRDefault="0014603D" w:rsidP="0014603D">
      <w:r>
        <w:t xml:space="preserve">     "data": {</w:t>
      </w:r>
    </w:p>
    <w:p w14:paraId="79ACF249" w14:textId="77777777" w:rsidR="0014603D" w:rsidRDefault="0014603D" w:rsidP="0014603D">
      <w:r>
        <w:t xml:space="preserve">      "text/plain": [</w:t>
      </w:r>
    </w:p>
    <w:p w14:paraId="7AD7D1A7" w14:textId="77777777" w:rsidR="0014603D" w:rsidRDefault="0014603D" w:rsidP="0014603D">
      <w:r>
        <w:t xml:space="preserve">       "Index(['Age', 'Attrition', 'BusinessTravel', 'DailyRate', 'Department', 'DistanceFromHome', 'Education', 'EducationField', 'EnvironmentSatisfaction', 'Gender', 'HourlyRate', 'JobInvolvement', 'JobLevel', 'JobRole', 'JobSatisfaction', 'MaritalStatus', 'MonthlyIncome', 'MonthlyRate', 'NumCompaniesWorked', 'OverTime', 'PercentSalaryHike', 'PerformanceRating', 'RelationshipSatisfaction', 'TotalWorkingYears', 'TrainingTimesLastYear', 'WorkLifeBalance', 'YearsAtCompany', 'YearsInCurrentRole', 'YearsSinceLastPromotion', 'YearsWithCurrManager'], dtype='object')"</w:t>
      </w:r>
    </w:p>
    <w:p w14:paraId="4492ECAD" w14:textId="77777777" w:rsidR="0014603D" w:rsidRDefault="0014603D" w:rsidP="0014603D">
      <w:r>
        <w:t xml:space="preserve">      ]</w:t>
      </w:r>
    </w:p>
    <w:p w14:paraId="538E902C" w14:textId="77777777" w:rsidR="0014603D" w:rsidRDefault="0014603D" w:rsidP="0014603D">
      <w:r>
        <w:t xml:space="preserve">     },</w:t>
      </w:r>
    </w:p>
    <w:p w14:paraId="1F3DD455" w14:textId="77777777" w:rsidR="0014603D" w:rsidRDefault="0014603D" w:rsidP="0014603D">
      <w:r>
        <w:t xml:space="preserve">     "execution_count": 39,</w:t>
      </w:r>
    </w:p>
    <w:p w14:paraId="22078D62" w14:textId="77777777" w:rsidR="0014603D" w:rsidRDefault="0014603D" w:rsidP="0014603D">
      <w:r>
        <w:lastRenderedPageBreak/>
        <w:t xml:space="preserve">     "metadata": {},</w:t>
      </w:r>
    </w:p>
    <w:p w14:paraId="16C7AD8A" w14:textId="77777777" w:rsidR="0014603D" w:rsidRDefault="0014603D" w:rsidP="0014603D">
      <w:r>
        <w:t xml:space="preserve">     "output_type": "execute_result"</w:t>
      </w:r>
    </w:p>
    <w:p w14:paraId="05593ECF" w14:textId="77777777" w:rsidR="0014603D" w:rsidRDefault="0014603D" w:rsidP="0014603D">
      <w:r>
        <w:t xml:space="preserve">    }</w:t>
      </w:r>
    </w:p>
    <w:p w14:paraId="4BCB3D1A" w14:textId="77777777" w:rsidR="0014603D" w:rsidRDefault="0014603D" w:rsidP="0014603D">
      <w:r>
        <w:t xml:space="preserve">   ],</w:t>
      </w:r>
    </w:p>
    <w:p w14:paraId="4EF3E73C" w14:textId="77777777" w:rsidR="0014603D" w:rsidRDefault="0014603D" w:rsidP="0014603D">
      <w:r>
        <w:t xml:space="preserve">   "source": [</w:t>
      </w:r>
    </w:p>
    <w:p w14:paraId="7DFACC00" w14:textId="77777777" w:rsidR="0014603D" w:rsidRDefault="0014603D" w:rsidP="0014603D">
      <w:r>
        <w:t xml:space="preserve">    "data.columns"</w:t>
      </w:r>
    </w:p>
    <w:p w14:paraId="197108B9" w14:textId="77777777" w:rsidR="0014603D" w:rsidRDefault="0014603D" w:rsidP="0014603D">
      <w:r>
        <w:t xml:space="preserve">   ]</w:t>
      </w:r>
    </w:p>
    <w:p w14:paraId="20686A44" w14:textId="77777777" w:rsidR="0014603D" w:rsidRDefault="0014603D" w:rsidP="0014603D">
      <w:r>
        <w:t xml:space="preserve">  },</w:t>
      </w:r>
    </w:p>
    <w:p w14:paraId="60C16A00" w14:textId="77777777" w:rsidR="0014603D" w:rsidRDefault="0014603D" w:rsidP="0014603D">
      <w:r>
        <w:t xml:space="preserve">  {</w:t>
      </w:r>
    </w:p>
    <w:p w14:paraId="770C5DC9" w14:textId="77777777" w:rsidR="0014603D" w:rsidRDefault="0014603D" w:rsidP="0014603D">
      <w:r>
        <w:t xml:space="preserve">   "cell_type": "code",</w:t>
      </w:r>
    </w:p>
    <w:p w14:paraId="3076D56B" w14:textId="77777777" w:rsidR="0014603D" w:rsidRDefault="0014603D" w:rsidP="0014603D">
      <w:r>
        <w:t xml:space="preserve">   "execution_count": 40,</w:t>
      </w:r>
    </w:p>
    <w:p w14:paraId="59E624D7" w14:textId="77777777" w:rsidR="0014603D" w:rsidRDefault="0014603D" w:rsidP="0014603D">
      <w:r>
        <w:t xml:space="preserve">   "metadata": {},</w:t>
      </w:r>
    </w:p>
    <w:p w14:paraId="6D202412" w14:textId="77777777" w:rsidR="0014603D" w:rsidRDefault="0014603D" w:rsidP="0014603D">
      <w:r>
        <w:t xml:space="preserve">   "outputs": [</w:t>
      </w:r>
    </w:p>
    <w:p w14:paraId="0514A9D3" w14:textId="77777777" w:rsidR="0014603D" w:rsidRDefault="0014603D" w:rsidP="0014603D">
      <w:r>
        <w:t xml:space="preserve">    {</w:t>
      </w:r>
    </w:p>
    <w:p w14:paraId="04C3AAB2" w14:textId="77777777" w:rsidR="0014603D" w:rsidRDefault="0014603D" w:rsidP="0014603D">
      <w:r>
        <w:t xml:space="preserve">     "data": {</w:t>
      </w:r>
    </w:p>
    <w:p w14:paraId="61781420" w14:textId="77777777" w:rsidR="0014603D" w:rsidRDefault="0014603D" w:rsidP="0014603D">
      <w:r>
        <w:t xml:space="preserve">      "text/html": [</w:t>
      </w:r>
    </w:p>
    <w:p w14:paraId="56A908EF" w14:textId="77777777" w:rsidR="0014603D" w:rsidRDefault="0014603D" w:rsidP="0014603D">
      <w:r>
        <w:t xml:space="preserve">       "&lt;div&gt;\n",</w:t>
      </w:r>
    </w:p>
    <w:p w14:paraId="2DC89596" w14:textId="77777777" w:rsidR="0014603D" w:rsidRDefault="0014603D" w:rsidP="0014603D">
      <w:r>
        <w:t xml:space="preserve">       "&lt;style scoped&gt;\n",</w:t>
      </w:r>
    </w:p>
    <w:p w14:paraId="031F7064" w14:textId="77777777" w:rsidR="0014603D" w:rsidRDefault="0014603D" w:rsidP="0014603D">
      <w:r>
        <w:t xml:space="preserve">       "    .dataframe tbody tr th:only-of-type {\n",</w:t>
      </w:r>
    </w:p>
    <w:p w14:paraId="68275816" w14:textId="77777777" w:rsidR="0014603D" w:rsidRDefault="0014603D" w:rsidP="0014603D">
      <w:r>
        <w:t xml:space="preserve">       "        vertical-align: middle;\n",</w:t>
      </w:r>
    </w:p>
    <w:p w14:paraId="486B20D5" w14:textId="77777777" w:rsidR="0014603D" w:rsidRDefault="0014603D" w:rsidP="0014603D">
      <w:r>
        <w:t xml:space="preserve">       "    }\n",</w:t>
      </w:r>
    </w:p>
    <w:p w14:paraId="50D757E1" w14:textId="77777777" w:rsidR="0014603D" w:rsidRDefault="0014603D" w:rsidP="0014603D">
      <w:r>
        <w:t xml:space="preserve">       "\n",</w:t>
      </w:r>
    </w:p>
    <w:p w14:paraId="70533E08" w14:textId="77777777" w:rsidR="0014603D" w:rsidRDefault="0014603D" w:rsidP="0014603D">
      <w:r>
        <w:t xml:space="preserve">       "    .dataframe tbody tr th {\n",</w:t>
      </w:r>
    </w:p>
    <w:p w14:paraId="447FBD4E" w14:textId="77777777" w:rsidR="0014603D" w:rsidRDefault="0014603D" w:rsidP="0014603D">
      <w:r>
        <w:t xml:space="preserve">       "        vertical-align: top;\n",</w:t>
      </w:r>
    </w:p>
    <w:p w14:paraId="738E31AC" w14:textId="77777777" w:rsidR="0014603D" w:rsidRDefault="0014603D" w:rsidP="0014603D">
      <w:r>
        <w:t xml:space="preserve">       "    }\n",</w:t>
      </w:r>
    </w:p>
    <w:p w14:paraId="3114999B" w14:textId="77777777" w:rsidR="0014603D" w:rsidRDefault="0014603D" w:rsidP="0014603D">
      <w:r>
        <w:t xml:space="preserve">       "\n",</w:t>
      </w:r>
    </w:p>
    <w:p w14:paraId="7E55AE8A" w14:textId="77777777" w:rsidR="0014603D" w:rsidRDefault="0014603D" w:rsidP="0014603D">
      <w:r>
        <w:t xml:space="preserve">       "    .dataframe thead th {\n",</w:t>
      </w:r>
    </w:p>
    <w:p w14:paraId="3815DF2A" w14:textId="77777777" w:rsidR="0014603D" w:rsidRDefault="0014603D" w:rsidP="0014603D">
      <w:r>
        <w:t xml:space="preserve">       "        text-align: right;\n",</w:t>
      </w:r>
    </w:p>
    <w:p w14:paraId="3A1F31FD" w14:textId="77777777" w:rsidR="0014603D" w:rsidRDefault="0014603D" w:rsidP="0014603D">
      <w:r>
        <w:t xml:space="preserve">       "    }\n",</w:t>
      </w:r>
    </w:p>
    <w:p w14:paraId="59CD87AE" w14:textId="77777777" w:rsidR="0014603D" w:rsidRDefault="0014603D" w:rsidP="0014603D">
      <w:r>
        <w:t xml:space="preserve">       "&lt;/style&gt;\n",</w:t>
      </w:r>
    </w:p>
    <w:p w14:paraId="3CDB1712" w14:textId="77777777" w:rsidR="0014603D" w:rsidRDefault="0014603D" w:rsidP="0014603D">
      <w:r>
        <w:t xml:space="preserve">       "&lt;table border=\"1\" class=\"dataframe\"&gt;\n",</w:t>
      </w:r>
    </w:p>
    <w:p w14:paraId="3C10E6DB" w14:textId="77777777" w:rsidR="0014603D" w:rsidRDefault="0014603D" w:rsidP="0014603D">
      <w:r>
        <w:t xml:space="preserve">       "  &lt;thead&gt;\n",</w:t>
      </w:r>
    </w:p>
    <w:p w14:paraId="6F7526D0" w14:textId="77777777" w:rsidR="0014603D" w:rsidRDefault="0014603D" w:rsidP="0014603D">
      <w:r>
        <w:t xml:space="preserve">       "    &lt;tr style=\"text-align: right;\"&gt;\n",</w:t>
      </w:r>
    </w:p>
    <w:p w14:paraId="7C5EEFCC" w14:textId="77777777" w:rsidR="0014603D" w:rsidRDefault="0014603D" w:rsidP="0014603D">
      <w:r>
        <w:t xml:space="preserve">       "      &lt;th&gt;&lt;/th&gt;\n",</w:t>
      </w:r>
    </w:p>
    <w:p w14:paraId="61225739" w14:textId="77777777" w:rsidR="0014603D" w:rsidRDefault="0014603D" w:rsidP="0014603D">
      <w:r>
        <w:t xml:space="preserve">       "      &lt;th&gt;Age&lt;/th&gt;\n",</w:t>
      </w:r>
    </w:p>
    <w:p w14:paraId="7D79181E" w14:textId="77777777" w:rsidR="0014603D" w:rsidRDefault="0014603D" w:rsidP="0014603D">
      <w:r>
        <w:t xml:space="preserve">       "      &lt;th&gt;Attrition&lt;/th&gt;\n",</w:t>
      </w:r>
    </w:p>
    <w:p w14:paraId="299F451D" w14:textId="77777777" w:rsidR="0014603D" w:rsidRDefault="0014603D" w:rsidP="0014603D">
      <w:r>
        <w:t xml:space="preserve">       "      &lt;th&gt;BusinessTravel&lt;/th&gt;\n",</w:t>
      </w:r>
    </w:p>
    <w:p w14:paraId="5E2B3A15" w14:textId="77777777" w:rsidR="0014603D" w:rsidRDefault="0014603D" w:rsidP="0014603D">
      <w:r>
        <w:t xml:space="preserve">       "      &lt;th&gt;DailyRate&lt;/th&gt;\n",</w:t>
      </w:r>
    </w:p>
    <w:p w14:paraId="3B601B95" w14:textId="77777777" w:rsidR="0014603D" w:rsidRDefault="0014603D" w:rsidP="0014603D">
      <w:r>
        <w:t xml:space="preserve">       "      &lt;th&gt;Department&lt;/th&gt;\n",</w:t>
      </w:r>
    </w:p>
    <w:p w14:paraId="710F08CE" w14:textId="77777777" w:rsidR="0014603D" w:rsidRDefault="0014603D" w:rsidP="0014603D">
      <w:r>
        <w:t xml:space="preserve">       "      &lt;th&gt;DistanceFromHome&lt;/th&gt;\n",</w:t>
      </w:r>
    </w:p>
    <w:p w14:paraId="68D1B354" w14:textId="77777777" w:rsidR="0014603D" w:rsidRDefault="0014603D" w:rsidP="0014603D">
      <w:r>
        <w:t xml:space="preserve">       "      &lt;th&gt;Education&lt;/th&gt;\n",</w:t>
      </w:r>
    </w:p>
    <w:p w14:paraId="4FD99E51" w14:textId="77777777" w:rsidR="0014603D" w:rsidRDefault="0014603D" w:rsidP="0014603D">
      <w:r>
        <w:t xml:space="preserve">       "      &lt;th&gt;EducationField&lt;/th&gt;\n",</w:t>
      </w:r>
    </w:p>
    <w:p w14:paraId="6A9B6C7B" w14:textId="77777777" w:rsidR="0014603D" w:rsidRDefault="0014603D" w:rsidP="0014603D">
      <w:r>
        <w:t xml:space="preserve">       "      &lt;th&gt;EnvironmentSatisfaction&lt;/th&gt;\n",</w:t>
      </w:r>
    </w:p>
    <w:p w14:paraId="679D8977" w14:textId="77777777" w:rsidR="0014603D" w:rsidRDefault="0014603D" w:rsidP="0014603D">
      <w:r>
        <w:t xml:space="preserve">       "      &lt;th&gt;Gender&lt;/th&gt;\n",</w:t>
      </w:r>
    </w:p>
    <w:p w14:paraId="21AF91D1" w14:textId="77777777" w:rsidR="0014603D" w:rsidRDefault="0014603D" w:rsidP="0014603D">
      <w:r>
        <w:t xml:space="preserve">       "      &lt;th&gt;HourlyRate&lt;/th&gt;\n",</w:t>
      </w:r>
    </w:p>
    <w:p w14:paraId="6779D4DE" w14:textId="77777777" w:rsidR="0014603D" w:rsidRDefault="0014603D" w:rsidP="0014603D">
      <w:r>
        <w:t xml:space="preserve">       "      &lt;th&gt;JobInvolvement&lt;/th&gt;\n",</w:t>
      </w:r>
    </w:p>
    <w:p w14:paraId="47E82F9A" w14:textId="77777777" w:rsidR="0014603D" w:rsidRDefault="0014603D" w:rsidP="0014603D">
      <w:r>
        <w:t xml:space="preserve">       "      &lt;th&gt;JobLevel&lt;/th&gt;\n",</w:t>
      </w:r>
    </w:p>
    <w:p w14:paraId="3176F074" w14:textId="77777777" w:rsidR="0014603D" w:rsidRDefault="0014603D" w:rsidP="0014603D">
      <w:r>
        <w:t xml:space="preserve">       "      &lt;th&gt;JobRole&lt;/th&gt;\n",</w:t>
      </w:r>
    </w:p>
    <w:p w14:paraId="3AF34CE3" w14:textId="77777777" w:rsidR="0014603D" w:rsidRDefault="0014603D" w:rsidP="0014603D">
      <w:r>
        <w:lastRenderedPageBreak/>
        <w:t xml:space="preserve">       "      &lt;th&gt;JobSatisfaction&lt;/th&gt;\n",</w:t>
      </w:r>
    </w:p>
    <w:p w14:paraId="22D96387" w14:textId="77777777" w:rsidR="0014603D" w:rsidRDefault="0014603D" w:rsidP="0014603D">
      <w:r>
        <w:t xml:space="preserve">       "      &lt;th&gt;MaritalStatus&lt;/th&gt;\n",</w:t>
      </w:r>
    </w:p>
    <w:p w14:paraId="08CBFB54" w14:textId="77777777" w:rsidR="0014603D" w:rsidRDefault="0014603D" w:rsidP="0014603D">
      <w:r>
        <w:t xml:space="preserve">       "      &lt;th&gt;MonthlyIncome&lt;/th&gt;\n",</w:t>
      </w:r>
    </w:p>
    <w:p w14:paraId="14756B5B" w14:textId="77777777" w:rsidR="0014603D" w:rsidRDefault="0014603D" w:rsidP="0014603D">
      <w:r>
        <w:t xml:space="preserve">       "      &lt;th&gt;MonthlyRate&lt;/th&gt;\n",</w:t>
      </w:r>
    </w:p>
    <w:p w14:paraId="77A4517B" w14:textId="77777777" w:rsidR="0014603D" w:rsidRDefault="0014603D" w:rsidP="0014603D">
      <w:r>
        <w:t xml:space="preserve">       "      &lt;th&gt;NumCompaniesWorked&lt;/th&gt;\n",</w:t>
      </w:r>
    </w:p>
    <w:p w14:paraId="75D6CA33" w14:textId="77777777" w:rsidR="0014603D" w:rsidRDefault="0014603D" w:rsidP="0014603D">
      <w:r>
        <w:t xml:space="preserve">       "      &lt;th&gt;OverTime&lt;/th&gt;\n",</w:t>
      </w:r>
    </w:p>
    <w:p w14:paraId="4C1803BB" w14:textId="77777777" w:rsidR="0014603D" w:rsidRDefault="0014603D" w:rsidP="0014603D">
      <w:r>
        <w:t xml:space="preserve">       "      &lt;th&gt;PercentSalaryHike&lt;/th&gt;\n",</w:t>
      </w:r>
    </w:p>
    <w:p w14:paraId="50540ADA" w14:textId="77777777" w:rsidR="0014603D" w:rsidRDefault="0014603D" w:rsidP="0014603D">
      <w:r>
        <w:t xml:space="preserve">       "      &lt;th&gt;PerformanceRating&lt;/th&gt;\n",</w:t>
      </w:r>
    </w:p>
    <w:p w14:paraId="433138F1" w14:textId="77777777" w:rsidR="0014603D" w:rsidRDefault="0014603D" w:rsidP="0014603D">
      <w:r>
        <w:t xml:space="preserve">       "      &lt;th&gt;RelationshipSatisfaction&lt;/th&gt;\n",</w:t>
      </w:r>
    </w:p>
    <w:p w14:paraId="52625708" w14:textId="77777777" w:rsidR="0014603D" w:rsidRDefault="0014603D" w:rsidP="0014603D">
      <w:r>
        <w:t xml:space="preserve">       "      &lt;th&gt;TotalWorkingYears&lt;/th&gt;\n",</w:t>
      </w:r>
    </w:p>
    <w:p w14:paraId="21B1B3D0" w14:textId="77777777" w:rsidR="0014603D" w:rsidRDefault="0014603D" w:rsidP="0014603D">
      <w:r>
        <w:t xml:space="preserve">       "      &lt;th&gt;TrainingTimesLastYear&lt;/th&gt;\n",</w:t>
      </w:r>
    </w:p>
    <w:p w14:paraId="394BE73D" w14:textId="77777777" w:rsidR="0014603D" w:rsidRDefault="0014603D" w:rsidP="0014603D">
      <w:r>
        <w:t xml:space="preserve">       "      &lt;th&gt;WorkLifeBalance&lt;/th&gt;\n",</w:t>
      </w:r>
    </w:p>
    <w:p w14:paraId="2FF2DD3D" w14:textId="77777777" w:rsidR="0014603D" w:rsidRDefault="0014603D" w:rsidP="0014603D">
      <w:r>
        <w:t xml:space="preserve">       "      &lt;th&gt;YearsAtCompany&lt;/th&gt;\n",</w:t>
      </w:r>
    </w:p>
    <w:p w14:paraId="131E2AFB" w14:textId="77777777" w:rsidR="0014603D" w:rsidRDefault="0014603D" w:rsidP="0014603D">
      <w:r>
        <w:t xml:space="preserve">       "      &lt;th&gt;YearsInCurrentRole&lt;/th&gt;\n",</w:t>
      </w:r>
    </w:p>
    <w:p w14:paraId="07638D0B" w14:textId="77777777" w:rsidR="0014603D" w:rsidRDefault="0014603D" w:rsidP="0014603D">
      <w:r>
        <w:t xml:space="preserve">       "      &lt;th&gt;YearsSinceLastPromotion&lt;/th&gt;\n",</w:t>
      </w:r>
    </w:p>
    <w:p w14:paraId="112698C5" w14:textId="77777777" w:rsidR="0014603D" w:rsidRDefault="0014603D" w:rsidP="0014603D">
      <w:r>
        <w:t xml:space="preserve">       "      &lt;th&gt;YearsWithCurrManager&lt;/th&gt;\n",</w:t>
      </w:r>
    </w:p>
    <w:p w14:paraId="10BF72C5" w14:textId="77777777" w:rsidR="0014603D" w:rsidRDefault="0014603D" w:rsidP="0014603D">
      <w:r>
        <w:t xml:space="preserve">       "    &lt;/tr&gt;\n",</w:t>
      </w:r>
    </w:p>
    <w:p w14:paraId="1BA2A1B2" w14:textId="77777777" w:rsidR="0014603D" w:rsidRDefault="0014603D" w:rsidP="0014603D">
      <w:r>
        <w:t xml:space="preserve">       "  &lt;/thead&gt;\n",</w:t>
      </w:r>
    </w:p>
    <w:p w14:paraId="4921F0FF" w14:textId="77777777" w:rsidR="0014603D" w:rsidRDefault="0014603D" w:rsidP="0014603D">
      <w:r>
        <w:t xml:space="preserve">       "  &lt;tbody&gt;\n",</w:t>
      </w:r>
    </w:p>
    <w:p w14:paraId="36273D7B" w14:textId="77777777" w:rsidR="0014603D" w:rsidRDefault="0014603D" w:rsidP="0014603D">
      <w:r>
        <w:t xml:space="preserve">       "    &lt;tr&gt;\n",</w:t>
      </w:r>
    </w:p>
    <w:p w14:paraId="1A6E5F2B" w14:textId="77777777" w:rsidR="0014603D" w:rsidRDefault="0014603D" w:rsidP="0014603D">
      <w:r>
        <w:t xml:space="preserve">       "      &lt;th&gt;0&lt;/th&gt;\n",</w:t>
      </w:r>
    </w:p>
    <w:p w14:paraId="1745B30A" w14:textId="77777777" w:rsidR="0014603D" w:rsidRDefault="0014603D" w:rsidP="0014603D">
      <w:r>
        <w:t xml:space="preserve">       "      &lt;td&gt;41&lt;/td&gt;\n",</w:t>
      </w:r>
    </w:p>
    <w:p w14:paraId="67F245DF" w14:textId="77777777" w:rsidR="0014603D" w:rsidRDefault="0014603D" w:rsidP="0014603D">
      <w:r>
        <w:t xml:space="preserve">       "      &lt;td&gt;Yes&lt;/td&gt;\n",</w:t>
      </w:r>
    </w:p>
    <w:p w14:paraId="546F618A" w14:textId="77777777" w:rsidR="0014603D" w:rsidRDefault="0014603D" w:rsidP="0014603D">
      <w:r>
        <w:t xml:space="preserve">       "      &lt;td&gt;Travel_Rarely&lt;/td&gt;\n",</w:t>
      </w:r>
    </w:p>
    <w:p w14:paraId="4FFDC9B1" w14:textId="77777777" w:rsidR="0014603D" w:rsidRDefault="0014603D" w:rsidP="0014603D">
      <w:r>
        <w:t xml:space="preserve">       "      &lt;td&gt;1102&lt;/td&gt;\n",</w:t>
      </w:r>
    </w:p>
    <w:p w14:paraId="562F6DFB" w14:textId="77777777" w:rsidR="0014603D" w:rsidRDefault="0014603D" w:rsidP="0014603D">
      <w:r>
        <w:t xml:space="preserve">       "      &lt;td&gt;Sales&lt;/td&gt;\n",</w:t>
      </w:r>
    </w:p>
    <w:p w14:paraId="749B187D" w14:textId="77777777" w:rsidR="0014603D" w:rsidRDefault="0014603D" w:rsidP="0014603D">
      <w:r>
        <w:t xml:space="preserve">       "      &lt;td&gt;1&lt;/td&gt;\n",</w:t>
      </w:r>
    </w:p>
    <w:p w14:paraId="7D07593C" w14:textId="77777777" w:rsidR="0014603D" w:rsidRDefault="0014603D" w:rsidP="0014603D">
      <w:r>
        <w:t xml:space="preserve">       "      &lt;td&gt;2&lt;/td&gt;\n",</w:t>
      </w:r>
    </w:p>
    <w:p w14:paraId="1DF74D4F" w14:textId="77777777" w:rsidR="0014603D" w:rsidRDefault="0014603D" w:rsidP="0014603D">
      <w:r>
        <w:t xml:space="preserve">       "      &lt;td&gt;Life Sciences&lt;/td&gt;\n",</w:t>
      </w:r>
    </w:p>
    <w:p w14:paraId="335D8294" w14:textId="77777777" w:rsidR="0014603D" w:rsidRDefault="0014603D" w:rsidP="0014603D">
      <w:r>
        <w:t xml:space="preserve">       "      &lt;td&gt;2&lt;/td&gt;\n",</w:t>
      </w:r>
    </w:p>
    <w:p w14:paraId="2567280E" w14:textId="77777777" w:rsidR="0014603D" w:rsidRDefault="0014603D" w:rsidP="0014603D">
      <w:r>
        <w:t xml:space="preserve">       "      &lt;td&gt;Female&lt;/td&gt;\n",</w:t>
      </w:r>
    </w:p>
    <w:p w14:paraId="01787516" w14:textId="77777777" w:rsidR="0014603D" w:rsidRDefault="0014603D" w:rsidP="0014603D">
      <w:r>
        <w:t xml:space="preserve">       "      &lt;td&gt;94&lt;/td&gt;\n",</w:t>
      </w:r>
    </w:p>
    <w:p w14:paraId="053071DC" w14:textId="77777777" w:rsidR="0014603D" w:rsidRDefault="0014603D" w:rsidP="0014603D">
      <w:r>
        <w:t xml:space="preserve">       "      &lt;td&gt;3&lt;/td&gt;\n",</w:t>
      </w:r>
    </w:p>
    <w:p w14:paraId="2E8CC67D" w14:textId="77777777" w:rsidR="0014603D" w:rsidRDefault="0014603D" w:rsidP="0014603D">
      <w:r>
        <w:t xml:space="preserve">       "      &lt;td&gt;2.0&lt;/td&gt;\n",</w:t>
      </w:r>
    </w:p>
    <w:p w14:paraId="69A765E8" w14:textId="77777777" w:rsidR="0014603D" w:rsidRDefault="0014603D" w:rsidP="0014603D">
      <w:r>
        <w:t xml:space="preserve">       "      &lt;td&gt;Sales Executive&lt;/td&gt;\n",</w:t>
      </w:r>
    </w:p>
    <w:p w14:paraId="55FD748C" w14:textId="77777777" w:rsidR="0014603D" w:rsidRDefault="0014603D" w:rsidP="0014603D">
      <w:r>
        <w:t xml:space="preserve">       "      &lt;td&gt;4.0&lt;/td&gt;\n",</w:t>
      </w:r>
    </w:p>
    <w:p w14:paraId="776CF95F" w14:textId="77777777" w:rsidR="0014603D" w:rsidRDefault="0014603D" w:rsidP="0014603D">
      <w:r>
        <w:t xml:space="preserve">       "      &lt;td&gt;Single&lt;/td&gt;\n",</w:t>
      </w:r>
    </w:p>
    <w:p w14:paraId="2AA79B89" w14:textId="77777777" w:rsidR="0014603D" w:rsidRDefault="0014603D" w:rsidP="0014603D">
      <w:r>
        <w:t xml:space="preserve">       "      &lt;td&gt;5993.0&lt;/td&gt;\n",</w:t>
      </w:r>
    </w:p>
    <w:p w14:paraId="7B06B181" w14:textId="77777777" w:rsidR="0014603D" w:rsidRDefault="0014603D" w:rsidP="0014603D">
      <w:r>
        <w:t xml:space="preserve">       "      &lt;td&gt;19479.0&lt;/td&gt;\n",</w:t>
      </w:r>
    </w:p>
    <w:p w14:paraId="4AD4A0CB" w14:textId="77777777" w:rsidR="0014603D" w:rsidRDefault="0014603D" w:rsidP="0014603D">
      <w:r>
        <w:t xml:space="preserve">       "      &lt;td&gt;8.0&lt;/td&gt;\n",</w:t>
      </w:r>
    </w:p>
    <w:p w14:paraId="5A295A32" w14:textId="77777777" w:rsidR="0014603D" w:rsidRDefault="0014603D" w:rsidP="0014603D">
      <w:r>
        <w:t xml:space="preserve">       "      &lt;td&gt;Yes&lt;/td&gt;\n",</w:t>
      </w:r>
    </w:p>
    <w:p w14:paraId="7F7610D1" w14:textId="77777777" w:rsidR="0014603D" w:rsidRDefault="0014603D" w:rsidP="0014603D">
      <w:r>
        <w:t xml:space="preserve">       "      &lt;td&gt;11.0&lt;/td&gt;\n",</w:t>
      </w:r>
    </w:p>
    <w:p w14:paraId="6F702E44" w14:textId="77777777" w:rsidR="0014603D" w:rsidRDefault="0014603D" w:rsidP="0014603D">
      <w:r>
        <w:t xml:space="preserve">       "      &lt;td&gt;3.0&lt;/td&gt;\n",</w:t>
      </w:r>
    </w:p>
    <w:p w14:paraId="3DABC8C9" w14:textId="77777777" w:rsidR="0014603D" w:rsidRDefault="0014603D" w:rsidP="0014603D">
      <w:r>
        <w:t xml:space="preserve">       "      &lt;td&gt;1.0&lt;/td&gt;\n",</w:t>
      </w:r>
    </w:p>
    <w:p w14:paraId="02429805" w14:textId="77777777" w:rsidR="0014603D" w:rsidRDefault="0014603D" w:rsidP="0014603D">
      <w:r>
        <w:t xml:space="preserve">       "      &lt;td&gt;8.0&lt;/td&gt;\n",</w:t>
      </w:r>
    </w:p>
    <w:p w14:paraId="4FCEB8DB" w14:textId="77777777" w:rsidR="0014603D" w:rsidRDefault="0014603D" w:rsidP="0014603D">
      <w:r>
        <w:t xml:space="preserve">       "      &lt;td&gt;0.0&lt;/td&gt;\n",</w:t>
      </w:r>
    </w:p>
    <w:p w14:paraId="48967683" w14:textId="77777777" w:rsidR="0014603D" w:rsidRDefault="0014603D" w:rsidP="0014603D">
      <w:r>
        <w:t xml:space="preserve">       "      &lt;td&gt;1.0&lt;/td&gt;\n",</w:t>
      </w:r>
    </w:p>
    <w:p w14:paraId="4F4D5EF9" w14:textId="77777777" w:rsidR="0014603D" w:rsidRDefault="0014603D" w:rsidP="0014603D">
      <w:r>
        <w:t xml:space="preserve">       "      &lt;td&gt;6.0&lt;/td&gt;\n",</w:t>
      </w:r>
    </w:p>
    <w:p w14:paraId="66415910" w14:textId="77777777" w:rsidR="0014603D" w:rsidRDefault="0014603D" w:rsidP="0014603D">
      <w:r>
        <w:lastRenderedPageBreak/>
        <w:t xml:space="preserve">       "      &lt;td&gt;4.0&lt;/td&gt;\n",</w:t>
      </w:r>
    </w:p>
    <w:p w14:paraId="74029626" w14:textId="77777777" w:rsidR="0014603D" w:rsidRDefault="0014603D" w:rsidP="0014603D">
      <w:r>
        <w:t xml:space="preserve">       "      &lt;td&gt;0.0&lt;/td&gt;\n",</w:t>
      </w:r>
    </w:p>
    <w:p w14:paraId="224719C1" w14:textId="77777777" w:rsidR="0014603D" w:rsidRDefault="0014603D" w:rsidP="0014603D">
      <w:r>
        <w:t xml:space="preserve">       "      &lt;td&gt;5.0&lt;/td&gt;\n",</w:t>
      </w:r>
    </w:p>
    <w:p w14:paraId="1CB3D4F6" w14:textId="77777777" w:rsidR="0014603D" w:rsidRDefault="0014603D" w:rsidP="0014603D">
      <w:r>
        <w:t xml:space="preserve">       "    &lt;/tr&gt;\n",</w:t>
      </w:r>
    </w:p>
    <w:p w14:paraId="39FD9EA9" w14:textId="77777777" w:rsidR="0014603D" w:rsidRDefault="0014603D" w:rsidP="0014603D">
      <w:r>
        <w:t xml:space="preserve">       "    &lt;tr&gt;\n",</w:t>
      </w:r>
    </w:p>
    <w:p w14:paraId="51BC8333" w14:textId="77777777" w:rsidR="0014603D" w:rsidRDefault="0014603D" w:rsidP="0014603D">
      <w:r>
        <w:t xml:space="preserve">       "      &lt;th&gt;1&lt;/th&gt;\n",</w:t>
      </w:r>
    </w:p>
    <w:p w14:paraId="48021225" w14:textId="77777777" w:rsidR="0014603D" w:rsidRDefault="0014603D" w:rsidP="0014603D">
      <w:r>
        <w:t xml:space="preserve">       "      &lt;td&gt;49&lt;/td&gt;\n",</w:t>
      </w:r>
    </w:p>
    <w:p w14:paraId="127EEE62" w14:textId="77777777" w:rsidR="0014603D" w:rsidRDefault="0014603D" w:rsidP="0014603D">
      <w:r>
        <w:t xml:space="preserve">       "      &lt;td&gt;No&lt;/td&gt;\n",</w:t>
      </w:r>
    </w:p>
    <w:p w14:paraId="2A8BF062" w14:textId="77777777" w:rsidR="0014603D" w:rsidRDefault="0014603D" w:rsidP="0014603D">
      <w:r>
        <w:t xml:space="preserve">       "      &lt;td&gt;Travel_Frequently&lt;/td&gt;\n",</w:t>
      </w:r>
    </w:p>
    <w:p w14:paraId="55919DB7" w14:textId="77777777" w:rsidR="0014603D" w:rsidRDefault="0014603D" w:rsidP="0014603D">
      <w:r>
        <w:t xml:space="preserve">       "      &lt;td&gt;279&lt;/td&gt;\n",</w:t>
      </w:r>
    </w:p>
    <w:p w14:paraId="4E5C6593" w14:textId="77777777" w:rsidR="0014603D" w:rsidRDefault="0014603D" w:rsidP="0014603D">
      <w:r>
        <w:t xml:space="preserve">       "      &lt;td&gt;Research &amp;amp; Development&lt;/td&gt;\n",</w:t>
      </w:r>
    </w:p>
    <w:p w14:paraId="49B1880D" w14:textId="77777777" w:rsidR="0014603D" w:rsidRDefault="0014603D" w:rsidP="0014603D">
      <w:r>
        <w:t xml:space="preserve">       "      &lt;td&gt;8&lt;/td&gt;\n",</w:t>
      </w:r>
    </w:p>
    <w:p w14:paraId="3ABD37C9" w14:textId="77777777" w:rsidR="0014603D" w:rsidRDefault="0014603D" w:rsidP="0014603D">
      <w:r>
        <w:t xml:space="preserve">       "      &lt;td&gt;1&lt;/td&gt;\n",</w:t>
      </w:r>
    </w:p>
    <w:p w14:paraId="0811E46D" w14:textId="77777777" w:rsidR="0014603D" w:rsidRDefault="0014603D" w:rsidP="0014603D">
      <w:r>
        <w:t xml:space="preserve">       "      &lt;td&gt;Life Sciences&lt;/td&gt;\n",</w:t>
      </w:r>
    </w:p>
    <w:p w14:paraId="3174EB3C" w14:textId="77777777" w:rsidR="0014603D" w:rsidRDefault="0014603D" w:rsidP="0014603D">
      <w:r>
        <w:t xml:space="preserve">       "      &lt;td&gt;3&lt;/td&gt;\n",</w:t>
      </w:r>
    </w:p>
    <w:p w14:paraId="6D713B21" w14:textId="77777777" w:rsidR="0014603D" w:rsidRDefault="0014603D" w:rsidP="0014603D">
      <w:r>
        <w:t xml:space="preserve">       "      &lt;td&gt;Male&lt;/td&gt;\n",</w:t>
      </w:r>
    </w:p>
    <w:p w14:paraId="2BF65521" w14:textId="77777777" w:rsidR="0014603D" w:rsidRDefault="0014603D" w:rsidP="0014603D">
      <w:r>
        <w:t xml:space="preserve">       "      &lt;td&gt;61&lt;/td&gt;\n",</w:t>
      </w:r>
    </w:p>
    <w:p w14:paraId="242C9B72" w14:textId="77777777" w:rsidR="0014603D" w:rsidRDefault="0014603D" w:rsidP="0014603D">
      <w:r>
        <w:t xml:space="preserve">       "      &lt;td&gt;2&lt;/td&gt;\n",</w:t>
      </w:r>
    </w:p>
    <w:p w14:paraId="5E5430B1" w14:textId="77777777" w:rsidR="0014603D" w:rsidRDefault="0014603D" w:rsidP="0014603D">
      <w:r>
        <w:t xml:space="preserve">       "      &lt;td&gt;2.0&lt;/td&gt;\n",</w:t>
      </w:r>
    </w:p>
    <w:p w14:paraId="5EDCCCB1" w14:textId="77777777" w:rsidR="0014603D" w:rsidRDefault="0014603D" w:rsidP="0014603D">
      <w:r>
        <w:t xml:space="preserve">       "      &lt;td&gt;Research Scientist&lt;/td&gt;\n",</w:t>
      </w:r>
    </w:p>
    <w:p w14:paraId="57A58CB3" w14:textId="77777777" w:rsidR="0014603D" w:rsidRDefault="0014603D" w:rsidP="0014603D">
      <w:r>
        <w:t xml:space="preserve">       "      &lt;td&gt;2.0&lt;/td&gt;\n",</w:t>
      </w:r>
    </w:p>
    <w:p w14:paraId="0513862C" w14:textId="77777777" w:rsidR="0014603D" w:rsidRDefault="0014603D" w:rsidP="0014603D">
      <w:r>
        <w:t xml:space="preserve">       "      &lt;td&gt;Married&lt;/td&gt;\n",</w:t>
      </w:r>
    </w:p>
    <w:p w14:paraId="590F02FA" w14:textId="77777777" w:rsidR="0014603D" w:rsidRDefault="0014603D" w:rsidP="0014603D">
      <w:r>
        <w:t xml:space="preserve">       "      &lt;td&gt;5130.0&lt;/td&gt;\n",</w:t>
      </w:r>
    </w:p>
    <w:p w14:paraId="2FF2051E" w14:textId="77777777" w:rsidR="0014603D" w:rsidRDefault="0014603D" w:rsidP="0014603D">
      <w:r>
        <w:t xml:space="preserve">       "      &lt;td&gt;24907.0&lt;/td&gt;\n",</w:t>
      </w:r>
    </w:p>
    <w:p w14:paraId="72BB10A2" w14:textId="77777777" w:rsidR="0014603D" w:rsidRDefault="0014603D" w:rsidP="0014603D">
      <w:r>
        <w:t xml:space="preserve">       "      &lt;td&gt;1.0&lt;/td&gt;\n",</w:t>
      </w:r>
    </w:p>
    <w:p w14:paraId="0D7A14A9" w14:textId="77777777" w:rsidR="0014603D" w:rsidRDefault="0014603D" w:rsidP="0014603D">
      <w:r>
        <w:t xml:space="preserve">       "      &lt;td&gt;No&lt;/td&gt;\n",</w:t>
      </w:r>
    </w:p>
    <w:p w14:paraId="1F7749F9" w14:textId="77777777" w:rsidR="0014603D" w:rsidRDefault="0014603D" w:rsidP="0014603D">
      <w:r>
        <w:t xml:space="preserve">       "      &lt;td&gt;23.0&lt;/td&gt;\n",</w:t>
      </w:r>
    </w:p>
    <w:p w14:paraId="3E5DA03C" w14:textId="77777777" w:rsidR="0014603D" w:rsidRDefault="0014603D" w:rsidP="0014603D">
      <w:r>
        <w:t xml:space="preserve">       "      &lt;td&gt;4.0&lt;/td&gt;\n",</w:t>
      </w:r>
    </w:p>
    <w:p w14:paraId="28D90247" w14:textId="77777777" w:rsidR="0014603D" w:rsidRDefault="0014603D" w:rsidP="0014603D">
      <w:r>
        <w:t xml:space="preserve">       "      &lt;td&gt;4.0&lt;/td&gt;\n",</w:t>
      </w:r>
    </w:p>
    <w:p w14:paraId="28392786" w14:textId="77777777" w:rsidR="0014603D" w:rsidRDefault="0014603D" w:rsidP="0014603D">
      <w:r>
        <w:t xml:space="preserve">       "      &lt;td&gt;10.0&lt;/td&gt;\n",</w:t>
      </w:r>
    </w:p>
    <w:p w14:paraId="33AE0F54" w14:textId="77777777" w:rsidR="0014603D" w:rsidRDefault="0014603D" w:rsidP="0014603D">
      <w:r>
        <w:t xml:space="preserve">       "      &lt;td&gt;3.0&lt;/td&gt;\n",</w:t>
      </w:r>
    </w:p>
    <w:p w14:paraId="378EE694" w14:textId="77777777" w:rsidR="0014603D" w:rsidRDefault="0014603D" w:rsidP="0014603D">
      <w:r>
        <w:t xml:space="preserve">       "      &lt;td&gt;3.0&lt;/td&gt;\n",</w:t>
      </w:r>
    </w:p>
    <w:p w14:paraId="0030862C" w14:textId="77777777" w:rsidR="0014603D" w:rsidRDefault="0014603D" w:rsidP="0014603D">
      <w:r>
        <w:t xml:space="preserve">       "      &lt;td&gt;10.0&lt;/td&gt;\n",</w:t>
      </w:r>
    </w:p>
    <w:p w14:paraId="6098079F" w14:textId="77777777" w:rsidR="0014603D" w:rsidRDefault="0014603D" w:rsidP="0014603D">
      <w:r>
        <w:t xml:space="preserve">       "      &lt;td&gt;7.0&lt;/td&gt;\n",</w:t>
      </w:r>
    </w:p>
    <w:p w14:paraId="43693D19" w14:textId="77777777" w:rsidR="0014603D" w:rsidRDefault="0014603D" w:rsidP="0014603D">
      <w:r>
        <w:t xml:space="preserve">       "      &lt;td&gt;1.0&lt;/td&gt;\n",</w:t>
      </w:r>
    </w:p>
    <w:p w14:paraId="3759C43F" w14:textId="77777777" w:rsidR="0014603D" w:rsidRDefault="0014603D" w:rsidP="0014603D">
      <w:r>
        <w:t xml:space="preserve">       "      &lt;td&gt;7.0&lt;/td&gt;\n",</w:t>
      </w:r>
    </w:p>
    <w:p w14:paraId="09CA6867" w14:textId="77777777" w:rsidR="0014603D" w:rsidRDefault="0014603D" w:rsidP="0014603D">
      <w:r>
        <w:t xml:space="preserve">       "    &lt;/tr&gt;\n",</w:t>
      </w:r>
    </w:p>
    <w:p w14:paraId="3513DDC8" w14:textId="77777777" w:rsidR="0014603D" w:rsidRDefault="0014603D" w:rsidP="0014603D">
      <w:r>
        <w:t xml:space="preserve">       "  &lt;/tbody&gt;\n",</w:t>
      </w:r>
    </w:p>
    <w:p w14:paraId="56301B7F" w14:textId="77777777" w:rsidR="0014603D" w:rsidRDefault="0014603D" w:rsidP="0014603D">
      <w:r>
        <w:t xml:space="preserve">       "&lt;/table&gt;\n",</w:t>
      </w:r>
    </w:p>
    <w:p w14:paraId="0E9BA8D0" w14:textId="77777777" w:rsidR="0014603D" w:rsidRDefault="0014603D" w:rsidP="0014603D">
      <w:r>
        <w:t xml:space="preserve">       "&lt;/div&gt;"</w:t>
      </w:r>
    </w:p>
    <w:p w14:paraId="04A7E698" w14:textId="77777777" w:rsidR="0014603D" w:rsidRDefault="0014603D" w:rsidP="0014603D">
      <w:r>
        <w:t xml:space="preserve">      ],</w:t>
      </w:r>
    </w:p>
    <w:p w14:paraId="3845FD15" w14:textId="77777777" w:rsidR="0014603D" w:rsidRDefault="0014603D" w:rsidP="0014603D">
      <w:r>
        <w:t xml:space="preserve">      "text/plain": [</w:t>
      </w:r>
    </w:p>
    <w:p w14:paraId="700ADA61" w14:textId="77777777" w:rsidR="0014603D" w:rsidRDefault="0014603D" w:rsidP="0014603D">
      <w:r>
        <w:t xml:space="preserve">       "   Age Attrition     BusinessTravel  DailyRate              Department  DistanceFromHome  Education EducationField  EnvironmentSatisfaction  Gender  HourlyRate  JobInvolvement  JobLevel             JobRole  JobSatisfaction MaritalStatus  MonthlyIncome  MonthlyRate  NumCompaniesWorked OverTime  PercentSalaryHike  PerformanceRating  RelationshipSatisfaction  TotalWorkingYears  TrainingTimesLastYear  WorkLifeBalance  YearsAtCompany  YearsInCurrentRole  YearsSinceLastPromotion  YearsWithCurrManager\n",</w:t>
      </w:r>
    </w:p>
    <w:p w14:paraId="6B68AD94" w14:textId="77777777" w:rsidR="0014603D" w:rsidRDefault="0014603D" w:rsidP="0014603D">
      <w:r>
        <w:lastRenderedPageBreak/>
        <w:t xml:space="preserve">       "0   41       Yes      Travel_Rarely       1102                   Sales                 1          2  Life Sciences                        2  Female          94               3       2.0     Sales Executive              4.0        Single         5993.0      19479.0                 8.0      Yes               11.0                3.0                       1.0                8.0                    0.0              1.0             6.0                 4.0                      0.0                   5.0\n",</w:t>
      </w:r>
    </w:p>
    <w:p w14:paraId="29D7E7CD" w14:textId="77777777" w:rsidR="0014603D" w:rsidRDefault="0014603D" w:rsidP="0014603D">
      <w:r>
        <w:t xml:space="preserve">       "1   49        No  Travel_Frequently        279  Research &amp; Development                 8          1  Life Sciences                        3    Male          61               2       2.0  Research Scientist              2.0       Married         5130.0      24907.0                 1.0       No               23.0                4.0                       4.0               10.0                    3.0              3.0            10.0                 7.0                      1.0                   7.0"</w:t>
      </w:r>
    </w:p>
    <w:p w14:paraId="5AE45FA4" w14:textId="77777777" w:rsidR="0014603D" w:rsidRDefault="0014603D" w:rsidP="0014603D">
      <w:r>
        <w:t xml:space="preserve">      ]</w:t>
      </w:r>
    </w:p>
    <w:p w14:paraId="0635EAF4" w14:textId="77777777" w:rsidR="0014603D" w:rsidRDefault="0014603D" w:rsidP="0014603D">
      <w:r>
        <w:t xml:space="preserve">     },</w:t>
      </w:r>
    </w:p>
    <w:p w14:paraId="5D8333FB" w14:textId="77777777" w:rsidR="0014603D" w:rsidRDefault="0014603D" w:rsidP="0014603D">
      <w:r>
        <w:t xml:space="preserve">     "execution_count": 40,</w:t>
      </w:r>
    </w:p>
    <w:p w14:paraId="0D6E1DDF" w14:textId="77777777" w:rsidR="0014603D" w:rsidRDefault="0014603D" w:rsidP="0014603D">
      <w:r>
        <w:t xml:space="preserve">     "metadata": {},</w:t>
      </w:r>
    </w:p>
    <w:p w14:paraId="547CA6E3" w14:textId="77777777" w:rsidR="0014603D" w:rsidRDefault="0014603D" w:rsidP="0014603D">
      <w:r>
        <w:t xml:space="preserve">     "output_type": "execute_result"</w:t>
      </w:r>
    </w:p>
    <w:p w14:paraId="4D1B391E" w14:textId="77777777" w:rsidR="0014603D" w:rsidRDefault="0014603D" w:rsidP="0014603D">
      <w:r>
        <w:t xml:space="preserve">    }</w:t>
      </w:r>
    </w:p>
    <w:p w14:paraId="286B07E5" w14:textId="77777777" w:rsidR="0014603D" w:rsidRDefault="0014603D" w:rsidP="0014603D">
      <w:r>
        <w:t xml:space="preserve">   ],</w:t>
      </w:r>
    </w:p>
    <w:p w14:paraId="2D1AA76C" w14:textId="77777777" w:rsidR="0014603D" w:rsidRDefault="0014603D" w:rsidP="0014603D">
      <w:r>
        <w:t xml:space="preserve">   "source": [</w:t>
      </w:r>
    </w:p>
    <w:p w14:paraId="72959BCB" w14:textId="77777777" w:rsidR="0014603D" w:rsidRDefault="0014603D" w:rsidP="0014603D">
      <w:r>
        <w:t xml:space="preserve">    "data.head(2)"</w:t>
      </w:r>
    </w:p>
    <w:p w14:paraId="7086B879" w14:textId="77777777" w:rsidR="0014603D" w:rsidRDefault="0014603D" w:rsidP="0014603D">
      <w:r>
        <w:t xml:space="preserve">   ]</w:t>
      </w:r>
    </w:p>
    <w:p w14:paraId="7B5FF25D" w14:textId="77777777" w:rsidR="0014603D" w:rsidRDefault="0014603D" w:rsidP="0014603D">
      <w:r>
        <w:t xml:space="preserve">  },</w:t>
      </w:r>
    </w:p>
    <w:p w14:paraId="2AE1D618" w14:textId="77777777" w:rsidR="0014603D" w:rsidRDefault="0014603D" w:rsidP="0014603D">
      <w:r>
        <w:t xml:space="preserve">  {</w:t>
      </w:r>
    </w:p>
    <w:p w14:paraId="34DF1762" w14:textId="77777777" w:rsidR="0014603D" w:rsidRDefault="0014603D" w:rsidP="0014603D">
      <w:r>
        <w:t xml:space="preserve">   "cell_type": "code",</w:t>
      </w:r>
    </w:p>
    <w:p w14:paraId="6D90DB12" w14:textId="77777777" w:rsidR="0014603D" w:rsidRDefault="0014603D" w:rsidP="0014603D">
      <w:r>
        <w:t xml:space="preserve">   "execution_count": 42,</w:t>
      </w:r>
    </w:p>
    <w:p w14:paraId="693144E3" w14:textId="77777777" w:rsidR="0014603D" w:rsidRDefault="0014603D" w:rsidP="0014603D">
      <w:r>
        <w:t xml:space="preserve">   "metadata": {},</w:t>
      </w:r>
    </w:p>
    <w:p w14:paraId="222CA257" w14:textId="77777777" w:rsidR="0014603D" w:rsidRDefault="0014603D" w:rsidP="0014603D">
      <w:r>
        <w:t xml:space="preserve">   "outputs": [],</w:t>
      </w:r>
    </w:p>
    <w:p w14:paraId="255CB056" w14:textId="77777777" w:rsidR="0014603D" w:rsidRDefault="0014603D" w:rsidP="0014603D">
      <w:r>
        <w:t xml:space="preserve">   "source": [</w:t>
      </w:r>
    </w:p>
    <w:p w14:paraId="6FE586B7" w14:textId="77777777" w:rsidR="0014603D" w:rsidRDefault="0014603D" w:rsidP="0014603D">
      <w:r>
        <w:t xml:space="preserve">    "le = preprocessing.LabelEncoder()\n",</w:t>
      </w:r>
    </w:p>
    <w:p w14:paraId="536E1284" w14:textId="77777777" w:rsidR="0014603D" w:rsidRDefault="0014603D" w:rsidP="0014603D">
      <w:r>
        <w:t xml:space="preserve">    "categorial_variables = ['Attrition','BusinessTravel','Department','EducationField',\n",</w:t>
      </w:r>
    </w:p>
    <w:p w14:paraId="40C92B7E" w14:textId="77777777" w:rsidR="0014603D" w:rsidRDefault="0014603D" w:rsidP="0014603D">
      <w:r>
        <w:t xml:space="preserve">    "                        'Gender','JobRole','MaritalStatus','OverTime']"</w:t>
      </w:r>
    </w:p>
    <w:p w14:paraId="00965CF0" w14:textId="77777777" w:rsidR="0014603D" w:rsidRDefault="0014603D" w:rsidP="0014603D">
      <w:r>
        <w:t xml:space="preserve">   ]</w:t>
      </w:r>
    </w:p>
    <w:p w14:paraId="237826B3" w14:textId="77777777" w:rsidR="0014603D" w:rsidRDefault="0014603D" w:rsidP="0014603D">
      <w:r>
        <w:t xml:space="preserve">  },</w:t>
      </w:r>
    </w:p>
    <w:p w14:paraId="53716DC1" w14:textId="77777777" w:rsidR="0014603D" w:rsidRDefault="0014603D" w:rsidP="0014603D">
      <w:r>
        <w:t xml:space="preserve">  {</w:t>
      </w:r>
    </w:p>
    <w:p w14:paraId="418C6A74" w14:textId="77777777" w:rsidR="0014603D" w:rsidRDefault="0014603D" w:rsidP="0014603D">
      <w:r>
        <w:t xml:space="preserve">   "cell_type": "code",</w:t>
      </w:r>
    </w:p>
    <w:p w14:paraId="42DCC480" w14:textId="77777777" w:rsidR="0014603D" w:rsidRDefault="0014603D" w:rsidP="0014603D">
      <w:r>
        <w:t xml:space="preserve">   "execution_count": 43,</w:t>
      </w:r>
    </w:p>
    <w:p w14:paraId="2A6B2C9B" w14:textId="77777777" w:rsidR="0014603D" w:rsidRDefault="0014603D" w:rsidP="0014603D">
      <w:r>
        <w:t xml:space="preserve">   "metadata": {},</w:t>
      </w:r>
    </w:p>
    <w:p w14:paraId="6C9B026F" w14:textId="77777777" w:rsidR="0014603D" w:rsidRDefault="0014603D" w:rsidP="0014603D">
      <w:r>
        <w:t xml:space="preserve">   "outputs": [</w:t>
      </w:r>
    </w:p>
    <w:p w14:paraId="11B94B25" w14:textId="77777777" w:rsidR="0014603D" w:rsidRDefault="0014603D" w:rsidP="0014603D">
      <w:r>
        <w:t xml:space="preserve">    {</w:t>
      </w:r>
    </w:p>
    <w:p w14:paraId="0C8496CC" w14:textId="77777777" w:rsidR="0014603D" w:rsidRDefault="0014603D" w:rsidP="0014603D">
      <w:r>
        <w:t xml:space="preserve">     "data": {</w:t>
      </w:r>
    </w:p>
    <w:p w14:paraId="5599C71B" w14:textId="77777777" w:rsidR="0014603D" w:rsidRDefault="0014603D" w:rsidP="0014603D">
      <w:r>
        <w:t xml:space="preserve">      "text/html": [</w:t>
      </w:r>
    </w:p>
    <w:p w14:paraId="07783D17" w14:textId="77777777" w:rsidR="0014603D" w:rsidRDefault="0014603D" w:rsidP="0014603D">
      <w:r>
        <w:t xml:space="preserve">       "&lt;div&gt;\n",</w:t>
      </w:r>
    </w:p>
    <w:p w14:paraId="2ACC4C83" w14:textId="77777777" w:rsidR="0014603D" w:rsidRDefault="0014603D" w:rsidP="0014603D">
      <w:r>
        <w:t xml:space="preserve">       "&lt;style scoped&gt;\n",</w:t>
      </w:r>
    </w:p>
    <w:p w14:paraId="7A9FF70E" w14:textId="77777777" w:rsidR="0014603D" w:rsidRDefault="0014603D" w:rsidP="0014603D">
      <w:r>
        <w:t xml:space="preserve">       "    .dataframe tbody tr th:only-of-type {\n",</w:t>
      </w:r>
    </w:p>
    <w:p w14:paraId="65D5E080" w14:textId="77777777" w:rsidR="0014603D" w:rsidRDefault="0014603D" w:rsidP="0014603D">
      <w:r>
        <w:t xml:space="preserve">       "        vertical-align: middle;\n",</w:t>
      </w:r>
    </w:p>
    <w:p w14:paraId="591277A0" w14:textId="77777777" w:rsidR="0014603D" w:rsidRDefault="0014603D" w:rsidP="0014603D">
      <w:r>
        <w:t xml:space="preserve">       "    }\n",</w:t>
      </w:r>
    </w:p>
    <w:p w14:paraId="348408E5" w14:textId="77777777" w:rsidR="0014603D" w:rsidRDefault="0014603D" w:rsidP="0014603D">
      <w:r>
        <w:t xml:space="preserve">       "\n",</w:t>
      </w:r>
    </w:p>
    <w:p w14:paraId="485615E1" w14:textId="77777777" w:rsidR="0014603D" w:rsidRDefault="0014603D" w:rsidP="0014603D">
      <w:r>
        <w:t xml:space="preserve">       "    .dataframe tbody tr th {\n",</w:t>
      </w:r>
    </w:p>
    <w:p w14:paraId="299226AA" w14:textId="77777777" w:rsidR="0014603D" w:rsidRDefault="0014603D" w:rsidP="0014603D">
      <w:r>
        <w:t xml:space="preserve">       "        vertical-align: top;\n",</w:t>
      </w:r>
    </w:p>
    <w:p w14:paraId="66E21E00" w14:textId="77777777" w:rsidR="0014603D" w:rsidRDefault="0014603D" w:rsidP="0014603D">
      <w:r>
        <w:t xml:space="preserve">       "    }\n",</w:t>
      </w:r>
    </w:p>
    <w:p w14:paraId="0BA5C277" w14:textId="77777777" w:rsidR="0014603D" w:rsidRDefault="0014603D" w:rsidP="0014603D">
      <w:r>
        <w:t xml:space="preserve">       "\n",</w:t>
      </w:r>
    </w:p>
    <w:p w14:paraId="71220840" w14:textId="77777777" w:rsidR="0014603D" w:rsidRDefault="0014603D" w:rsidP="0014603D">
      <w:r>
        <w:lastRenderedPageBreak/>
        <w:t xml:space="preserve">       "    .dataframe thead th {\n",</w:t>
      </w:r>
    </w:p>
    <w:p w14:paraId="41A361DB" w14:textId="77777777" w:rsidR="0014603D" w:rsidRDefault="0014603D" w:rsidP="0014603D">
      <w:r>
        <w:t xml:space="preserve">       "        text-align: right;\n",</w:t>
      </w:r>
    </w:p>
    <w:p w14:paraId="33EDE9E6" w14:textId="77777777" w:rsidR="0014603D" w:rsidRDefault="0014603D" w:rsidP="0014603D">
      <w:r>
        <w:t xml:space="preserve">       "    }\n",</w:t>
      </w:r>
    </w:p>
    <w:p w14:paraId="4932E024" w14:textId="77777777" w:rsidR="0014603D" w:rsidRDefault="0014603D" w:rsidP="0014603D">
      <w:r>
        <w:t xml:space="preserve">       "&lt;/style&gt;\n",</w:t>
      </w:r>
    </w:p>
    <w:p w14:paraId="3FCD98C6" w14:textId="77777777" w:rsidR="0014603D" w:rsidRDefault="0014603D" w:rsidP="0014603D">
      <w:r>
        <w:t xml:space="preserve">       "&lt;table border=\"1\" class=\"dataframe\"&gt;\n",</w:t>
      </w:r>
    </w:p>
    <w:p w14:paraId="4D6AB9A6" w14:textId="77777777" w:rsidR="0014603D" w:rsidRDefault="0014603D" w:rsidP="0014603D">
      <w:r>
        <w:t xml:space="preserve">       "  &lt;thead&gt;\n",</w:t>
      </w:r>
    </w:p>
    <w:p w14:paraId="1260E75B" w14:textId="77777777" w:rsidR="0014603D" w:rsidRDefault="0014603D" w:rsidP="0014603D">
      <w:r>
        <w:t xml:space="preserve">       "    &lt;tr style=\"text-align: right;\"&gt;\n",</w:t>
      </w:r>
    </w:p>
    <w:p w14:paraId="2A983D91" w14:textId="77777777" w:rsidR="0014603D" w:rsidRDefault="0014603D" w:rsidP="0014603D">
      <w:r>
        <w:t xml:space="preserve">       "      &lt;th&gt;&lt;/th&gt;\n",</w:t>
      </w:r>
    </w:p>
    <w:p w14:paraId="2D7E9D4C" w14:textId="77777777" w:rsidR="0014603D" w:rsidRDefault="0014603D" w:rsidP="0014603D">
      <w:r>
        <w:t xml:space="preserve">       "      &lt;th&gt;Age&lt;/th&gt;\n",</w:t>
      </w:r>
    </w:p>
    <w:p w14:paraId="6D653A3C" w14:textId="77777777" w:rsidR="0014603D" w:rsidRDefault="0014603D" w:rsidP="0014603D">
      <w:r>
        <w:t xml:space="preserve">       "      &lt;th&gt;Attrition&lt;/th&gt;\n",</w:t>
      </w:r>
    </w:p>
    <w:p w14:paraId="5F77F087" w14:textId="77777777" w:rsidR="0014603D" w:rsidRDefault="0014603D" w:rsidP="0014603D">
      <w:r>
        <w:t xml:space="preserve">       "      &lt;th&gt;BusinessTravel&lt;/th&gt;\n",</w:t>
      </w:r>
    </w:p>
    <w:p w14:paraId="17535811" w14:textId="77777777" w:rsidR="0014603D" w:rsidRDefault="0014603D" w:rsidP="0014603D">
      <w:r>
        <w:t xml:space="preserve">       "      &lt;th&gt;DailyRate&lt;/th&gt;\n",</w:t>
      </w:r>
    </w:p>
    <w:p w14:paraId="736642AA" w14:textId="77777777" w:rsidR="0014603D" w:rsidRDefault="0014603D" w:rsidP="0014603D">
      <w:r>
        <w:t xml:space="preserve">       "      &lt;th&gt;Department&lt;/th&gt;\n",</w:t>
      </w:r>
    </w:p>
    <w:p w14:paraId="35186054" w14:textId="77777777" w:rsidR="0014603D" w:rsidRDefault="0014603D" w:rsidP="0014603D">
      <w:r>
        <w:t xml:space="preserve">       "      &lt;th&gt;DistanceFromHome&lt;/th&gt;\n",</w:t>
      </w:r>
    </w:p>
    <w:p w14:paraId="03345800" w14:textId="77777777" w:rsidR="0014603D" w:rsidRDefault="0014603D" w:rsidP="0014603D">
      <w:r>
        <w:t xml:space="preserve">       "      &lt;th&gt;Education&lt;/th&gt;\n",</w:t>
      </w:r>
    </w:p>
    <w:p w14:paraId="0A20B78B" w14:textId="77777777" w:rsidR="0014603D" w:rsidRDefault="0014603D" w:rsidP="0014603D">
      <w:r>
        <w:t xml:space="preserve">       "      &lt;th&gt;EducationField&lt;/th&gt;\n",</w:t>
      </w:r>
    </w:p>
    <w:p w14:paraId="242E042D" w14:textId="77777777" w:rsidR="0014603D" w:rsidRDefault="0014603D" w:rsidP="0014603D">
      <w:r>
        <w:t xml:space="preserve">       "      &lt;th&gt;EnvironmentSatisfaction&lt;/th&gt;\n",</w:t>
      </w:r>
    </w:p>
    <w:p w14:paraId="1462F10E" w14:textId="77777777" w:rsidR="0014603D" w:rsidRDefault="0014603D" w:rsidP="0014603D">
      <w:r>
        <w:t xml:space="preserve">       "      &lt;th&gt;Gender&lt;/th&gt;\n",</w:t>
      </w:r>
    </w:p>
    <w:p w14:paraId="32C671F4" w14:textId="77777777" w:rsidR="0014603D" w:rsidRDefault="0014603D" w:rsidP="0014603D">
      <w:r>
        <w:t xml:space="preserve">       "      &lt;th&gt;HourlyRate&lt;/th&gt;\n",</w:t>
      </w:r>
    </w:p>
    <w:p w14:paraId="020E60E5" w14:textId="77777777" w:rsidR="0014603D" w:rsidRDefault="0014603D" w:rsidP="0014603D">
      <w:r>
        <w:t xml:space="preserve">       "      &lt;th&gt;JobInvolvement&lt;/th&gt;\n",</w:t>
      </w:r>
    </w:p>
    <w:p w14:paraId="7CA7D258" w14:textId="77777777" w:rsidR="0014603D" w:rsidRDefault="0014603D" w:rsidP="0014603D">
      <w:r>
        <w:t xml:space="preserve">       "      &lt;th&gt;JobLevel&lt;/th&gt;\n",</w:t>
      </w:r>
    </w:p>
    <w:p w14:paraId="4D3D756A" w14:textId="77777777" w:rsidR="0014603D" w:rsidRDefault="0014603D" w:rsidP="0014603D">
      <w:r>
        <w:t xml:space="preserve">       "      &lt;th&gt;JobRole&lt;/th&gt;\n",</w:t>
      </w:r>
    </w:p>
    <w:p w14:paraId="49CE4AFC" w14:textId="77777777" w:rsidR="0014603D" w:rsidRDefault="0014603D" w:rsidP="0014603D">
      <w:r>
        <w:t xml:space="preserve">       "      &lt;th&gt;JobSatisfaction&lt;/th&gt;\n",</w:t>
      </w:r>
    </w:p>
    <w:p w14:paraId="0A1F7978" w14:textId="77777777" w:rsidR="0014603D" w:rsidRDefault="0014603D" w:rsidP="0014603D">
      <w:r>
        <w:t xml:space="preserve">       "      &lt;th&gt;MaritalStatus&lt;/th&gt;\n",</w:t>
      </w:r>
    </w:p>
    <w:p w14:paraId="7483B4DA" w14:textId="77777777" w:rsidR="0014603D" w:rsidRDefault="0014603D" w:rsidP="0014603D">
      <w:r>
        <w:t xml:space="preserve">       "      &lt;th&gt;MonthlyIncome&lt;/th&gt;\n",</w:t>
      </w:r>
    </w:p>
    <w:p w14:paraId="7BBDFB3D" w14:textId="77777777" w:rsidR="0014603D" w:rsidRDefault="0014603D" w:rsidP="0014603D">
      <w:r>
        <w:t xml:space="preserve">       "      &lt;th&gt;MonthlyRate&lt;/th&gt;\n",</w:t>
      </w:r>
    </w:p>
    <w:p w14:paraId="425C50AA" w14:textId="77777777" w:rsidR="0014603D" w:rsidRDefault="0014603D" w:rsidP="0014603D">
      <w:r>
        <w:t xml:space="preserve">       "      &lt;th&gt;NumCompaniesWorked&lt;/th&gt;\n",</w:t>
      </w:r>
    </w:p>
    <w:p w14:paraId="6A8F6D2F" w14:textId="77777777" w:rsidR="0014603D" w:rsidRDefault="0014603D" w:rsidP="0014603D">
      <w:r>
        <w:t xml:space="preserve">       "      &lt;th&gt;OverTime&lt;/th&gt;\n",</w:t>
      </w:r>
    </w:p>
    <w:p w14:paraId="1B5CA5B4" w14:textId="77777777" w:rsidR="0014603D" w:rsidRDefault="0014603D" w:rsidP="0014603D">
      <w:r>
        <w:t xml:space="preserve">       "      &lt;th&gt;PercentSalaryHike&lt;/th&gt;\n",</w:t>
      </w:r>
    </w:p>
    <w:p w14:paraId="4C4DA702" w14:textId="77777777" w:rsidR="0014603D" w:rsidRDefault="0014603D" w:rsidP="0014603D">
      <w:r>
        <w:t xml:space="preserve">       "      &lt;th&gt;PerformanceRating&lt;/th&gt;\n",</w:t>
      </w:r>
    </w:p>
    <w:p w14:paraId="5A0CCF8B" w14:textId="77777777" w:rsidR="0014603D" w:rsidRDefault="0014603D" w:rsidP="0014603D">
      <w:r>
        <w:t xml:space="preserve">       "      &lt;th&gt;RelationshipSatisfaction&lt;/th&gt;\n",</w:t>
      </w:r>
    </w:p>
    <w:p w14:paraId="3882DCD7" w14:textId="77777777" w:rsidR="0014603D" w:rsidRDefault="0014603D" w:rsidP="0014603D">
      <w:r>
        <w:t xml:space="preserve">       "      &lt;th&gt;TotalWorkingYears&lt;/th&gt;\n",</w:t>
      </w:r>
    </w:p>
    <w:p w14:paraId="0F5EF9AD" w14:textId="77777777" w:rsidR="0014603D" w:rsidRDefault="0014603D" w:rsidP="0014603D">
      <w:r>
        <w:t xml:space="preserve">       "      &lt;th&gt;TrainingTimesLastYear&lt;/th&gt;\n",</w:t>
      </w:r>
    </w:p>
    <w:p w14:paraId="499D25F5" w14:textId="77777777" w:rsidR="0014603D" w:rsidRDefault="0014603D" w:rsidP="0014603D">
      <w:r>
        <w:t xml:space="preserve">       "      &lt;th&gt;WorkLifeBalance&lt;/th&gt;\n",</w:t>
      </w:r>
    </w:p>
    <w:p w14:paraId="2CC6061E" w14:textId="77777777" w:rsidR="0014603D" w:rsidRDefault="0014603D" w:rsidP="0014603D">
      <w:r>
        <w:t xml:space="preserve">       "      &lt;th&gt;YearsAtCompany&lt;/th&gt;\n",</w:t>
      </w:r>
    </w:p>
    <w:p w14:paraId="43E565C5" w14:textId="77777777" w:rsidR="0014603D" w:rsidRDefault="0014603D" w:rsidP="0014603D">
      <w:r>
        <w:t xml:space="preserve">       "      &lt;th&gt;YearsInCurrentRole&lt;/th&gt;\n",</w:t>
      </w:r>
    </w:p>
    <w:p w14:paraId="527E0B3C" w14:textId="77777777" w:rsidR="0014603D" w:rsidRDefault="0014603D" w:rsidP="0014603D">
      <w:r>
        <w:t xml:space="preserve">       "      &lt;th&gt;YearsSinceLastPromotion&lt;/th&gt;\n",</w:t>
      </w:r>
    </w:p>
    <w:p w14:paraId="4881E060" w14:textId="77777777" w:rsidR="0014603D" w:rsidRDefault="0014603D" w:rsidP="0014603D">
      <w:r>
        <w:t xml:space="preserve">       "      &lt;th&gt;YearsWithCurrManager&lt;/th&gt;\n",</w:t>
      </w:r>
    </w:p>
    <w:p w14:paraId="3989AC13" w14:textId="77777777" w:rsidR="0014603D" w:rsidRDefault="0014603D" w:rsidP="0014603D">
      <w:r>
        <w:t xml:space="preserve">       "    &lt;/tr&gt;\n",</w:t>
      </w:r>
    </w:p>
    <w:p w14:paraId="719B2FA3" w14:textId="77777777" w:rsidR="0014603D" w:rsidRDefault="0014603D" w:rsidP="0014603D">
      <w:r>
        <w:t xml:space="preserve">       "  &lt;/thead&gt;\n",</w:t>
      </w:r>
    </w:p>
    <w:p w14:paraId="697F7F24" w14:textId="77777777" w:rsidR="0014603D" w:rsidRDefault="0014603D" w:rsidP="0014603D">
      <w:r>
        <w:t xml:space="preserve">       "  &lt;tbody&gt;\n",</w:t>
      </w:r>
    </w:p>
    <w:p w14:paraId="5B3D7CE4" w14:textId="77777777" w:rsidR="0014603D" w:rsidRDefault="0014603D" w:rsidP="0014603D">
      <w:r>
        <w:t xml:space="preserve">       "    &lt;tr&gt;\n",</w:t>
      </w:r>
    </w:p>
    <w:p w14:paraId="60ED177C" w14:textId="77777777" w:rsidR="0014603D" w:rsidRDefault="0014603D" w:rsidP="0014603D">
      <w:r>
        <w:t xml:space="preserve">       "      &lt;th&gt;0&lt;/th&gt;\n",</w:t>
      </w:r>
    </w:p>
    <w:p w14:paraId="02AAD607" w14:textId="77777777" w:rsidR="0014603D" w:rsidRDefault="0014603D" w:rsidP="0014603D">
      <w:r>
        <w:t xml:space="preserve">       "      &lt;td&gt;41&lt;/td&gt;\n",</w:t>
      </w:r>
    </w:p>
    <w:p w14:paraId="6EE1862F" w14:textId="77777777" w:rsidR="0014603D" w:rsidRDefault="0014603D" w:rsidP="0014603D">
      <w:r>
        <w:t xml:space="preserve">       "      &lt;td&gt;1&lt;/td&gt;\n",</w:t>
      </w:r>
    </w:p>
    <w:p w14:paraId="5CE5A965" w14:textId="77777777" w:rsidR="0014603D" w:rsidRDefault="0014603D" w:rsidP="0014603D">
      <w:r>
        <w:t xml:space="preserve">       "      &lt;td&gt;2&lt;/td&gt;\n",</w:t>
      </w:r>
    </w:p>
    <w:p w14:paraId="71A05CE2" w14:textId="77777777" w:rsidR="0014603D" w:rsidRDefault="0014603D" w:rsidP="0014603D">
      <w:r>
        <w:t xml:space="preserve">       "      &lt;td&gt;1102&lt;/td&gt;\n",</w:t>
      </w:r>
    </w:p>
    <w:p w14:paraId="30183819" w14:textId="77777777" w:rsidR="0014603D" w:rsidRDefault="0014603D" w:rsidP="0014603D">
      <w:r>
        <w:t xml:space="preserve">       "      &lt;td&gt;2&lt;/td&gt;\n",</w:t>
      </w:r>
    </w:p>
    <w:p w14:paraId="2C2CE36F" w14:textId="77777777" w:rsidR="0014603D" w:rsidRDefault="0014603D" w:rsidP="0014603D">
      <w:r>
        <w:lastRenderedPageBreak/>
        <w:t xml:space="preserve">       "      &lt;td&gt;1&lt;/td&gt;\n",</w:t>
      </w:r>
    </w:p>
    <w:p w14:paraId="511DF6AF" w14:textId="77777777" w:rsidR="0014603D" w:rsidRDefault="0014603D" w:rsidP="0014603D">
      <w:r>
        <w:t xml:space="preserve">       "      &lt;td&gt;2&lt;/td&gt;\n",</w:t>
      </w:r>
    </w:p>
    <w:p w14:paraId="058D7DDB" w14:textId="77777777" w:rsidR="0014603D" w:rsidRDefault="0014603D" w:rsidP="0014603D">
      <w:r>
        <w:t xml:space="preserve">       "      &lt;td&gt;1&lt;/td&gt;\n",</w:t>
      </w:r>
    </w:p>
    <w:p w14:paraId="2021EBB7" w14:textId="77777777" w:rsidR="0014603D" w:rsidRDefault="0014603D" w:rsidP="0014603D">
      <w:r>
        <w:t xml:space="preserve">       "      &lt;td&gt;2&lt;/td&gt;\n",</w:t>
      </w:r>
    </w:p>
    <w:p w14:paraId="505C84F3" w14:textId="77777777" w:rsidR="0014603D" w:rsidRDefault="0014603D" w:rsidP="0014603D">
      <w:r>
        <w:t xml:space="preserve">       "      &lt;td&gt;0&lt;/td&gt;\n",</w:t>
      </w:r>
    </w:p>
    <w:p w14:paraId="08654455" w14:textId="77777777" w:rsidR="0014603D" w:rsidRDefault="0014603D" w:rsidP="0014603D">
      <w:r>
        <w:t xml:space="preserve">       "      &lt;td&gt;94&lt;/td&gt;\n",</w:t>
      </w:r>
    </w:p>
    <w:p w14:paraId="2FFB337E" w14:textId="77777777" w:rsidR="0014603D" w:rsidRDefault="0014603D" w:rsidP="0014603D">
      <w:r>
        <w:t xml:space="preserve">       "      &lt;td&gt;3&lt;/td&gt;\n",</w:t>
      </w:r>
    </w:p>
    <w:p w14:paraId="52F32E9B" w14:textId="77777777" w:rsidR="0014603D" w:rsidRDefault="0014603D" w:rsidP="0014603D">
      <w:r>
        <w:t xml:space="preserve">       "      &lt;td&gt;2.0&lt;/td&gt;\n",</w:t>
      </w:r>
    </w:p>
    <w:p w14:paraId="564FD53C" w14:textId="77777777" w:rsidR="0014603D" w:rsidRDefault="0014603D" w:rsidP="0014603D">
      <w:r>
        <w:t xml:space="preserve">       "      &lt;td&gt;7&lt;/td&gt;\n",</w:t>
      </w:r>
    </w:p>
    <w:p w14:paraId="4FB45256" w14:textId="77777777" w:rsidR="0014603D" w:rsidRDefault="0014603D" w:rsidP="0014603D">
      <w:r>
        <w:t xml:space="preserve">       "      &lt;td&gt;4.0&lt;/td&gt;\n",</w:t>
      </w:r>
    </w:p>
    <w:p w14:paraId="53C78A87" w14:textId="77777777" w:rsidR="0014603D" w:rsidRDefault="0014603D" w:rsidP="0014603D">
      <w:r>
        <w:t xml:space="preserve">       "      &lt;td&gt;2&lt;/td&gt;\n",</w:t>
      </w:r>
    </w:p>
    <w:p w14:paraId="291A3C5A" w14:textId="77777777" w:rsidR="0014603D" w:rsidRDefault="0014603D" w:rsidP="0014603D">
      <w:r>
        <w:t xml:space="preserve">       "      &lt;td&gt;5993.0&lt;/td&gt;\n",</w:t>
      </w:r>
    </w:p>
    <w:p w14:paraId="6E8A2455" w14:textId="77777777" w:rsidR="0014603D" w:rsidRDefault="0014603D" w:rsidP="0014603D">
      <w:r>
        <w:t xml:space="preserve">       "      &lt;td&gt;19479.0&lt;/td&gt;\n",</w:t>
      </w:r>
    </w:p>
    <w:p w14:paraId="44A0B056" w14:textId="77777777" w:rsidR="0014603D" w:rsidRDefault="0014603D" w:rsidP="0014603D">
      <w:r>
        <w:t xml:space="preserve">       "      &lt;td&gt;8.0&lt;/td&gt;\n",</w:t>
      </w:r>
    </w:p>
    <w:p w14:paraId="6399BCF7" w14:textId="77777777" w:rsidR="0014603D" w:rsidRDefault="0014603D" w:rsidP="0014603D">
      <w:r>
        <w:t xml:space="preserve">       "      &lt;td&gt;1&lt;/td&gt;\n",</w:t>
      </w:r>
    </w:p>
    <w:p w14:paraId="1BF334E3" w14:textId="77777777" w:rsidR="0014603D" w:rsidRDefault="0014603D" w:rsidP="0014603D">
      <w:r>
        <w:t xml:space="preserve">       "      &lt;td&gt;11.0&lt;/td&gt;\n",</w:t>
      </w:r>
    </w:p>
    <w:p w14:paraId="5C40A42E" w14:textId="77777777" w:rsidR="0014603D" w:rsidRDefault="0014603D" w:rsidP="0014603D">
      <w:r>
        <w:t xml:space="preserve">       "      &lt;td&gt;3.0&lt;/td&gt;\n",</w:t>
      </w:r>
    </w:p>
    <w:p w14:paraId="36E76FFF" w14:textId="77777777" w:rsidR="0014603D" w:rsidRDefault="0014603D" w:rsidP="0014603D">
      <w:r>
        <w:t xml:space="preserve">       "      &lt;td&gt;1.0&lt;/td&gt;\n",</w:t>
      </w:r>
    </w:p>
    <w:p w14:paraId="67C06A11" w14:textId="77777777" w:rsidR="0014603D" w:rsidRDefault="0014603D" w:rsidP="0014603D">
      <w:r>
        <w:t xml:space="preserve">       "      &lt;td&gt;8.0&lt;/td&gt;\n",</w:t>
      </w:r>
    </w:p>
    <w:p w14:paraId="5BB2059C" w14:textId="77777777" w:rsidR="0014603D" w:rsidRDefault="0014603D" w:rsidP="0014603D">
      <w:r>
        <w:t xml:space="preserve">       "      &lt;td&gt;0.0&lt;/td&gt;\n",</w:t>
      </w:r>
    </w:p>
    <w:p w14:paraId="578E200A" w14:textId="77777777" w:rsidR="0014603D" w:rsidRDefault="0014603D" w:rsidP="0014603D">
      <w:r>
        <w:t xml:space="preserve">       "      &lt;td&gt;1.0&lt;/td&gt;\n",</w:t>
      </w:r>
    </w:p>
    <w:p w14:paraId="02700ED5" w14:textId="77777777" w:rsidR="0014603D" w:rsidRDefault="0014603D" w:rsidP="0014603D">
      <w:r>
        <w:t xml:space="preserve">       "      &lt;td&gt;6.0&lt;/td&gt;\n",</w:t>
      </w:r>
    </w:p>
    <w:p w14:paraId="1FF5A3C6" w14:textId="77777777" w:rsidR="0014603D" w:rsidRDefault="0014603D" w:rsidP="0014603D">
      <w:r>
        <w:t xml:space="preserve">       "      &lt;td&gt;4.0&lt;/td&gt;\n",</w:t>
      </w:r>
    </w:p>
    <w:p w14:paraId="2D98A4B8" w14:textId="77777777" w:rsidR="0014603D" w:rsidRDefault="0014603D" w:rsidP="0014603D">
      <w:r>
        <w:t xml:space="preserve">       "      &lt;td&gt;0.0&lt;/td&gt;\n",</w:t>
      </w:r>
    </w:p>
    <w:p w14:paraId="53F403C1" w14:textId="77777777" w:rsidR="0014603D" w:rsidRDefault="0014603D" w:rsidP="0014603D">
      <w:r>
        <w:t xml:space="preserve">       "      &lt;td&gt;5.0&lt;/td&gt;\n",</w:t>
      </w:r>
    </w:p>
    <w:p w14:paraId="5340E5F1" w14:textId="77777777" w:rsidR="0014603D" w:rsidRDefault="0014603D" w:rsidP="0014603D">
      <w:r>
        <w:t xml:space="preserve">       "    &lt;/tr&gt;\n",</w:t>
      </w:r>
    </w:p>
    <w:p w14:paraId="7BC23ECA" w14:textId="77777777" w:rsidR="0014603D" w:rsidRDefault="0014603D" w:rsidP="0014603D">
      <w:r>
        <w:t xml:space="preserve">       "    &lt;tr&gt;\n",</w:t>
      </w:r>
    </w:p>
    <w:p w14:paraId="65EFCF54" w14:textId="77777777" w:rsidR="0014603D" w:rsidRDefault="0014603D" w:rsidP="0014603D">
      <w:r>
        <w:t xml:space="preserve">       "      &lt;th&gt;1&lt;/th&gt;\n",</w:t>
      </w:r>
    </w:p>
    <w:p w14:paraId="3BF1C4C6" w14:textId="77777777" w:rsidR="0014603D" w:rsidRDefault="0014603D" w:rsidP="0014603D">
      <w:r>
        <w:t xml:space="preserve">       "      &lt;td&gt;49&lt;/td&gt;\n",</w:t>
      </w:r>
    </w:p>
    <w:p w14:paraId="4516B20D" w14:textId="77777777" w:rsidR="0014603D" w:rsidRDefault="0014603D" w:rsidP="0014603D">
      <w:r>
        <w:t xml:space="preserve">       "      &lt;td&gt;0&lt;/td&gt;\n",</w:t>
      </w:r>
    </w:p>
    <w:p w14:paraId="12B97990" w14:textId="77777777" w:rsidR="0014603D" w:rsidRDefault="0014603D" w:rsidP="0014603D">
      <w:r>
        <w:t xml:space="preserve">       "      &lt;td&gt;1&lt;/td&gt;\n",</w:t>
      </w:r>
    </w:p>
    <w:p w14:paraId="70793ECF" w14:textId="77777777" w:rsidR="0014603D" w:rsidRDefault="0014603D" w:rsidP="0014603D">
      <w:r>
        <w:t xml:space="preserve">       "      &lt;td&gt;279&lt;/td&gt;\n",</w:t>
      </w:r>
    </w:p>
    <w:p w14:paraId="766B7F8F" w14:textId="77777777" w:rsidR="0014603D" w:rsidRDefault="0014603D" w:rsidP="0014603D">
      <w:r>
        <w:t xml:space="preserve">       "      &lt;td&gt;1&lt;/td&gt;\n",</w:t>
      </w:r>
    </w:p>
    <w:p w14:paraId="1509949A" w14:textId="77777777" w:rsidR="0014603D" w:rsidRDefault="0014603D" w:rsidP="0014603D">
      <w:r>
        <w:t xml:space="preserve">       "      &lt;td&gt;8&lt;/td&gt;\n",</w:t>
      </w:r>
    </w:p>
    <w:p w14:paraId="2B9690F8" w14:textId="77777777" w:rsidR="0014603D" w:rsidRDefault="0014603D" w:rsidP="0014603D">
      <w:r>
        <w:t xml:space="preserve">       "      &lt;td&gt;1&lt;/td&gt;\n",</w:t>
      </w:r>
    </w:p>
    <w:p w14:paraId="4A443656" w14:textId="77777777" w:rsidR="0014603D" w:rsidRDefault="0014603D" w:rsidP="0014603D">
      <w:r>
        <w:t xml:space="preserve">       "      &lt;td&gt;1&lt;/td&gt;\n",</w:t>
      </w:r>
    </w:p>
    <w:p w14:paraId="35E55C95" w14:textId="77777777" w:rsidR="0014603D" w:rsidRDefault="0014603D" w:rsidP="0014603D">
      <w:r>
        <w:t xml:space="preserve">       "      &lt;td&gt;3&lt;/td&gt;\n",</w:t>
      </w:r>
    </w:p>
    <w:p w14:paraId="3B1D83B7" w14:textId="77777777" w:rsidR="0014603D" w:rsidRDefault="0014603D" w:rsidP="0014603D">
      <w:r>
        <w:t xml:space="preserve">       "      &lt;td&gt;1&lt;/td&gt;\n",</w:t>
      </w:r>
    </w:p>
    <w:p w14:paraId="7652D72C" w14:textId="77777777" w:rsidR="0014603D" w:rsidRDefault="0014603D" w:rsidP="0014603D">
      <w:r>
        <w:t xml:space="preserve">       "      &lt;td&gt;61&lt;/td&gt;\n",</w:t>
      </w:r>
    </w:p>
    <w:p w14:paraId="6315AF10" w14:textId="77777777" w:rsidR="0014603D" w:rsidRDefault="0014603D" w:rsidP="0014603D">
      <w:r>
        <w:t xml:space="preserve">       "      &lt;td&gt;2&lt;/td&gt;\n",</w:t>
      </w:r>
    </w:p>
    <w:p w14:paraId="51E9F139" w14:textId="77777777" w:rsidR="0014603D" w:rsidRDefault="0014603D" w:rsidP="0014603D">
      <w:r>
        <w:t xml:space="preserve">       "      &lt;td&gt;2.0&lt;/td&gt;\n",</w:t>
      </w:r>
    </w:p>
    <w:p w14:paraId="16D7ED94" w14:textId="77777777" w:rsidR="0014603D" w:rsidRDefault="0014603D" w:rsidP="0014603D">
      <w:r>
        <w:t xml:space="preserve">       "      &lt;td&gt;6&lt;/td&gt;\n",</w:t>
      </w:r>
    </w:p>
    <w:p w14:paraId="74C20062" w14:textId="77777777" w:rsidR="0014603D" w:rsidRDefault="0014603D" w:rsidP="0014603D">
      <w:r>
        <w:t xml:space="preserve">       "      &lt;td&gt;2.0&lt;/td&gt;\n",</w:t>
      </w:r>
    </w:p>
    <w:p w14:paraId="5195A397" w14:textId="77777777" w:rsidR="0014603D" w:rsidRDefault="0014603D" w:rsidP="0014603D">
      <w:r>
        <w:t xml:space="preserve">       "      &lt;td&gt;1&lt;/td&gt;\n",</w:t>
      </w:r>
    </w:p>
    <w:p w14:paraId="74B1B896" w14:textId="77777777" w:rsidR="0014603D" w:rsidRDefault="0014603D" w:rsidP="0014603D">
      <w:r>
        <w:t xml:space="preserve">       "      &lt;td&gt;5130.0&lt;/td&gt;\n",</w:t>
      </w:r>
    </w:p>
    <w:p w14:paraId="61033F70" w14:textId="77777777" w:rsidR="0014603D" w:rsidRDefault="0014603D" w:rsidP="0014603D">
      <w:r>
        <w:t xml:space="preserve">       "      &lt;td&gt;24907.0&lt;/td&gt;\n",</w:t>
      </w:r>
    </w:p>
    <w:p w14:paraId="54A589B9" w14:textId="77777777" w:rsidR="0014603D" w:rsidRDefault="0014603D" w:rsidP="0014603D">
      <w:r>
        <w:t xml:space="preserve">       "      &lt;td&gt;1.0&lt;/td&gt;\n",</w:t>
      </w:r>
    </w:p>
    <w:p w14:paraId="6DA15678" w14:textId="77777777" w:rsidR="0014603D" w:rsidRDefault="0014603D" w:rsidP="0014603D">
      <w:r>
        <w:t xml:space="preserve">       "      &lt;td&gt;0&lt;/td&gt;\n",</w:t>
      </w:r>
    </w:p>
    <w:p w14:paraId="617F38BF" w14:textId="77777777" w:rsidR="0014603D" w:rsidRDefault="0014603D" w:rsidP="0014603D">
      <w:r>
        <w:lastRenderedPageBreak/>
        <w:t xml:space="preserve">       "      &lt;td&gt;23.0&lt;/td&gt;\n",</w:t>
      </w:r>
    </w:p>
    <w:p w14:paraId="68B0DAAA" w14:textId="77777777" w:rsidR="0014603D" w:rsidRDefault="0014603D" w:rsidP="0014603D">
      <w:r>
        <w:t xml:space="preserve">       "      &lt;td&gt;4.0&lt;/td&gt;\n",</w:t>
      </w:r>
    </w:p>
    <w:p w14:paraId="63C19F72" w14:textId="77777777" w:rsidR="0014603D" w:rsidRDefault="0014603D" w:rsidP="0014603D">
      <w:r>
        <w:t xml:space="preserve">       "      &lt;td&gt;4.0&lt;/td&gt;\n",</w:t>
      </w:r>
    </w:p>
    <w:p w14:paraId="160EC3A4" w14:textId="77777777" w:rsidR="0014603D" w:rsidRDefault="0014603D" w:rsidP="0014603D">
      <w:r>
        <w:t xml:space="preserve">       "      &lt;td&gt;10.0&lt;/td&gt;\n",</w:t>
      </w:r>
    </w:p>
    <w:p w14:paraId="4F741B48" w14:textId="77777777" w:rsidR="0014603D" w:rsidRDefault="0014603D" w:rsidP="0014603D">
      <w:r>
        <w:t xml:space="preserve">       "      &lt;td&gt;3.0&lt;/td&gt;\n",</w:t>
      </w:r>
    </w:p>
    <w:p w14:paraId="3447758B" w14:textId="77777777" w:rsidR="0014603D" w:rsidRDefault="0014603D" w:rsidP="0014603D">
      <w:r>
        <w:t xml:space="preserve">       "      &lt;td&gt;3.0&lt;/td&gt;\n",</w:t>
      </w:r>
    </w:p>
    <w:p w14:paraId="34752DEA" w14:textId="77777777" w:rsidR="0014603D" w:rsidRDefault="0014603D" w:rsidP="0014603D">
      <w:r>
        <w:t xml:space="preserve">       "      &lt;td&gt;10.0&lt;/td&gt;\n",</w:t>
      </w:r>
    </w:p>
    <w:p w14:paraId="0E6F2A60" w14:textId="77777777" w:rsidR="0014603D" w:rsidRDefault="0014603D" w:rsidP="0014603D">
      <w:r>
        <w:t xml:space="preserve">       "      &lt;td&gt;7.0&lt;/td&gt;\n",</w:t>
      </w:r>
    </w:p>
    <w:p w14:paraId="59B95979" w14:textId="77777777" w:rsidR="0014603D" w:rsidRDefault="0014603D" w:rsidP="0014603D">
      <w:r>
        <w:t xml:space="preserve">       "      &lt;td&gt;1.0&lt;/td&gt;\n",</w:t>
      </w:r>
    </w:p>
    <w:p w14:paraId="36AA646E" w14:textId="77777777" w:rsidR="0014603D" w:rsidRDefault="0014603D" w:rsidP="0014603D">
      <w:r>
        <w:t xml:space="preserve">       "      &lt;td&gt;7.0&lt;/td&gt;\n",</w:t>
      </w:r>
    </w:p>
    <w:p w14:paraId="41DB91E6" w14:textId="77777777" w:rsidR="0014603D" w:rsidRDefault="0014603D" w:rsidP="0014603D">
      <w:r>
        <w:t xml:space="preserve">       "    &lt;/tr&gt;\n",</w:t>
      </w:r>
    </w:p>
    <w:p w14:paraId="1F78F867" w14:textId="77777777" w:rsidR="0014603D" w:rsidRDefault="0014603D" w:rsidP="0014603D">
      <w:r>
        <w:t xml:space="preserve">       "    &lt;tr&gt;\n",</w:t>
      </w:r>
    </w:p>
    <w:p w14:paraId="7EDE44B5" w14:textId="77777777" w:rsidR="0014603D" w:rsidRDefault="0014603D" w:rsidP="0014603D">
      <w:r>
        <w:t xml:space="preserve">       "      &lt;th&gt;2&lt;/th&gt;\n",</w:t>
      </w:r>
    </w:p>
    <w:p w14:paraId="2FFEC3EC" w14:textId="77777777" w:rsidR="0014603D" w:rsidRDefault="0014603D" w:rsidP="0014603D">
      <w:r>
        <w:t xml:space="preserve">       "      &lt;td&gt;37&lt;/td&gt;\n",</w:t>
      </w:r>
    </w:p>
    <w:p w14:paraId="5BAF0B6D" w14:textId="77777777" w:rsidR="0014603D" w:rsidRDefault="0014603D" w:rsidP="0014603D">
      <w:r>
        <w:t xml:space="preserve">       "      &lt;td&gt;1&lt;/td&gt;\n",</w:t>
      </w:r>
    </w:p>
    <w:p w14:paraId="65563481" w14:textId="77777777" w:rsidR="0014603D" w:rsidRDefault="0014603D" w:rsidP="0014603D">
      <w:r>
        <w:t xml:space="preserve">       "      &lt;td&gt;2&lt;/td&gt;\n",</w:t>
      </w:r>
    </w:p>
    <w:p w14:paraId="372925E3" w14:textId="77777777" w:rsidR="0014603D" w:rsidRDefault="0014603D" w:rsidP="0014603D">
      <w:r>
        <w:t xml:space="preserve">       "      &lt;td&gt;1373&lt;/td&gt;\n",</w:t>
      </w:r>
    </w:p>
    <w:p w14:paraId="409F33F5" w14:textId="77777777" w:rsidR="0014603D" w:rsidRDefault="0014603D" w:rsidP="0014603D">
      <w:r>
        <w:t xml:space="preserve">       "      &lt;td&gt;1&lt;/td&gt;\n",</w:t>
      </w:r>
    </w:p>
    <w:p w14:paraId="36990436" w14:textId="77777777" w:rsidR="0014603D" w:rsidRDefault="0014603D" w:rsidP="0014603D">
      <w:r>
        <w:t xml:space="preserve">       "      &lt;td&gt;2&lt;/td&gt;\n",</w:t>
      </w:r>
    </w:p>
    <w:p w14:paraId="27436D07" w14:textId="77777777" w:rsidR="0014603D" w:rsidRDefault="0014603D" w:rsidP="0014603D">
      <w:r>
        <w:t xml:space="preserve">       "      &lt;td&gt;2&lt;/td&gt;\n",</w:t>
      </w:r>
    </w:p>
    <w:p w14:paraId="60BA5E1D" w14:textId="77777777" w:rsidR="0014603D" w:rsidRDefault="0014603D" w:rsidP="0014603D">
      <w:r>
        <w:t xml:space="preserve">       "      &lt;td&gt;4&lt;/td&gt;\n",</w:t>
      </w:r>
    </w:p>
    <w:p w14:paraId="68B95DB1" w14:textId="77777777" w:rsidR="0014603D" w:rsidRDefault="0014603D" w:rsidP="0014603D">
      <w:r>
        <w:t xml:space="preserve">       "      &lt;td&gt;4&lt;/td&gt;\n",</w:t>
      </w:r>
    </w:p>
    <w:p w14:paraId="2A4C435E" w14:textId="77777777" w:rsidR="0014603D" w:rsidRDefault="0014603D" w:rsidP="0014603D">
      <w:r>
        <w:t xml:space="preserve">       "      &lt;td&gt;1&lt;/td&gt;\n",</w:t>
      </w:r>
    </w:p>
    <w:p w14:paraId="4AC12E7C" w14:textId="77777777" w:rsidR="0014603D" w:rsidRDefault="0014603D" w:rsidP="0014603D">
      <w:r>
        <w:t xml:space="preserve">       "      &lt;td&gt;92&lt;/td&gt;\n",</w:t>
      </w:r>
    </w:p>
    <w:p w14:paraId="702133DE" w14:textId="77777777" w:rsidR="0014603D" w:rsidRDefault="0014603D" w:rsidP="0014603D">
      <w:r>
        <w:t xml:space="preserve">       "      &lt;td&gt;2&lt;/td&gt;\n",</w:t>
      </w:r>
    </w:p>
    <w:p w14:paraId="44CFD046" w14:textId="77777777" w:rsidR="0014603D" w:rsidRDefault="0014603D" w:rsidP="0014603D">
      <w:r>
        <w:t xml:space="preserve">       "      &lt;td&gt;1.0&lt;/td&gt;\n",</w:t>
      </w:r>
    </w:p>
    <w:p w14:paraId="7375D462" w14:textId="77777777" w:rsidR="0014603D" w:rsidRDefault="0014603D" w:rsidP="0014603D">
      <w:r>
        <w:t xml:space="preserve">       "      &lt;td&gt;2&lt;/td&gt;\n",</w:t>
      </w:r>
    </w:p>
    <w:p w14:paraId="0A61B455" w14:textId="77777777" w:rsidR="0014603D" w:rsidRDefault="0014603D" w:rsidP="0014603D">
      <w:r>
        <w:t xml:space="preserve">       "      &lt;td&gt;3.0&lt;/td&gt;\n",</w:t>
      </w:r>
    </w:p>
    <w:p w14:paraId="614FD6C0" w14:textId="77777777" w:rsidR="0014603D" w:rsidRDefault="0014603D" w:rsidP="0014603D">
      <w:r>
        <w:t xml:space="preserve">       "      &lt;td&gt;2&lt;/td&gt;\n",</w:t>
      </w:r>
    </w:p>
    <w:p w14:paraId="4EEE7497" w14:textId="77777777" w:rsidR="0014603D" w:rsidRDefault="0014603D" w:rsidP="0014603D">
      <w:r>
        <w:t xml:space="preserve">       "      &lt;td&gt;2090.0&lt;/td&gt;\n",</w:t>
      </w:r>
    </w:p>
    <w:p w14:paraId="2CFBB3D3" w14:textId="77777777" w:rsidR="0014603D" w:rsidRDefault="0014603D" w:rsidP="0014603D">
      <w:r>
        <w:t xml:space="preserve">       "      &lt;td&gt;2396.0&lt;/td&gt;\n",</w:t>
      </w:r>
    </w:p>
    <w:p w14:paraId="4F2E7FDE" w14:textId="77777777" w:rsidR="0014603D" w:rsidRDefault="0014603D" w:rsidP="0014603D">
      <w:r>
        <w:t xml:space="preserve">       "      &lt;td&gt;6.0&lt;/td&gt;\n",</w:t>
      </w:r>
    </w:p>
    <w:p w14:paraId="45EC35CC" w14:textId="77777777" w:rsidR="0014603D" w:rsidRDefault="0014603D" w:rsidP="0014603D">
      <w:r>
        <w:t xml:space="preserve">       "      &lt;td&gt;1&lt;/td&gt;\n",</w:t>
      </w:r>
    </w:p>
    <w:p w14:paraId="11D8BE43" w14:textId="77777777" w:rsidR="0014603D" w:rsidRDefault="0014603D" w:rsidP="0014603D">
      <w:r>
        <w:t xml:space="preserve">       "      &lt;td&gt;15.0&lt;/td&gt;\n",</w:t>
      </w:r>
    </w:p>
    <w:p w14:paraId="4307BA13" w14:textId="77777777" w:rsidR="0014603D" w:rsidRDefault="0014603D" w:rsidP="0014603D">
      <w:r>
        <w:t xml:space="preserve">       "      &lt;td&gt;3.0&lt;/td&gt;\n",</w:t>
      </w:r>
    </w:p>
    <w:p w14:paraId="1A7A4B6A" w14:textId="77777777" w:rsidR="0014603D" w:rsidRDefault="0014603D" w:rsidP="0014603D">
      <w:r>
        <w:t xml:space="preserve">       "      &lt;td&gt;2.0&lt;/td&gt;\n",</w:t>
      </w:r>
    </w:p>
    <w:p w14:paraId="60ABD32F" w14:textId="77777777" w:rsidR="0014603D" w:rsidRDefault="0014603D" w:rsidP="0014603D">
      <w:r>
        <w:t xml:space="preserve">       "      &lt;td&gt;7.0&lt;/td&gt;\n",</w:t>
      </w:r>
    </w:p>
    <w:p w14:paraId="3AD19C53" w14:textId="77777777" w:rsidR="0014603D" w:rsidRDefault="0014603D" w:rsidP="0014603D">
      <w:r>
        <w:t xml:space="preserve">       "      &lt;td&gt;3.0&lt;/td&gt;\n",</w:t>
      </w:r>
    </w:p>
    <w:p w14:paraId="1666E55C" w14:textId="77777777" w:rsidR="0014603D" w:rsidRDefault="0014603D" w:rsidP="0014603D">
      <w:r>
        <w:t xml:space="preserve">       "      &lt;td&gt;3.0&lt;/td&gt;\n",</w:t>
      </w:r>
    </w:p>
    <w:p w14:paraId="0479BFA9" w14:textId="77777777" w:rsidR="0014603D" w:rsidRDefault="0014603D" w:rsidP="0014603D">
      <w:r>
        <w:t xml:space="preserve">       "      &lt;td&gt;0.0&lt;/td&gt;\n",</w:t>
      </w:r>
    </w:p>
    <w:p w14:paraId="4DBA6393" w14:textId="77777777" w:rsidR="0014603D" w:rsidRDefault="0014603D" w:rsidP="0014603D">
      <w:r>
        <w:t xml:space="preserve">       "      &lt;td&gt;0.0&lt;/td&gt;\n",</w:t>
      </w:r>
    </w:p>
    <w:p w14:paraId="028AEC8D" w14:textId="77777777" w:rsidR="0014603D" w:rsidRDefault="0014603D" w:rsidP="0014603D">
      <w:r>
        <w:t xml:space="preserve">       "      &lt;td&gt;0.0&lt;/td&gt;\n",</w:t>
      </w:r>
    </w:p>
    <w:p w14:paraId="26A19126" w14:textId="77777777" w:rsidR="0014603D" w:rsidRDefault="0014603D" w:rsidP="0014603D">
      <w:r>
        <w:t xml:space="preserve">       "      &lt;td&gt;0.0&lt;/td&gt;\n",</w:t>
      </w:r>
    </w:p>
    <w:p w14:paraId="1F4A33EE" w14:textId="77777777" w:rsidR="0014603D" w:rsidRDefault="0014603D" w:rsidP="0014603D">
      <w:r>
        <w:t xml:space="preserve">       "    &lt;/tr&gt;\n",</w:t>
      </w:r>
    </w:p>
    <w:p w14:paraId="7CB6E2C3" w14:textId="77777777" w:rsidR="0014603D" w:rsidRDefault="0014603D" w:rsidP="0014603D">
      <w:r>
        <w:t xml:space="preserve">       "    &lt;tr&gt;\n",</w:t>
      </w:r>
    </w:p>
    <w:p w14:paraId="0F26409D" w14:textId="77777777" w:rsidR="0014603D" w:rsidRDefault="0014603D" w:rsidP="0014603D">
      <w:r>
        <w:t xml:space="preserve">       "      &lt;th&gt;3&lt;/th&gt;\n",</w:t>
      </w:r>
    </w:p>
    <w:p w14:paraId="49897E8F" w14:textId="77777777" w:rsidR="0014603D" w:rsidRDefault="0014603D" w:rsidP="0014603D">
      <w:r>
        <w:t xml:space="preserve">       "      &lt;td&gt;33&lt;/td&gt;\n",</w:t>
      </w:r>
    </w:p>
    <w:p w14:paraId="3AC8FE47" w14:textId="77777777" w:rsidR="0014603D" w:rsidRDefault="0014603D" w:rsidP="0014603D">
      <w:r>
        <w:t xml:space="preserve">       "      &lt;td&gt;0&lt;/td&gt;\n",</w:t>
      </w:r>
    </w:p>
    <w:p w14:paraId="4BCFCAD3" w14:textId="77777777" w:rsidR="0014603D" w:rsidRDefault="0014603D" w:rsidP="0014603D">
      <w:r>
        <w:lastRenderedPageBreak/>
        <w:t xml:space="preserve">       "      &lt;td&gt;1&lt;/td&gt;\n",</w:t>
      </w:r>
    </w:p>
    <w:p w14:paraId="7DA4E31B" w14:textId="77777777" w:rsidR="0014603D" w:rsidRDefault="0014603D" w:rsidP="0014603D">
      <w:r>
        <w:t xml:space="preserve">       "      &lt;td&gt;1392&lt;/td&gt;\n",</w:t>
      </w:r>
    </w:p>
    <w:p w14:paraId="39A97693" w14:textId="77777777" w:rsidR="0014603D" w:rsidRDefault="0014603D" w:rsidP="0014603D">
      <w:r>
        <w:t xml:space="preserve">       "      &lt;td&gt;1&lt;/td&gt;\n",</w:t>
      </w:r>
    </w:p>
    <w:p w14:paraId="3536B14E" w14:textId="77777777" w:rsidR="0014603D" w:rsidRDefault="0014603D" w:rsidP="0014603D">
      <w:r>
        <w:t xml:space="preserve">       "      &lt;td&gt;3&lt;/td&gt;\n",</w:t>
      </w:r>
    </w:p>
    <w:p w14:paraId="0E3CD741" w14:textId="77777777" w:rsidR="0014603D" w:rsidRDefault="0014603D" w:rsidP="0014603D">
      <w:r>
        <w:t xml:space="preserve">       "      &lt;td&gt;4&lt;/td&gt;\n",</w:t>
      </w:r>
    </w:p>
    <w:p w14:paraId="4F1A8AE4" w14:textId="77777777" w:rsidR="0014603D" w:rsidRDefault="0014603D" w:rsidP="0014603D">
      <w:r>
        <w:t xml:space="preserve">       "      &lt;td&gt;1&lt;/td&gt;\n",</w:t>
      </w:r>
    </w:p>
    <w:p w14:paraId="484F2219" w14:textId="77777777" w:rsidR="0014603D" w:rsidRDefault="0014603D" w:rsidP="0014603D">
      <w:r>
        <w:t xml:space="preserve">       "      &lt;td&gt;4&lt;/td&gt;\n",</w:t>
      </w:r>
    </w:p>
    <w:p w14:paraId="1EDBE7AF" w14:textId="77777777" w:rsidR="0014603D" w:rsidRDefault="0014603D" w:rsidP="0014603D">
      <w:r>
        <w:t xml:space="preserve">       "      &lt;td&gt;0&lt;/td&gt;\n",</w:t>
      </w:r>
    </w:p>
    <w:p w14:paraId="7553ECCD" w14:textId="77777777" w:rsidR="0014603D" w:rsidRDefault="0014603D" w:rsidP="0014603D">
      <w:r>
        <w:t xml:space="preserve">       "      &lt;td&gt;56&lt;/td&gt;\n",</w:t>
      </w:r>
    </w:p>
    <w:p w14:paraId="2FB07893" w14:textId="77777777" w:rsidR="0014603D" w:rsidRDefault="0014603D" w:rsidP="0014603D">
      <w:r>
        <w:t xml:space="preserve">       "      &lt;td&gt;3&lt;/td&gt;\n",</w:t>
      </w:r>
    </w:p>
    <w:p w14:paraId="200E5BDF" w14:textId="77777777" w:rsidR="0014603D" w:rsidRDefault="0014603D" w:rsidP="0014603D">
      <w:r>
        <w:t xml:space="preserve">       "      &lt;td&gt;1.0&lt;/td&gt;\n",</w:t>
      </w:r>
    </w:p>
    <w:p w14:paraId="61E743E4" w14:textId="77777777" w:rsidR="0014603D" w:rsidRDefault="0014603D" w:rsidP="0014603D">
      <w:r>
        <w:t xml:space="preserve">       "      &lt;td&gt;6&lt;/td&gt;\n",</w:t>
      </w:r>
    </w:p>
    <w:p w14:paraId="00245F6B" w14:textId="77777777" w:rsidR="0014603D" w:rsidRDefault="0014603D" w:rsidP="0014603D">
      <w:r>
        <w:t xml:space="preserve">       "      &lt;td&gt;3.0&lt;/td&gt;\n",</w:t>
      </w:r>
    </w:p>
    <w:p w14:paraId="0E6D3A54" w14:textId="77777777" w:rsidR="0014603D" w:rsidRDefault="0014603D" w:rsidP="0014603D">
      <w:r>
        <w:t xml:space="preserve">       "      &lt;td&gt;1&lt;/td&gt;\n",</w:t>
      </w:r>
    </w:p>
    <w:p w14:paraId="0F6373AC" w14:textId="77777777" w:rsidR="0014603D" w:rsidRDefault="0014603D" w:rsidP="0014603D">
      <w:r>
        <w:t xml:space="preserve">       "      &lt;td&gt;2909.0&lt;/td&gt;\n",</w:t>
      </w:r>
    </w:p>
    <w:p w14:paraId="75595671" w14:textId="77777777" w:rsidR="0014603D" w:rsidRDefault="0014603D" w:rsidP="0014603D">
      <w:r>
        <w:t xml:space="preserve">       "      &lt;td&gt;23159.0&lt;/td&gt;\n",</w:t>
      </w:r>
    </w:p>
    <w:p w14:paraId="7F5631F4" w14:textId="77777777" w:rsidR="0014603D" w:rsidRDefault="0014603D" w:rsidP="0014603D">
      <w:r>
        <w:t xml:space="preserve">       "      &lt;td&gt;1.0&lt;/td&gt;\n",</w:t>
      </w:r>
    </w:p>
    <w:p w14:paraId="28C74844" w14:textId="77777777" w:rsidR="0014603D" w:rsidRDefault="0014603D" w:rsidP="0014603D">
      <w:r>
        <w:t xml:space="preserve">       "      &lt;td&gt;1&lt;/td&gt;\n",</w:t>
      </w:r>
    </w:p>
    <w:p w14:paraId="002C1E77" w14:textId="77777777" w:rsidR="0014603D" w:rsidRDefault="0014603D" w:rsidP="0014603D">
      <w:r>
        <w:t xml:space="preserve">       "      &lt;td&gt;11.0&lt;/td&gt;\n",</w:t>
      </w:r>
    </w:p>
    <w:p w14:paraId="379972D4" w14:textId="77777777" w:rsidR="0014603D" w:rsidRDefault="0014603D" w:rsidP="0014603D">
      <w:r>
        <w:t xml:space="preserve">       "      &lt;td&gt;3.0&lt;/td&gt;\n",</w:t>
      </w:r>
    </w:p>
    <w:p w14:paraId="14D70051" w14:textId="77777777" w:rsidR="0014603D" w:rsidRDefault="0014603D" w:rsidP="0014603D">
      <w:r>
        <w:t xml:space="preserve">       "      &lt;td&gt;3.0&lt;/td&gt;\n",</w:t>
      </w:r>
    </w:p>
    <w:p w14:paraId="1733E85D" w14:textId="77777777" w:rsidR="0014603D" w:rsidRDefault="0014603D" w:rsidP="0014603D">
      <w:r>
        <w:t xml:space="preserve">       "      &lt;td&gt;8.0&lt;/td&gt;\n",</w:t>
      </w:r>
    </w:p>
    <w:p w14:paraId="3D65EF75" w14:textId="77777777" w:rsidR="0014603D" w:rsidRDefault="0014603D" w:rsidP="0014603D">
      <w:r>
        <w:t xml:space="preserve">       "      &lt;td&gt;3.0&lt;/td&gt;\n",</w:t>
      </w:r>
    </w:p>
    <w:p w14:paraId="0AA033C6" w14:textId="77777777" w:rsidR="0014603D" w:rsidRDefault="0014603D" w:rsidP="0014603D">
      <w:r>
        <w:t xml:space="preserve">       "      &lt;td&gt;3.0&lt;/td&gt;\n",</w:t>
      </w:r>
    </w:p>
    <w:p w14:paraId="3EEEE55B" w14:textId="77777777" w:rsidR="0014603D" w:rsidRDefault="0014603D" w:rsidP="0014603D">
      <w:r>
        <w:t xml:space="preserve">       "      &lt;td&gt;8.0&lt;/td&gt;\n",</w:t>
      </w:r>
    </w:p>
    <w:p w14:paraId="6DE1B743" w14:textId="77777777" w:rsidR="0014603D" w:rsidRDefault="0014603D" w:rsidP="0014603D">
      <w:r>
        <w:t xml:space="preserve">       "      &lt;td&gt;7.0&lt;/td&gt;\n",</w:t>
      </w:r>
    </w:p>
    <w:p w14:paraId="07407211" w14:textId="77777777" w:rsidR="0014603D" w:rsidRDefault="0014603D" w:rsidP="0014603D">
      <w:r>
        <w:t xml:space="preserve">       "      &lt;td&gt;3.0&lt;/td&gt;\n",</w:t>
      </w:r>
    </w:p>
    <w:p w14:paraId="4E6498DE" w14:textId="77777777" w:rsidR="0014603D" w:rsidRDefault="0014603D" w:rsidP="0014603D">
      <w:r>
        <w:t xml:space="preserve">       "      &lt;td&gt;0.0&lt;/td&gt;\n",</w:t>
      </w:r>
    </w:p>
    <w:p w14:paraId="04495A50" w14:textId="77777777" w:rsidR="0014603D" w:rsidRDefault="0014603D" w:rsidP="0014603D">
      <w:r>
        <w:t xml:space="preserve">       "    &lt;/tr&gt;\n",</w:t>
      </w:r>
    </w:p>
    <w:p w14:paraId="0D1A647D" w14:textId="77777777" w:rsidR="0014603D" w:rsidRDefault="0014603D" w:rsidP="0014603D">
      <w:r>
        <w:t xml:space="preserve">       "    &lt;tr&gt;\n",</w:t>
      </w:r>
    </w:p>
    <w:p w14:paraId="488DD671" w14:textId="77777777" w:rsidR="0014603D" w:rsidRDefault="0014603D" w:rsidP="0014603D">
      <w:r>
        <w:t xml:space="preserve">       "      &lt;th&gt;4&lt;/th&gt;\n",</w:t>
      </w:r>
    </w:p>
    <w:p w14:paraId="04688E63" w14:textId="77777777" w:rsidR="0014603D" w:rsidRDefault="0014603D" w:rsidP="0014603D">
      <w:r>
        <w:t xml:space="preserve">       "      &lt;td&gt;27&lt;/td&gt;\n",</w:t>
      </w:r>
    </w:p>
    <w:p w14:paraId="3A2B1D91" w14:textId="77777777" w:rsidR="0014603D" w:rsidRDefault="0014603D" w:rsidP="0014603D">
      <w:r>
        <w:t xml:space="preserve">       "      &lt;td&gt;0&lt;/td&gt;\n",</w:t>
      </w:r>
    </w:p>
    <w:p w14:paraId="231A26F5" w14:textId="77777777" w:rsidR="0014603D" w:rsidRDefault="0014603D" w:rsidP="0014603D">
      <w:r>
        <w:t xml:space="preserve">       "      &lt;td&gt;2&lt;/td&gt;\n",</w:t>
      </w:r>
    </w:p>
    <w:p w14:paraId="3D555255" w14:textId="77777777" w:rsidR="0014603D" w:rsidRDefault="0014603D" w:rsidP="0014603D">
      <w:r>
        <w:t xml:space="preserve">       "      &lt;td&gt;591&lt;/td&gt;\n",</w:t>
      </w:r>
    </w:p>
    <w:p w14:paraId="0D444BBE" w14:textId="77777777" w:rsidR="0014603D" w:rsidRDefault="0014603D" w:rsidP="0014603D">
      <w:r>
        <w:t xml:space="preserve">       "      &lt;td&gt;1&lt;/td&gt;\n",</w:t>
      </w:r>
    </w:p>
    <w:p w14:paraId="101A68BB" w14:textId="77777777" w:rsidR="0014603D" w:rsidRDefault="0014603D" w:rsidP="0014603D">
      <w:r>
        <w:t xml:space="preserve">       "      &lt;td&gt;2&lt;/td&gt;\n",</w:t>
      </w:r>
    </w:p>
    <w:p w14:paraId="603083F5" w14:textId="77777777" w:rsidR="0014603D" w:rsidRDefault="0014603D" w:rsidP="0014603D">
      <w:r>
        <w:t xml:space="preserve">       "      &lt;td&gt;1&lt;/td&gt;\n",</w:t>
      </w:r>
    </w:p>
    <w:p w14:paraId="4043266B" w14:textId="77777777" w:rsidR="0014603D" w:rsidRDefault="0014603D" w:rsidP="0014603D">
      <w:r>
        <w:t xml:space="preserve">       "      &lt;td&gt;3&lt;/td&gt;\n",</w:t>
      </w:r>
    </w:p>
    <w:p w14:paraId="6B25BD98" w14:textId="77777777" w:rsidR="0014603D" w:rsidRDefault="0014603D" w:rsidP="0014603D">
      <w:r>
        <w:t xml:space="preserve">       "      &lt;td&gt;1&lt;/td&gt;\n",</w:t>
      </w:r>
    </w:p>
    <w:p w14:paraId="21E7718C" w14:textId="77777777" w:rsidR="0014603D" w:rsidRDefault="0014603D" w:rsidP="0014603D">
      <w:r>
        <w:t xml:space="preserve">       "      &lt;td&gt;1&lt;/td&gt;\n",</w:t>
      </w:r>
    </w:p>
    <w:p w14:paraId="46FBCF1E" w14:textId="77777777" w:rsidR="0014603D" w:rsidRDefault="0014603D" w:rsidP="0014603D">
      <w:r>
        <w:t xml:space="preserve">       "      &lt;td&gt;40&lt;/td&gt;\n",</w:t>
      </w:r>
    </w:p>
    <w:p w14:paraId="454581C6" w14:textId="77777777" w:rsidR="0014603D" w:rsidRDefault="0014603D" w:rsidP="0014603D">
      <w:r>
        <w:t xml:space="preserve">       "      &lt;td&gt;3&lt;/td&gt;\n",</w:t>
      </w:r>
    </w:p>
    <w:p w14:paraId="16905489" w14:textId="77777777" w:rsidR="0014603D" w:rsidRDefault="0014603D" w:rsidP="0014603D">
      <w:r>
        <w:t xml:space="preserve">       "      &lt;td&gt;1.0&lt;/td&gt;\n",</w:t>
      </w:r>
    </w:p>
    <w:p w14:paraId="3A07C9D0" w14:textId="77777777" w:rsidR="0014603D" w:rsidRDefault="0014603D" w:rsidP="0014603D">
      <w:r>
        <w:t xml:space="preserve">       "      &lt;td&gt;2&lt;/td&gt;\n",</w:t>
      </w:r>
    </w:p>
    <w:p w14:paraId="57D5F353" w14:textId="77777777" w:rsidR="0014603D" w:rsidRDefault="0014603D" w:rsidP="0014603D">
      <w:r>
        <w:t xml:space="preserve">       "      &lt;td&gt;2.0&lt;/td&gt;\n",</w:t>
      </w:r>
    </w:p>
    <w:p w14:paraId="45E48AEC" w14:textId="77777777" w:rsidR="0014603D" w:rsidRDefault="0014603D" w:rsidP="0014603D">
      <w:r>
        <w:t xml:space="preserve">       "      &lt;td&gt;1&lt;/td&gt;\n",</w:t>
      </w:r>
    </w:p>
    <w:p w14:paraId="6BB25C6B" w14:textId="77777777" w:rsidR="0014603D" w:rsidRDefault="0014603D" w:rsidP="0014603D">
      <w:r>
        <w:t xml:space="preserve">       "      &lt;td&gt;3468.0&lt;/td&gt;\n",</w:t>
      </w:r>
    </w:p>
    <w:p w14:paraId="34906929" w14:textId="77777777" w:rsidR="0014603D" w:rsidRDefault="0014603D" w:rsidP="0014603D">
      <w:r>
        <w:lastRenderedPageBreak/>
        <w:t xml:space="preserve">       "      &lt;td&gt;16632.0&lt;/td&gt;\n",</w:t>
      </w:r>
    </w:p>
    <w:p w14:paraId="231F2024" w14:textId="77777777" w:rsidR="0014603D" w:rsidRDefault="0014603D" w:rsidP="0014603D">
      <w:r>
        <w:t xml:space="preserve">       "      &lt;td&gt;9.0&lt;/td&gt;\n",</w:t>
      </w:r>
    </w:p>
    <w:p w14:paraId="7C20BB2C" w14:textId="77777777" w:rsidR="0014603D" w:rsidRDefault="0014603D" w:rsidP="0014603D">
      <w:r>
        <w:t xml:space="preserve">       "      &lt;td&gt;0&lt;/td&gt;\n",</w:t>
      </w:r>
    </w:p>
    <w:p w14:paraId="0EB98CBC" w14:textId="77777777" w:rsidR="0014603D" w:rsidRDefault="0014603D" w:rsidP="0014603D">
      <w:r>
        <w:t xml:space="preserve">       "      &lt;td&gt;12.0&lt;/td&gt;\n",</w:t>
      </w:r>
    </w:p>
    <w:p w14:paraId="7F58C49C" w14:textId="77777777" w:rsidR="0014603D" w:rsidRDefault="0014603D" w:rsidP="0014603D">
      <w:r>
        <w:t xml:space="preserve">       "      &lt;td&gt;3.0&lt;/td&gt;\n",</w:t>
      </w:r>
    </w:p>
    <w:p w14:paraId="0B7B9D58" w14:textId="77777777" w:rsidR="0014603D" w:rsidRDefault="0014603D" w:rsidP="0014603D">
      <w:r>
        <w:t xml:space="preserve">       "      &lt;td&gt;4.0&lt;/td&gt;\n",</w:t>
      </w:r>
    </w:p>
    <w:p w14:paraId="204FF86F" w14:textId="77777777" w:rsidR="0014603D" w:rsidRDefault="0014603D" w:rsidP="0014603D">
      <w:r>
        <w:t xml:space="preserve">       "      &lt;td&gt;6.0&lt;/td&gt;\n",</w:t>
      </w:r>
    </w:p>
    <w:p w14:paraId="36FA8E65" w14:textId="77777777" w:rsidR="0014603D" w:rsidRDefault="0014603D" w:rsidP="0014603D">
      <w:r>
        <w:t xml:space="preserve">       "      &lt;td&gt;3.0&lt;/td&gt;\n",</w:t>
      </w:r>
    </w:p>
    <w:p w14:paraId="45358AE3" w14:textId="77777777" w:rsidR="0014603D" w:rsidRDefault="0014603D" w:rsidP="0014603D">
      <w:r>
        <w:t xml:space="preserve">       "      &lt;td&gt;3.0&lt;/td&gt;\n",</w:t>
      </w:r>
    </w:p>
    <w:p w14:paraId="321E0A45" w14:textId="77777777" w:rsidR="0014603D" w:rsidRDefault="0014603D" w:rsidP="0014603D">
      <w:r>
        <w:t xml:space="preserve">       "      &lt;td&gt;2.0&lt;/td&gt;\n",</w:t>
      </w:r>
    </w:p>
    <w:p w14:paraId="457CD0CF" w14:textId="77777777" w:rsidR="0014603D" w:rsidRDefault="0014603D" w:rsidP="0014603D">
      <w:r>
        <w:t xml:space="preserve">       "      &lt;td&gt;2.0&lt;/td&gt;\n",</w:t>
      </w:r>
    </w:p>
    <w:p w14:paraId="60636393" w14:textId="77777777" w:rsidR="0014603D" w:rsidRDefault="0014603D" w:rsidP="0014603D">
      <w:r>
        <w:t xml:space="preserve">       "      &lt;td&gt;2.0&lt;/td&gt;\n",</w:t>
      </w:r>
    </w:p>
    <w:p w14:paraId="5FEFD817" w14:textId="77777777" w:rsidR="0014603D" w:rsidRDefault="0014603D" w:rsidP="0014603D">
      <w:r>
        <w:t xml:space="preserve">       "      &lt;td&gt;2.0&lt;/td&gt;\n",</w:t>
      </w:r>
    </w:p>
    <w:p w14:paraId="0F41D475" w14:textId="77777777" w:rsidR="0014603D" w:rsidRDefault="0014603D" w:rsidP="0014603D">
      <w:r>
        <w:t xml:space="preserve">       "    &lt;/tr&gt;\n",</w:t>
      </w:r>
    </w:p>
    <w:p w14:paraId="6B8047C5" w14:textId="77777777" w:rsidR="0014603D" w:rsidRDefault="0014603D" w:rsidP="0014603D">
      <w:r>
        <w:t xml:space="preserve">       "  &lt;/tbody&gt;\n",</w:t>
      </w:r>
    </w:p>
    <w:p w14:paraId="334E4468" w14:textId="77777777" w:rsidR="0014603D" w:rsidRDefault="0014603D" w:rsidP="0014603D">
      <w:r>
        <w:t xml:space="preserve">       "&lt;/table&gt;\n",</w:t>
      </w:r>
    </w:p>
    <w:p w14:paraId="5CA31CBA" w14:textId="77777777" w:rsidR="0014603D" w:rsidRDefault="0014603D" w:rsidP="0014603D">
      <w:r>
        <w:t xml:space="preserve">       "&lt;/div&gt;"</w:t>
      </w:r>
    </w:p>
    <w:p w14:paraId="7891E854" w14:textId="77777777" w:rsidR="0014603D" w:rsidRDefault="0014603D" w:rsidP="0014603D">
      <w:r>
        <w:t xml:space="preserve">      ],</w:t>
      </w:r>
    </w:p>
    <w:p w14:paraId="108AD9C7" w14:textId="77777777" w:rsidR="0014603D" w:rsidRDefault="0014603D" w:rsidP="0014603D">
      <w:r>
        <w:t xml:space="preserve">      "text/plain": [</w:t>
      </w:r>
    </w:p>
    <w:p w14:paraId="39D15320" w14:textId="77777777" w:rsidR="0014603D" w:rsidRDefault="0014603D" w:rsidP="0014603D">
      <w:r>
        <w:t xml:space="preserve">       "   Age  Attrition  BusinessTravel  DailyRate  Department  DistanceFromHome  Education  EducationField  EnvironmentSatisfaction  Gender  HourlyRate  JobInvolvement  JobLevel  JobRole  JobSatisfaction  MaritalStatus  MonthlyIncome  MonthlyRate  NumCompaniesWorked  OverTime  PercentSalaryHike  PerformanceRating  RelationshipSatisfaction  TotalWorkingYears  TrainingTimesLastYear  WorkLifeBalance  YearsAtCompany  YearsInCurrentRole  YearsSinceLastPromotion  YearsWithCurrManager\n",</w:t>
      </w:r>
    </w:p>
    <w:p w14:paraId="2E6ED66E" w14:textId="77777777" w:rsidR="0014603D" w:rsidRDefault="0014603D" w:rsidP="0014603D">
      <w:r>
        <w:t xml:space="preserve">       "0   41          1               2       1102           2                 1          2               1                        2       0          94               3       2.0        7              4.0              2         5993.0      19479.0                 8.0         1               11.0                3.0                       1.0                8.0                    0.0              1.0             6.0                 4.0                      0.0                   5.0\n",</w:t>
      </w:r>
    </w:p>
    <w:p w14:paraId="6D2511B3" w14:textId="77777777" w:rsidR="0014603D" w:rsidRDefault="0014603D" w:rsidP="0014603D">
      <w:r>
        <w:t xml:space="preserve">       "1   49          0               1        279           1                 8          1               1                        3       1          61               2       2.0        6              2.0              1         5130.0      24907.0                 1.0         0               23.0                4.0                       4.0               10.0                    3.0              3.0            10.0                 7.0                      1.0                   7.0\n",</w:t>
      </w:r>
    </w:p>
    <w:p w14:paraId="4224F4C4" w14:textId="77777777" w:rsidR="0014603D" w:rsidRDefault="0014603D" w:rsidP="0014603D">
      <w:r>
        <w:t xml:space="preserve">       "2   37          1               2       1373           1                 2          2               4                        4       1          92               2       1.0        2              3.0              2         2090.0       2396.0                 6.0         1               15.0                3.0                       2.0                7.0                    3.0              3.0             0.0                 0.0                      0.0                   0.0\n",</w:t>
      </w:r>
    </w:p>
    <w:p w14:paraId="1ECEDD0B" w14:textId="77777777" w:rsidR="0014603D" w:rsidRDefault="0014603D" w:rsidP="0014603D">
      <w:r>
        <w:t xml:space="preserve">       "3   33          0               1       1392           1                 3          4               1                        4       0          56               3       1.0        6              3.0              1         2909.0      23159.0                 1.0         1               11.0                3.0                       3.0                8.0                    3.0              3.0             8.0                 7.0                      3.0                   0.0\n",</w:t>
      </w:r>
    </w:p>
    <w:p w14:paraId="0102C0AC" w14:textId="77777777" w:rsidR="0014603D" w:rsidRDefault="0014603D" w:rsidP="0014603D">
      <w:r>
        <w:t xml:space="preserve">       "4   27          0               2        591           1                 2          1               3                        1       1          40               3       1.0        2              2.0              1         3468.0      16632.0                 9.0         0               12.0                3.0                       4.0                6.0                    3.0              3.0             2.0                 2.0                      2.0                   2.0"</w:t>
      </w:r>
    </w:p>
    <w:p w14:paraId="61A63982" w14:textId="77777777" w:rsidR="0014603D" w:rsidRDefault="0014603D" w:rsidP="0014603D">
      <w:r>
        <w:t xml:space="preserve">      ]</w:t>
      </w:r>
    </w:p>
    <w:p w14:paraId="40F924D1" w14:textId="77777777" w:rsidR="0014603D" w:rsidRDefault="0014603D" w:rsidP="0014603D">
      <w:r>
        <w:t xml:space="preserve">     },</w:t>
      </w:r>
    </w:p>
    <w:p w14:paraId="31063D25" w14:textId="77777777" w:rsidR="0014603D" w:rsidRDefault="0014603D" w:rsidP="0014603D">
      <w:r>
        <w:t xml:space="preserve">     "execution_count": 43,</w:t>
      </w:r>
    </w:p>
    <w:p w14:paraId="57647866" w14:textId="77777777" w:rsidR="0014603D" w:rsidRDefault="0014603D" w:rsidP="0014603D">
      <w:r>
        <w:t xml:space="preserve">     "metadata": {},</w:t>
      </w:r>
    </w:p>
    <w:p w14:paraId="446BD797" w14:textId="77777777" w:rsidR="0014603D" w:rsidRDefault="0014603D" w:rsidP="0014603D">
      <w:r>
        <w:t xml:space="preserve">     "output_type": "execute_result"</w:t>
      </w:r>
    </w:p>
    <w:p w14:paraId="783AA354" w14:textId="77777777" w:rsidR="0014603D" w:rsidRDefault="0014603D" w:rsidP="0014603D">
      <w:r>
        <w:t xml:space="preserve">    }</w:t>
      </w:r>
    </w:p>
    <w:p w14:paraId="7C98C7CC" w14:textId="77777777" w:rsidR="0014603D" w:rsidRDefault="0014603D" w:rsidP="0014603D">
      <w:r>
        <w:t xml:space="preserve">   ],</w:t>
      </w:r>
    </w:p>
    <w:p w14:paraId="0C35C7BC" w14:textId="77777777" w:rsidR="0014603D" w:rsidRDefault="0014603D" w:rsidP="0014603D">
      <w:r>
        <w:t xml:space="preserve">   "source": [</w:t>
      </w:r>
    </w:p>
    <w:p w14:paraId="063C3D0F" w14:textId="77777777" w:rsidR="0014603D" w:rsidRDefault="0014603D" w:rsidP="0014603D">
      <w:r>
        <w:lastRenderedPageBreak/>
        <w:t xml:space="preserve">    "for i in categorial_variables:\n",</w:t>
      </w:r>
    </w:p>
    <w:p w14:paraId="4FFF200C" w14:textId="77777777" w:rsidR="0014603D" w:rsidRDefault="0014603D" w:rsidP="0014603D">
      <w:r>
        <w:t xml:space="preserve">    "    data[i] = le.fit_transform(data[i])\n",</w:t>
      </w:r>
    </w:p>
    <w:p w14:paraId="097D3DA9" w14:textId="77777777" w:rsidR="0014603D" w:rsidRDefault="0014603D" w:rsidP="0014603D">
      <w:r>
        <w:t xml:space="preserve">    "data.head(5)"</w:t>
      </w:r>
    </w:p>
    <w:p w14:paraId="24B332F2" w14:textId="77777777" w:rsidR="0014603D" w:rsidRDefault="0014603D" w:rsidP="0014603D">
      <w:r>
        <w:t xml:space="preserve">   ]</w:t>
      </w:r>
    </w:p>
    <w:p w14:paraId="09B62A63" w14:textId="77777777" w:rsidR="0014603D" w:rsidRDefault="0014603D" w:rsidP="0014603D">
      <w:r>
        <w:t xml:space="preserve">  },</w:t>
      </w:r>
    </w:p>
    <w:p w14:paraId="2C84BB7B" w14:textId="77777777" w:rsidR="0014603D" w:rsidRDefault="0014603D" w:rsidP="0014603D">
      <w:r>
        <w:t xml:space="preserve">  {</w:t>
      </w:r>
    </w:p>
    <w:p w14:paraId="7B193B44" w14:textId="77777777" w:rsidR="0014603D" w:rsidRDefault="0014603D" w:rsidP="0014603D">
      <w:r>
        <w:t xml:space="preserve">   "cell_type": "code",</w:t>
      </w:r>
    </w:p>
    <w:p w14:paraId="12039AE3" w14:textId="77777777" w:rsidR="0014603D" w:rsidRDefault="0014603D" w:rsidP="0014603D">
      <w:r>
        <w:t xml:space="preserve">   "execution_count": 44,</w:t>
      </w:r>
    </w:p>
    <w:p w14:paraId="2F59C19F" w14:textId="77777777" w:rsidR="0014603D" w:rsidRDefault="0014603D" w:rsidP="0014603D">
      <w:r>
        <w:t xml:space="preserve">   "metadata": {},</w:t>
      </w:r>
    </w:p>
    <w:p w14:paraId="2165AB5C" w14:textId="77777777" w:rsidR="0014603D" w:rsidRDefault="0014603D" w:rsidP="0014603D">
      <w:r>
        <w:t xml:space="preserve">   "outputs": [</w:t>
      </w:r>
    </w:p>
    <w:p w14:paraId="546B9D8C" w14:textId="77777777" w:rsidR="0014603D" w:rsidRDefault="0014603D" w:rsidP="0014603D">
      <w:r>
        <w:t xml:space="preserve">    {</w:t>
      </w:r>
    </w:p>
    <w:p w14:paraId="3F87D562" w14:textId="77777777" w:rsidR="0014603D" w:rsidRDefault="0014603D" w:rsidP="0014603D">
      <w:r>
        <w:t xml:space="preserve">     "data": {</w:t>
      </w:r>
    </w:p>
    <w:p w14:paraId="5911DC0E" w14:textId="77777777" w:rsidR="0014603D" w:rsidRDefault="0014603D" w:rsidP="0014603D">
      <w:r>
        <w:t xml:space="preserve">      "text/plain": [</w:t>
      </w:r>
    </w:p>
    <w:p w14:paraId="1D33DB8E" w14:textId="77777777" w:rsidR="0014603D" w:rsidRDefault="0014603D" w:rsidP="0014603D">
      <w:r>
        <w:t xml:space="preserve">       "(1469, 29)"</w:t>
      </w:r>
    </w:p>
    <w:p w14:paraId="697AA196" w14:textId="77777777" w:rsidR="0014603D" w:rsidRDefault="0014603D" w:rsidP="0014603D">
      <w:r>
        <w:t xml:space="preserve">      ]</w:t>
      </w:r>
    </w:p>
    <w:p w14:paraId="2095F0E1" w14:textId="77777777" w:rsidR="0014603D" w:rsidRDefault="0014603D" w:rsidP="0014603D">
      <w:r>
        <w:t xml:space="preserve">     },</w:t>
      </w:r>
    </w:p>
    <w:p w14:paraId="3346A51B" w14:textId="77777777" w:rsidR="0014603D" w:rsidRDefault="0014603D" w:rsidP="0014603D">
      <w:r>
        <w:t xml:space="preserve">     "execution_count": 44,</w:t>
      </w:r>
    </w:p>
    <w:p w14:paraId="3838CD95" w14:textId="77777777" w:rsidR="0014603D" w:rsidRDefault="0014603D" w:rsidP="0014603D">
      <w:r>
        <w:t xml:space="preserve">     "metadata": {},</w:t>
      </w:r>
    </w:p>
    <w:p w14:paraId="76339F9F" w14:textId="77777777" w:rsidR="0014603D" w:rsidRDefault="0014603D" w:rsidP="0014603D">
      <w:r>
        <w:t xml:space="preserve">     "output_type": "execute_result"</w:t>
      </w:r>
    </w:p>
    <w:p w14:paraId="357F9671" w14:textId="77777777" w:rsidR="0014603D" w:rsidRDefault="0014603D" w:rsidP="0014603D">
      <w:r>
        <w:t xml:space="preserve">    }</w:t>
      </w:r>
    </w:p>
    <w:p w14:paraId="7ABB344E" w14:textId="77777777" w:rsidR="0014603D" w:rsidRDefault="0014603D" w:rsidP="0014603D">
      <w:r>
        <w:t xml:space="preserve">   ],</w:t>
      </w:r>
    </w:p>
    <w:p w14:paraId="7AD28A92" w14:textId="77777777" w:rsidR="0014603D" w:rsidRDefault="0014603D" w:rsidP="0014603D">
      <w:r>
        <w:t xml:space="preserve">   "source": [</w:t>
      </w:r>
    </w:p>
    <w:p w14:paraId="7A1AF527" w14:textId="77777777" w:rsidR="0014603D" w:rsidRDefault="0014603D" w:rsidP="0014603D">
      <w:r>
        <w:t xml:space="preserve">    "target = data['Attrition']\n",</w:t>
      </w:r>
    </w:p>
    <w:p w14:paraId="773BCB95" w14:textId="77777777" w:rsidR="0014603D" w:rsidRDefault="0014603D" w:rsidP="0014603D">
      <w:r>
        <w:t xml:space="preserve">    "train = data.drop('Attrition',axis = 1)\n",</w:t>
      </w:r>
    </w:p>
    <w:p w14:paraId="4BFDFB0E" w14:textId="77777777" w:rsidR="0014603D" w:rsidRDefault="0014603D" w:rsidP="0014603D">
      <w:r>
        <w:t xml:space="preserve">    "train.shape"</w:t>
      </w:r>
    </w:p>
    <w:p w14:paraId="69951F86" w14:textId="77777777" w:rsidR="0014603D" w:rsidRDefault="0014603D" w:rsidP="0014603D">
      <w:r>
        <w:t xml:space="preserve">   ]</w:t>
      </w:r>
    </w:p>
    <w:p w14:paraId="18E756E9" w14:textId="77777777" w:rsidR="0014603D" w:rsidRDefault="0014603D" w:rsidP="0014603D">
      <w:r>
        <w:t xml:space="preserve">  },</w:t>
      </w:r>
    </w:p>
    <w:p w14:paraId="7DFDEC74" w14:textId="77777777" w:rsidR="0014603D" w:rsidRDefault="0014603D" w:rsidP="0014603D">
      <w:r>
        <w:t xml:space="preserve">  {</w:t>
      </w:r>
    </w:p>
    <w:p w14:paraId="116506BE" w14:textId="77777777" w:rsidR="0014603D" w:rsidRDefault="0014603D" w:rsidP="0014603D">
      <w:r>
        <w:t xml:space="preserve">   "cell_type": "code",</w:t>
      </w:r>
    </w:p>
    <w:p w14:paraId="6BC07060" w14:textId="77777777" w:rsidR="0014603D" w:rsidRDefault="0014603D" w:rsidP="0014603D">
      <w:r>
        <w:t xml:space="preserve">   "execution_count": 45,</w:t>
      </w:r>
    </w:p>
    <w:p w14:paraId="50A40C68" w14:textId="77777777" w:rsidR="0014603D" w:rsidRDefault="0014603D" w:rsidP="0014603D">
      <w:r>
        <w:t xml:space="preserve">   "metadata": {},</w:t>
      </w:r>
    </w:p>
    <w:p w14:paraId="407CE399" w14:textId="77777777" w:rsidR="0014603D" w:rsidRDefault="0014603D" w:rsidP="0014603D">
      <w:r>
        <w:t xml:space="preserve">   "outputs": [</w:t>
      </w:r>
    </w:p>
    <w:p w14:paraId="12343B0D" w14:textId="77777777" w:rsidR="0014603D" w:rsidRDefault="0014603D" w:rsidP="0014603D">
      <w:r>
        <w:t xml:space="preserve">    {</w:t>
      </w:r>
    </w:p>
    <w:p w14:paraId="78CA2CB9" w14:textId="77777777" w:rsidR="0014603D" w:rsidRDefault="0014603D" w:rsidP="0014603D">
      <w:r>
        <w:t xml:space="preserve">     "data": {</w:t>
      </w:r>
    </w:p>
    <w:p w14:paraId="7F22AE96" w14:textId="77777777" w:rsidR="0014603D" w:rsidRDefault="0014603D" w:rsidP="0014603D">
      <w:r>
        <w:t xml:space="preserve">      "text/plain": [</w:t>
      </w:r>
    </w:p>
    <w:p w14:paraId="7090BA95" w14:textId="77777777" w:rsidR="0014603D" w:rsidRDefault="0014603D" w:rsidP="0014603D">
      <w:r>
        <w:t xml:space="preserve">       "0    1\n",</w:t>
      </w:r>
    </w:p>
    <w:p w14:paraId="7B52DD56" w14:textId="77777777" w:rsidR="0014603D" w:rsidRDefault="0014603D" w:rsidP="0014603D">
      <w:r>
        <w:t xml:space="preserve">       "Name: Attrition, dtype: int32"</w:t>
      </w:r>
    </w:p>
    <w:p w14:paraId="35022C25" w14:textId="77777777" w:rsidR="0014603D" w:rsidRDefault="0014603D" w:rsidP="0014603D">
      <w:r>
        <w:t xml:space="preserve">      ]</w:t>
      </w:r>
    </w:p>
    <w:p w14:paraId="2F6463AE" w14:textId="77777777" w:rsidR="0014603D" w:rsidRDefault="0014603D" w:rsidP="0014603D">
      <w:r>
        <w:t xml:space="preserve">     },</w:t>
      </w:r>
    </w:p>
    <w:p w14:paraId="3950D4B1" w14:textId="77777777" w:rsidR="0014603D" w:rsidRDefault="0014603D" w:rsidP="0014603D">
      <w:r>
        <w:t xml:space="preserve">     "execution_count": 45,</w:t>
      </w:r>
    </w:p>
    <w:p w14:paraId="6CFC52E7" w14:textId="77777777" w:rsidR="0014603D" w:rsidRDefault="0014603D" w:rsidP="0014603D">
      <w:r>
        <w:t xml:space="preserve">     "metadata": {},</w:t>
      </w:r>
    </w:p>
    <w:p w14:paraId="2705687F" w14:textId="77777777" w:rsidR="0014603D" w:rsidRDefault="0014603D" w:rsidP="0014603D">
      <w:r>
        <w:t xml:space="preserve">     "output_type": "execute_result"</w:t>
      </w:r>
    </w:p>
    <w:p w14:paraId="15869E4A" w14:textId="77777777" w:rsidR="0014603D" w:rsidRDefault="0014603D" w:rsidP="0014603D">
      <w:r>
        <w:t xml:space="preserve">    }</w:t>
      </w:r>
    </w:p>
    <w:p w14:paraId="687341AA" w14:textId="77777777" w:rsidR="0014603D" w:rsidRDefault="0014603D" w:rsidP="0014603D">
      <w:r>
        <w:t xml:space="preserve">   ],</w:t>
      </w:r>
    </w:p>
    <w:p w14:paraId="28AB0D39" w14:textId="77777777" w:rsidR="0014603D" w:rsidRDefault="0014603D" w:rsidP="0014603D">
      <w:r>
        <w:t xml:space="preserve">   "source": [</w:t>
      </w:r>
    </w:p>
    <w:p w14:paraId="4526FDDA" w14:textId="77777777" w:rsidR="0014603D" w:rsidRDefault="0014603D" w:rsidP="0014603D">
      <w:r>
        <w:t xml:space="preserve">    "target.head(1)"</w:t>
      </w:r>
    </w:p>
    <w:p w14:paraId="03E56C3D" w14:textId="77777777" w:rsidR="0014603D" w:rsidRDefault="0014603D" w:rsidP="0014603D">
      <w:r>
        <w:t xml:space="preserve">   ]</w:t>
      </w:r>
    </w:p>
    <w:p w14:paraId="1376240C" w14:textId="77777777" w:rsidR="0014603D" w:rsidRDefault="0014603D" w:rsidP="0014603D">
      <w:r>
        <w:t xml:space="preserve">  },</w:t>
      </w:r>
    </w:p>
    <w:p w14:paraId="3651A991" w14:textId="77777777" w:rsidR="0014603D" w:rsidRDefault="0014603D" w:rsidP="0014603D">
      <w:r>
        <w:lastRenderedPageBreak/>
        <w:t xml:space="preserve">  {</w:t>
      </w:r>
    </w:p>
    <w:p w14:paraId="75E2E4E8" w14:textId="77777777" w:rsidR="0014603D" w:rsidRDefault="0014603D" w:rsidP="0014603D">
      <w:r>
        <w:t xml:space="preserve">   "cell_type": "code",</w:t>
      </w:r>
    </w:p>
    <w:p w14:paraId="1C749231" w14:textId="77777777" w:rsidR="0014603D" w:rsidRDefault="0014603D" w:rsidP="0014603D">
      <w:r>
        <w:t xml:space="preserve">   "execution_count": 46,</w:t>
      </w:r>
    </w:p>
    <w:p w14:paraId="3F1929A8" w14:textId="77777777" w:rsidR="0014603D" w:rsidRDefault="0014603D" w:rsidP="0014603D">
      <w:r>
        <w:t xml:space="preserve">   "metadata": {},</w:t>
      </w:r>
    </w:p>
    <w:p w14:paraId="435FF34A" w14:textId="77777777" w:rsidR="0014603D" w:rsidRDefault="0014603D" w:rsidP="0014603D">
      <w:r>
        <w:t xml:space="preserve">   "outputs": [</w:t>
      </w:r>
    </w:p>
    <w:p w14:paraId="53052EE1" w14:textId="77777777" w:rsidR="0014603D" w:rsidRDefault="0014603D" w:rsidP="0014603D">
      <w:r>
        <w:t xml:space="preserve">    {</w:t>
      </w:r>
    </w:p>
    <w:p w14:paraId="08E45525" w14:textId="77777777" w:rsidR="0014603D" w:rsidRDefault="0014603D" w:rsidP="0014603D">
      <w:r>
        <w:t xml:space="preserve">     "data": {</w:t>
      </w:r>
    </w:p>
    <w:p w14:paraId="3AA31308" w14:textId="77777777" w:rsidR="0014603D" w:rsidRDefault="0014603D" w:rsidP="0014603D">
      <w:r>
        <w:t xml:space="preserve">      "text/html": [</w:t>
      </w:r>
    </w:p>
    <w:p w14:paraId="1D1DE24A" w14:textId="77777777" w:rsidR="0014603D" w:rsidRDefault="0014603D" w:rsidP="0014603D">
      <w:r>
        <w:t xml:space="preserve">       "&lt;div&gt;\n",</w:t>
      </w:r>
    </w:p>
    <w:p w14:paraId="1E7EF632" w14:textId="77777777" w:rsidR="0014603D" w:rsidRDefault="0014603D" w:rsidP="0014603D">
      <w:r>
        <w:t xml:space="preserve">       "&lt;style scoped&gt;\n",</w:t>
      </w:r>
    </w:p>
    <w:p w14:paraId="07B79051" w14:textId="77777777" w:rsidR="0014603D" w:rsidRDefault="0014603D" w:rsidP="0014603D">
      <w:r>
        <w:t xml:space="preserve">       "    .dataframe tbody tr th:only-of-type {\n",</w:t>
      </w:r>
    </w:p>
    <w:p w14:paraId="28283716" w14:textId="77777777" w:rsidR="0014603D" w:rsidRDefault="0014603D" w:rsidP="0014603D">
      <w:r>
        <w:t xml:space="preserve">       "        vertical-align: middle;\n",</w:t>
      </w:r>
    </w:p>
    <w:p w14:paraId="29D621A8" w14:textId="77777777" w:rsidR="0014603D" w:rsidRDefault="0014603D" w:rsidP="0014603D">
      <w:r>
        <w:t xml:space="preserve">       "    }\n",</w:t>
      </w:r>
    </w:p>
    <w:p w14:paraId="16D5FBA2" w14:textId="77777777" w:rsidR="0014603D" w:rsidRDefault="0014603D" w:rsidP="0014603D">
      <w:r>
        <w:t xml:space="preserve">       "\n",</w:t>
      </w:r>
    </w:p>
    <w:p w14:paraId="2A2321E9" w14:textId="77777777" w:rsidR="0014603D" w:rsidRDefault="0014603D" w:rsidP="0014603D">
      <w:r>
        <w:t xml:space="preserve">       "    .dataframe tbody tr th {\n",</w:t>
      </w:r>
    </w:p>
    <w:p w14:paraId="20D8B9FE" w14:textId="77777777" w:rsidR="0014603D" w:rsidRDefault="0014603D" w:rsidP="0014603D">
      <w:r>
        <w:t xml:space="preserve">       "        vertical-align: top;\n",</w:t>
      </w:r>
    </w:p>
    <w:p w14:paraId="356410A7" w14:textId="77777777" w:rsidR="0014603D" w:rsidRDefault="0014603D" w:rsidP="0014603D">
      <w:r>
        <w:t xml:space="preserve">       "    }\n",</w:t>
      </w:r>
    </w:p>
    <w:p w14:paraId="5ADFA62A" w14:textId="77777777" w:rsidR="0014603D" w:rsidRDefault="0014603D" w:rsidP="0014603D">
      <w:r>
        <w:t xml:space="preserve">       "\n",</w:t>
      </w:r>
    </w:p>
    <w:p w14:paraId="50F68EBF" w14:textId="77777777" w:rsidR="0014603D" w:rsidRDefault="0014603D" w:rsidP="0014603D">
      <w:r>
        <w:t xml:space="preserve">       "    .dataframe thead th {\n",</w:t>
      </w:r>
    </w:p>
    <w:p w14:paraId="1DCF0809" w14:textId="77777777" w:rsidR="0014603D" w:rsidRDefault="0014603D" w:rsidP="0014603D">
      <w:r>
        <w:t xml:space="preserve">       "        text-align: right;\n",</w:t>
      </w:r>
    </w:p>
    <w:p w14:paraId="2A740229" w14:textId="77777777" w:rsidR="0014603D" w:rsidRDefault="0014603D" w:rsidP="0014603D">
      <w:r>
        <w:t xml:space="preserve">       "    }\n",</w:t>
      </w:r>
    </w:p>
    <w:p w14:paraId="3F839DE9" w14:textId="77777777" w:rsidR="0014603D" w:rsidRDefault="0014603D" w:rsidP="0014603D">
      <w:r>
        <w:t xml:space="preserve">       "&lt;/style&gt;\n",</w:t>
      </w:r>
    </w:p>
    <w:p w14:paraId="374DC445" w14:textId="77777777" w:rsidR="0014603D" w:rsidRDefault="0014603D" w:rsidP="0014603D">
      <w:r>
        <w:t xml:space="preserve">       "&lt;table border=\"1\" class=\"dataframe\"&gt;\n",</w:t>
      </w:r>
    </w:p>
    <w:p w14:paraId="3D6F4FA0" w14:textId="77777777" w:rsidR="0014603D" w:rsidRDefault="0014603D" w:rsidP="0014603D">
      <w:r>
        <w:t xml:space="preserve">       "  &lt;thead&gt;\n",</w:t>
      </w:r>
    </w:p>
    <w:p w14:paraId="724E8EAE" w14:textId="77777777" w:rsidR="0014603D" w:rsidRDefault="0014603D" w:rsidP="0014603D">
      <w:r>
        <w:t xml:space="preserve">       "    &lt;tr style=\"text-align: right;\"&gt;\n",</w:t>
      </w:r>
    </w:p>
    <w:p w14:paraId="4AC49615" w14:textId="77777777" w:rsidR="0014603D" w:rsidRDefault="0014603D" w:rsidP="0014603D">
      <w:r>
        <w:t xml:space="preserve">       "      &lt;th&gt;&lt;/th&gt;\n",</w:t>
      </w:r>
    </w:p>
    <w:p w14:paraId="72BE7A9E" w14:textId="77777777" w:rsidR="0014603D" w:rsidRDefault="0014603D" w:rsidP="0014603D">
      <w:r>
        <w:t xml:space="preserve">       "      &lt;th&gt;Age&lt;/th&gt;\n",</w:t>
      </w:r>
    </w:p>
    <w:p w14:paraId="1072FB2F" w14:textId="77777777" w:rsidR="0014603D" w:rsidRDefault="0014603D" w:rsidP="0014603D">
      <w:r>
        <w:t xml:space="preserve">       "      &lt;th&gt;BusinessTravel&lt;/th&gt;\n",</w:t>
      </w:r>
    </w:p>
    <w:p w14:paraId="261AF040" w14:textId="77777777" w:rsidR="0014603D" w:rsidRDefault="0014603D" w:rsidP="0014603D">
      <w:r>
        <w:t xml:space="preserve">       "      &lt;th&gt;DailyRate&lt;/th&gt;\n",</w:t>
      </w:r>
    </w:p>
    <w:p w14:paraId="727F873C" w14:textId="77777777" w:rsidR="0014603D" w:rsidRDefault="0014603D" w:rsidP="0014603D">
      <w:r>
        <w:t xml:space="preserve">       "      &lt;th&gt;Department&lt;/th&gt;\n",</w:t>
      </w:r>
    </w:p>
    <w:p w14:paraId="21740DA6" w14:textId="77777777" w:rsidR="0014603D" w:rsidRDefault="0014603D" w:rsidP="0014603D">
      <w:r>
        <w:t xml:space="preserve">       "      &lt;th&gt;DistanceFromHome&lt;/th&gt;\n",</w:t>
      </w:r>
    </w:p>
    <w:p w14:paraId="7C3C4EBA" w14:textId="77777777" w:rsidR="0014603D" w:rsidRDefault="0014603D" w:rsidP="0014603D">
      <w:r>
        <w:t xml:space="preserve">       "      &lt;th&gt;Education&lt;/th&gt;\n",</w:t>
      </w:r>
    </w:p>
    <w:p w14:paraId="30A522F8" w14:textId="77777777" w:rsidR="0014603D" w:rsidRDefault="0014603D" w:rsidP="0014603D">
      <w:r>
        <w:t xml:space="preserve">       "      &lt;th&gt;EducationField&lt;/th&gt;\n",</w:t>
      </w:r>
    </w:p>
    <w:p w14:paraId="4A3B3F10" w14:textId="77777777" w:rsidR="0014603D" w:rsidRDefault="0014603D" w:rsidP="0014603D">
      <w:r>
        <w:t xml:space="preserve">       "      &lt;th&gt;EnvironmentSatisfaction&lt;/th&gt;\n",</w:t>
      </w:r>
    </w:p>
    <w:p w14:paraId="5DEF20C7" w14:textId="77777777" w:rsidR="0014603D" w:rsidRDefault="0014603D" w:rsidP="0014603D">
      <w:r>
        <w:t xml:space="preserve">       "      &lt;th&gt;Gender&lt;/th&gt;\n",</w:t>
      </w:r>
    </w:p>
    <w:p w14:paraId="39C95593" w14:textId="77777777" w:rsidR="0014603D" w:rsidRDefault="0014603D" w:rsidP="0014603D">
      <w:r>
        <w:t xml:space="preserve">       "      &lt;th&gt;HourlyRate&lt;/th&gt;\n",</w:t>
      </w:r>
    </w:p>
    <w:p w14:paraId="7BE4B5BA" w14:textId="77777777" w:rsidR="0014603D" w:rsidRDefault="0014603D" w:rsidP="0014603D">
      <w:r>
        <w:t xml:space="preserve">       "      &lt;th&gt;JobInvolvement&lt;/th&gt;\n",</w:t>
      </w:r>
    </w:p>
    <w:p w14:paraId="101C8BCC" w14:textId="77777777" w:rsidR="0014603D" w:rsidRDefault="0014603D" w:rsidP="0014603D">
      <w:r>
        <w:t xml:space="preserve">       "      &lt;th&gt;JobLevel&lt;/th&gt;\n",</w:t>
      </w:r>
    </w:p>
    <w:p w14:paraId="322BC1E4" w14:textId="77777777" w:rsidR="0014603D" w:rsidRDefault="0014603D" w:rsidP="0014603D">
      <w:r>
        <w:t xml:space="preserve">       "      &lt;th&gt;JobRole&lt;/th&gt;\n",</w:t>
      </w:r>
    </w:p>
    <w:p w14:paraId="53BA04D2" w14:textId="77777777" w:rsidR="0014603D" w:rsidRDefault="0014603D" w:rsidP="0014603D">
      <w:r>
        <w:t xml:space="preserve">       "      &lt;th&gt;JobSatisfaction&lt;/th&gt;\n",</w:t>
      </w:r>
    </w:p>
    <w:p w14:paraId="2257C096" w14:textId="77777777" w:rsidR="0014603D" w:rsidRDefault="0014603D" w:rsidP="0014603D">
      <w:r>
        <w:t xml:space="preserve">       "      &lt;th&gt;MaritalStatus&lt;/th&gt;\n",</w:t>
      </w:r>
    </w:p>
    <w:p w14:paraId="1B83FB3C" w14:textId="77777777" w:rsidR="0014603D" w:rsidRDefault="0014603D" w:rsidP="0014603D">
      <w:r>
        <w:t xml:space="preserve">       "      &lt;th&gt;MonthlyIncome&lt;/th&gt;\n",</w:t>
      </w:r>
    </w:p>
    <w:p w14:paraId="3149DDE0" w14:textId="77777777" w:rsidR="0014603D" w:rsidRDefault="0014603D" w:rsidP="0014603D">
      <w:r>
        <w:t xml:space="preserve">       "      &lt;th&gt;MonthlyRate&lt;/th&gt;\n",</w:t>
      </w:r>
    </w:p>
    <w:p w14:paraId="79D1B33D" w14:textId="77777777" w:rsidR="0014603D" w:rsidRDefault="0014603D" w:rsidP="0014603D">
      <w:r>
        <w:t xml:space="preserve">       "      &lt;th&gt;NumCompaniesWorked&lt;/th&gt;\n",</w:t>
      </w:r>
    </w:p>
    <w:p w14:paraId="7CD61555" w14:textId="77777777" w:rsidR="0014603D" w:rsidRDefault="0014603D" w:rsidP="0014603D">
      <w:r>
        <w:t xml:space="preserve">       "      &lt;th&gt;OverTime&lt;/th&gt;\n",</w:t>
      </w:r>
    </w:p>
    <w:p w14:paraId="3BFD468E" w14:textId="77777777" w:rsidR="0014603D" w:rsidRDefault="0014603D" w:rsidP="0014603D">
      <w:r>
        <w:t xml:space="preserve">       "      &lt;th&gt;PercentSalaryHike&lt;/th&gt;\n",</w:t>
      </w:r>
    </w:p>
    <w:p w14:paraId="7E8885FB" w14:textId="77777777" w:rsidR="0014603D" w:rsidRDefault="0014603D" w:rsidP="0014603D">
      <w:r>
        <w:t xml:space="preserve">       "      &lt;th&gt;PerformanceRating&lt;/th&gt;\n",</w:t>
      </w:r>
    </w:p>
    <w:p w14:paraId="5688EA90" w14:textId="77777777" w:rsidR="0014603D" w:rsidRDefault="0014603D" w:rsidP="0014603D">
      <w:r>
        <w:t xml:space="preserve">       "      &lt;th&gt;RelationshipSatisfaction&lt;/th&gt;\n",</w:t>
      </w:r>
    </w:p>
    <w:p w14:paraId="5D9B843B" w14:textId="77777777" w:rsidR="0014603D" w:rsidRDefault="0014603D" w:rsidP="0014603D">
      <w:r>
        <w:lastRenderedPageBreak/>
        <w:t xml:space="preserve">       "      &lt;th&gt;TotalWorkingYears&lt;/th&gt;\n",</w:t>
      </w:r>
    </w:p>
    <w:p w14:paraId="322CB72F" w14:textId="77777777" w:rsidR="0014603D" w:rsidRDefault="0014603D" w:rsidP="0014603D">
      <w:r>
        <w:t xml:space="preserve">       "      &lt;th&gt;TrainingTimesLastYear&lt;/th&gt;\n",</w:t>
      </w:r>
    </w:p>
    <w:p w14:paraId="787C4131" w14:textId="77777777" w:rsidR="0014603D" w:rsidRDefault="0014603D" w:rsidP="0014603D">
      <w:r>
        <w:t xml:space="preserve">       "      &lt;th&gt;WorkLifeBalance&lt;/th&gt;\n",</w:t>
      </w:r>
    </w:p>
    <w:p w14:paraId="51DDDAB4" w14:textId="77777777" w:rsidR="0014603D" w:rsidRDefault="0014603D" w:rsidP="0014603D">
      <w:r>
        <w:t xml:space="preserve">       "      &lt;th&gt;YearsAtCompany&lt;/th&gt;\n",</w:t>
      </w:r>
    </w:p>
    <w:p w14:paraId="471C066E" w14:textId="77777777" w:rsidR="0014603D" w:rsidRDefault="0014603D" w:rsidP="0014603D">
      <w:r>
        <w:t xml:space="preserve">       "      &lt;th&gt;YearsInCurrentRole&lt;/th&gt;\n",</w:t>
      </w:r>
    </w:p>
    <w:p w14:paraId="192F780A" w14:textId="77777777" w:rsidR="0014603D" w:rsidRDefault="0014603D" w:rsidP="0014603D">
      <w:r>
        <w:t xml:space="preserve">       "      &lt;th&gt;YearsSinceLastPromotion&lt;/th&gt;\n",</w:t>
      </w:r>
    </w:p>
    <w:p w14:paraId="4D1CD573" w14:textId="77777777" w:rsidR="0014603D" w:rsidRDefault="0014603D" w:rsidP="0014603D">
      <w:r>
        <w:t xml:space="preserve">       "      &lt;th&gt;YearsWithCurrManager&lt;/th&gt;\n",</w:t>
      </w:r>
    </w:p>
    <w:p w14:paraId="663570FF" w14:textId="77777777" w:rsidR="0014603D" w:rsidRDefault="0014603D" w:rsidP="0014603D">
      <w:r>
        <w:t xml:space="preserve">       "    &lt;/tr&gt;\n",</w:t>
      </w:r>
    </w:p>
    <w:p w14:paraId="2B3CC6C5" w14:textId="77777777" w:rsidR="0014603D" w:rsidRDefault="0014603D" w:rsidP="0014603D">
      <w:r>
        <w:t xml:space="preserve">       "  &lt;/thead&gt;\n",</w:t>
      </w:r>
    </w:p>
    <w:p w14:paraId="55A24F21" w14:textId="77777777" w:rsidR="0014603D" w:rsidRDefault="0014603D" w:rsidP="0014603D">
      <w:r>
        <w:t xml:space="preserve">       "  &lt;tbody&gt;\n",</w:t>
      </w:r>
    </w:p>
    <w:p w14:paraId="4EC27D7A" w14:textId="77777777" w:rsidR="0014603D" w:rsidRDefault="0014603D" w:rsidP="0014603D">
      <w:r>
        <w:t xml:space="preserve">       "    &lt;tr&gt;\n",</w:t>
      </w:r>
    </w:p>
    <w:p w14:paraId="16549F05" w14:textId="77777777" w:rsidR="0014603D" w:rsidRDefault="0014603D" w:rsidP="0014603D">
      <w:r>
        <w:t xml:space="preserve">       "      &lt;th&gt;0&lt;/th&gt;\n",</w:t>
      </w:r>
    </w:p>
    <w:p w14:paraId="4765334B" w14:textId="77777777" w:rsidR="0014603D" w:rsidRDefault="0014603D" w:rsidP="0014603D">
      <w:r>
        <w:t xml:space="preserve">       "      &lt;td&gt;41&lt;/td&gt;\n",</w:t>
      </w:r>
    </w:p>
    <w:p w14:paraId="106DB218" w14:textId="77777777" w:rsidR="0014603D" w:rsidRDefault="0014603D" w:rsidP="0014603D">
      <w:r>
        <w:t xml:space="preserve">       "      &lt;td&gt;2&lt;/td&gt;\n",</w:t>
      </w:r>
    </w:p>
    <w:p w14:paraId="5B560122" w14:textId="77777777" w:rsidR="0014603D" w:rsidRDefault="0014603D" w:rsidP="0014603D">
      <w:r>
        <w:t xml:space="preserve">       "      &lt;td&gt;1102&lt;/td&gt;\n",</w:t>
      </w:r>
    </w:p>
    <w:p w14:paraId="0D765AF5" w14:textId="77777777" w:rsidR="0014603D" w:rsidRDefault="0014603D" w:rsidP="0014603D">
      <w:r>
        <w:t xml:space="preserve">       "      &lt;td&gt;2&lt;/td&gt;\n",</w:t>
      </w:r>
    </w:p>
    <w:p w14:paraId="108C282C" w14:textId="77777777" w:rsidR="0014603D" w:rsidRDefault="0014603D" w:rsidP="0014603D">
      <w:r>
        <w:t xml:space="preserve">       "      &lt;td&gt;1&lt;/td&gt;\n",</w:t>
      </w:r>
    </w:p>
    <w:p w14:paraId="6BEDD82E" w14:textId="77777777" w:rsidR="0014603D" w:rsidRDefault="0014603D" w:rsidP="0014603D">
      <w:r>
        <w:t xml:space="preserve">       "      &lt;td&gt;2&lt;/td&gt;\n",</w:t>
      </w:r>
    </w:p>
    <w:p w14:paraId="1E8B3F65" w14:textId="77777777" w:rsidR="0014603D" w:rsidRDefault="0014603D" w:rsidP="0014603D">
      <w:r>
        <w:t xml:space="preserve">       "      &lt;td&gt;1&lt;/td&gt;\n",</w:t>
      </w:r>
    </w:p>
    <w:p w14:paraId="5F0BC1B5" w14:textId="77777777" w:rsidR="0014603D" w:rsidRDefault="0014603D" w:rsidP="0014603D">
      <w:r>
        <w:t xml:space="preserve">       "      &lt;td&gt;2&lt;/td&gt;\n",</w:t>
      </w:r>
    </w:p>
    <w:p w14:paraId="6113298C" w14:textId="77777777" w:rsidR="0014603D" w:rsidRDefault="0014603D" w:rsidP="0014603D">
      <w:r>
        <w:t xml:space="preserve">       "      &lt;td&gt;0&lt;/td&gt;\n",</w:t>
      </w:r>
    </w:p>
    <w:p w14:paraId="372DD62C" w14:textId="77777777" w:rsidR="0014603D" w:rsidRDefault="0014603D" w:rsidP="0014603D">
      <w:r>
        <w:t xml:space="preserve">       "      &lt;td&gt;94&lt;/td&gt;\n",</w:t>
      </w:r>
    </w:p>
    <w:p w14:paraId="747E288D" w14:textId="77777777" w:rsidR="0014603D" w:rsidRDefault="0014603D" w:rsidP="0014603D">
      <w:r>
        <w:t xml:space="preserve">       "      &lt;td&gt;3&lt;/td&gt;\n",</w:t>
      </w:r>
    </w:p>
    <w:p w14:paraId="26E6AFDF" w14:textId="77777777" w:rsidR="0014603D" w:rsidRDefault="0014603D" w:rsidP="0014603D">
      <w:r>
        <w:t xml:space="preserve">       "      &lt;td&gt;2.0&lt;/td&gt;\n",</w:t>
      </w:r>
    </w:p>
    <w:p w14:paraId="7AF5C138" w14:textId="77777777" w:rsidR="0014603D" w:rsidRDefault="0014603D" w:rsidP="0014603D">
      <w:r>
        <w:t xml:space="preserve">       "      &lt;td&gt;7&lt;/td&gt;\n",</w:t>
      </w:r>
    </w:p>
    <w:p w14:paraId="41027EEC" w14:textId="77777777" w:rsidR="0014603D" w:rsidRDefault="0014603D" w:rsidP="0014603D">
      <w:r>
        <w:t xml:space="preserve">       "      &lt;td&gt;4.0&lt;/td&gt;\n",</w:t>
      </w:r>
    </w:p>
    <w:p w14:paraId="17CC0E0F" w14:textId="77777777" w:rsidR="0014603D" w:rsidRDefault="0014603D" w:rsidP="0014603D">
      <w:r>
        <w:t xml:space="preserve">       "      &lt;td&gt;2&lt;/td&gt;\n",</w:t>
      </w:r>
    </w:p>
    <w:p w14:paraId="0A4425A0" w14:textId="77777777" w:rsidR="0014603D" w:rsidRDefault="0014603D" w:rsidP="0014603D">
      <w:r>
        <w:t xml:space="preserve">       "      &lt;td&gt;5993.0&lt;/td&gt;\n",</w:t>
      </w:r>
    </w:p>
    <w:p w14:paraId="73642C3C" w14:textId="77777777" w:rsidR="0014603D" w:rsidRDefault="0014603D" w:rsidP="0014603D">
      <w:r>
        <w:t xml:space="preserve">       "      &lt;td&gt;19479.0&lt;/td&gt;\n",</w:t>
      </w:r>
    </w:p>
    <w:p w14:paraId="6501F414" w14:textId="77777777" w:rsidR="0014603D" w:rsidRDefault="0014603D" w:rsidP="0014603D">
      <w:r>
        <w:t xml:space="preserve">       "      &lt;td&gt;8.0&lt;/td&gt;\n",</w:t>
      </w:r>
    </w:p>
    <w:p w14:paraId="16FD8DE4" w14:textId="77777777" w:rsidR="0014603D" w:rsidRDefault="0014603D" w:rsidP="0014603D">
      <w:r>
        <w:t xml:space="preserve">       "      &lt;td&gt;1&lt;/td&gt;\n",</w:t>
      </w:r>
    </w:p>
    <w:p w14:paraId="18392984" w14:textId="77777777" w:rsidR="0014603D" w:rsidRDefault="0014603D" w:rsidP="0014603D">
      <w:r>
        <w:t xml:space="preserve">       "      &lt;td&gt;11.0&lt;/td&gt;\n",</w:t>
      </w:r>
    </w:p>
    <w:p w14:paraId="63FA5D94" w14:textId="77777777" w:rsidR="0014603D" w:rsidRDefault="0014603D" w:rsidP="0014603D">
      <w:r>
        <w:t xml:space="preserve">       "      &lt;td&gt;3.0&lt;/td&gt;\n",</w:t>
      </w:r>
    </w:p>
    <w:p w14:paraId="16E4F28D" w14:textId="77777777" w:rsidR="0014603D" w:rsidRDefault="0014603D" w:rsidP="0014603D">
      <w:r>
        <w:t xml:space="preserve">       "      &lt;td&gt;1.0&lt;/td&gt;\n",</w:t>
      </w:r>
    </w:p>
    <w:p w14:paraId="6839C165" w14:textId="77777777" w:rsidR="0014603D" w:rsidRDefault="0014603D" w:rsidP="0014603D">
      <w:r>
        <w:t xml:space="preserve">       "      &lt;td&gt;8.0&lt;/td&gt;\n",</w:t>
      </w:r>
    </w:p>
    <w:p w14:paraId="0ABD260C" w14:textId="77777777" w:rsidR="0014603D" w:rsidRDefault="0014603D" w:rsidP="0014603D">
      <w:r>
        <w:t xml:space="preserve">       "      &lt;td&gt;0.0&lt;/td&gt;\n",</w:t>
      </w:r>
    </w:p>
    <w:p w14:paraId="1569527C" w14:textId="77777777" w:rsidR="0014603D" w:rsidRDefault="0014603D" w:rsidP="0014603D">
      <w:r>
        <w:t xml:space="preserve">       "      &lt;td&gt;1.0&lt;/td&gt;\n",</w:t>
      </w:r>
    </w:p>
    <w:p w14:paraId="048E1466" w14:textId="77777777" w:rsidR="0014603D" w:rsidRDefault="0014603D" w:rsidP="0014603D">
      <w:r>
        <w:t xml:space="preserve">       "      &lt;td&gt;6.0&lt;/td&gt;\n",</w:t>
      </w:r>
    </w:p>
    <w:p w14:paraId="59B14D1E" w14:textId="77777777" w:rsidR="0014603D" w:rsidRDefault="0014603D" w:rsidP="0014603D">
      <w:r>
        <w:t xml:space="preserve">       "      &lt;td&gt;4.0&lt;/td&gt;\n",</w:t>
      </w:r>
    </w:p>
    <w:p w14:paraId="01E85D5B" w14:textId="77777777" w:rsidR="0014603D" w:rsidRDefault="0014603D" w:rsidP="0014603D">
      <w:r>
        <w:t xml:space="preserve">       "      &lt;td&gt;0.0&lt;/td&gt;\n",</w:t>
      </w:r>
    </w:p>
    <w:p w14:paraId="4A521D49" w14:textId="77777777" w:rsidR="0014603D" w:rsidRDefault="0014603D" w:rsidP="0014603D">
      <w:r>
        <w:t xml:space="preserve">       "      &lt;td&gt;5.0&lt;/td&gt;\n",</w:t>
      </w:r>
    </w:p>
    <w:p w14:paraId="4B3A6053" w14:textId="77777777" w:rsidR="0014603D" w:rsidRDefault="0014603D" w:rsidP="0014603D">
      <w:r>
        <w:t xml:space="preserve">       "    &lt;/tr&gt;\n",</w:t>
      </w:r>
    </w:p>
    <w:p w14:paraId="198E22BA" w14:textId="77777777" w:rsidR="0014603D" w:rsidRDefault="0014603D" w:rsidP="0014603D">
      <w:r>
        <w:t xml:space="preserve">       "  &lt;/tbody&gt;\n",</w:t>
      </w:r>
    </w:p>
    <w:p w14:paraId="7CD6F37D" w14:textId="77777777" w:rsidR="0014603D" w:rsidRDefault="0014603D" w:rsidP="0014603D">
      <w:r>
        <w:t xml:space="preserve">       "&lt;/table&gt;\n",</w:t>
      </w:r>
    </w:p>
    <w:p w14:paraId="5D47EBE8" w14:textId="77777777" w:rsidR="0014603D" w:rsidRDefault="0014603D" w:rsidP="0014603D">
      <w:r>
        <w:t xml:space="preserve">       "&lt;/div&gt;"</w:t>
      </w:r>
    </w:p>
    <w:p w14:paraId="2B3219E5" w14:textId="77777777" w:rsidR="0014603D" w:rsidRDefault="0014603D" w:rsidP="0014603D">
      <w:r>
        <w:t xml:space="preserve">      ],</w:t>
      </w:r>
    </w:p>
    <w:p w14:paraId="3C182E46" w14:textId="77777777" w:rsidR="0014603D" w:rsidRDefault="0014603D" w:rsidP="0014603D">
      <w:r>
        <w:t xml:space="preserve">      "text/plain": [</w:t>
      </w:r>
    </w:p>
    <w:p w14:paraId="06B4033B" w14:textId="77777777" w:rsidR="0014603D" w:rsidRDefault="0014603D" w:rsidP="0014603D">
      <w:r>
        <w:lastRenderedPageBreak/>
        <w:t xml:space="preserve">       "   Age  BusinessTravel  DailyRate  Department  DistanceFromHome  Education  EducationField  EnvironmentSatisfaction  Gender  HourlyRate  JobInvolvement  JobLevel  JobRole  JobSatisfaction  MaritalStatus  MonthlyIncome  MonthlyRate  NumCompaniesWorked  OverTime  PercentSalaryHike  PerformanceRating  RelationshipSatisfaction  TotalWorkingYears  TrainingTimesLastYear  WorkLifeBalance  YearsAtCompany  YearsInCurrentRole  YearsSinceLastPromotion  YearsWithCurrManager\n",</w:t>
      </w:r>
    </w:p>
    <w:p w14:paraId="42ECB311" w14:textId="77777777" w:rsidR="0014603D" w:rsidRDefault="0014603D" w:rsidP="0014603D">
      <w:r>
        <w:t xml:space="preserve">       "0   41               2       1102           2                 1          2               1                        2       0          94               3       2.0        7              4.0              2         5993.0      19479.0                 8.0         1               11.0                3.0                       1.0                8.0                    0.0              1.0             6.0                 4.0                      0.0                   5.0"</w:t>
      </w:r>
    </w:p>
    <w:p w14:paraId="0D9E7BB4" w14:textId="77777777" w:rsidR="0014603D" w:rsidRDefault="0014603D" w:rsidP="0014603D">
      <w:r>
        <w:t xml:space="preserve">      ]</w:t>
      </w:r>
    </w:p>
    <w:p w14:paraId="13FC6AC8" w14:textId="77777777" w:rsidR="0014603D" w:rsidRDefault="0014603D" w:rsidP="0014603D">
      <w:r>
        <w:t xml:space="preserve">     },</w:t>
      </w:r>
    </w:p>
    <w:p w14:paraId="55992B95" w14:textId="77777777" w:rsidR="0014603D" w:rsidRDefault="0014603D" w:rsidP="0014603D">
      <w:r>
        <w:t xml:space="preserve">     "execution_count": 46,</w:t>
      </w:r>
    </w:p>
    <w:p w14:paraId="7029E46B" w14:textId="77777777" w:rsidR="0014603D" w:rsidRDefault="0014603D" w:rsidP="0014603D">
      <w:r>
        <w:t xml:space="preserve">     "metadata": {},</w:t>
      </w:r>
    </w:p>
    <w:p w14:paraId="122CCF4A" w14:textId="77777777" w:rsidR="0014603D" w:rsidRDefault="0014603D" w:rsidP="0014603D">
      <w:r>
        <w:t xml:space="preserve">     "output_type": "execute_result"</w:t>
      </w:r>
    </w:p>
    <w:p w14:paraId="5C190B72" w14:textId="77777777" w:rsidR="0014603D" w:rsidRDefault="0014603D" w:rsidP="0014603D">
      <w:r>
        <w:t xml:space="preserve">    }</w:t>
      </w:r>
    </w:p>
    <w:p w14:paraId="47D8EBC8" w14:textId="77777777" w:rsidR="0014603D" w:rsidRDefault="0014603D" w:rsidP="0014603D">
      <w:r>
        <w:t xml:space="preserve">   ],</w:t>
      </w:r>
    </w:p>
    <w:p w14:paraId="67DA298D" w14:textId="77777777" w:rsidR="0014603D" w:rsidRDefault="0014603D" w:rsidP="0014603D">
      <w:r>
        <w:t xml:space="preserve">   "source": [</w:t>
      </w:r>
    </w:p>
    <w:p w14:paraId="3778F485" w14:textId="77777777" w:rsidR="0014603D" w:rsidRDefault="0014603D" w:rsidP="0014603D">
      <w:r>
        <w:t xml:space="preserve">    "train.head(1)"</w:t>
      </w:r>
    </w:p>
    <w:p w14:paraId="3649542E" w14:textId="77777777" w:rsidR="0014603D" w:rsidRDefault="0014603D" w:rsidP="0014603D">
      <w:r>
        <w:t xml:space="preserve">   ]</w:t>
      </w:r>
    </w:p>
    <w:p w14:paraId="362F3597" w14:textId="77777777" w:rsidR="0014603D" w:rsidRDefault="0014603D" w:rsidP="0014603D">
      <w:r>
        <w:t xml:space="preserve">  },</w:t>
      </w:r>
    </w:p>
    <w:p w14:paraId="4C27A344" w14:textId="77777777" w:rsidR="0014603D" w:rsidRDefault="0014603D" w:rsidP="0014603D">
      <w:r>
        <w:t xml:space="preserve">  {</w:t>
      </w:r>
    </w:p>
    <w:p w14:paraId="27AF577F" w14:textId="77777777" w:rsidR="0014603D" w:rsidRDefault="0014603D" w:rsidP="0014603D">
      <w:r>
        <w:t xml:space="preserve">   "cell_type": "markdown",</w:t>
      </w:r>
    </w:p>
    <w:p w14:paraId="0CBC7D47" w14:textId="77777777" w:rsidR="0014603D" w:rsidRDefault="0014603D" w:rsidP="0014603D">
      <w:r>
        <w:t xml:space="preserve">   "metadata": {},</w:t>
      </w:r>
    </w:p>
    <w:p w14:paraId="361ED3FA" w14:textId="77777777" w:rsidR="0014603D" w:rsidRDefault="0014603D" w:rsidP="0014603D">
      <w:r>
        <w:t xml:space="preserve">   "source": [</w:t>
      </w:r>
    </w:p>
    <w:p w14:paraId="57B6E6B9" w14:textId="77777777" w:rsidR="0014603D" w:rsidRDefault="0014603D" w:rsidP="0014603D">
      <w:r>
        <w:t xml:space="preserve">    "# Now we will Implement classifiers in scikit-learn:\n",</w:t>
      </w:r>
    </w:p>
    <w:p w14:paraId="1EBE3D4C" w14:textId="77777777" w:rsidR="0014603D" w:rsidRDefault="0014603D" w:rsidP="0014603D">
      <w:r>
        <w:t xml:space="preserve">    "\n",</w:t>
      </w:r>
    </w:p>
    <w:p w14:paraId="03424A48" w14:textId="77777777" w:rsidR="0014603D" w:rsidRDefault="0014603D" w:rsidP="0014603D">
      <w:r>
        <w:t xml:space="preserve">    "Logistic Regression\n",</w:t>
      </w:r>
    </w:p>
    <w:p w14:paraId="21284C14" w14:textId="77777777" w:rsidR="0014603D" w:rsidRDefault="0014603D" w:rsidP="0014603D">
      <w:r>
        <w:t xml:space="preserve">    "\n",</w:t>
      </w:r>
    </w:p>
    <w:p w14:paraId="21FB5D48" w14:textId="77777777" w:rsidR="0014603D" w:rsidRDefault="0014603D" w:rsidP="0014603D">
      <w:r>
        <w:t xml:space="preserve">    "SVM\n",</w:t>
      </w:r>
    </w:p>
    <w:p w14:paraId="43365E9C" w14:textId="77777777" w:rsidR="0014603D" w:rsidRDefault="0014603D" w:rsidP="0014603D">
      <w:r>
        <w:t xml:space="preserve">    "\n",</w:t>
      </w:r>
    </w:p>
    <w:p w14:paraId="17D85D24" w14:textId="77777777" w:rsidR="0014603D" w:rsidRDefault="0014603D" w:rsidP="0014603D">
      <w:r>
        <w:t xml:space="preserve">    "KNN\n",</w:t>
      </w:r>
    </w:p>
    <w:p w14:paraId="6279F914" w14:textId="77777777" w:rsidR="0014603D" w:rsidRDefault="0014603D" w:rsidP="0014603D">
      <w:r>
        <w:t xml:space="preserve">    "\n",</w:t>
      </w:r>
    </w:p>
    <w:p w14:paraId="7C556DA5" w14:textId="77777777" w:rsidR="0014603D" w:rsidRDefault="0014603D" w:rsidP="0014603D">
      <w:r>
        <w:t xml:space="preserve">    "Decision Tree\n",</w:t>
      </w:r>
    </w:p>
    <w:p w14:paraId="745C5D08" w14:textId="77777777" w:rsidR="0014603D" w:rsidRDefault="0014603D" w:rsidP="0014603D">
      <w:r>
        <w:t xml:space="preserve">    "\n",</w:t>
      </w:r>
    </w:p>
    <w:p w14:paraId="1669F31F" w14:textId="77777777" w:rsidR="0014603D" w:rsidRDefault="0014603D" w:rsidP="0014603D">
      <w:r>
        <w:t xml:space="preserve">    "K Means Clustering"</w:t>
      </w:r>
    </w:p>
    <w:p w14:paraId="79A09F6F" w14:textId="77777777" w:rsidR="0014603D" w:rsidRDefault="0014603D" w:rsidP="0014603D">
      <w:r>
        <w:t xml:space="preserve">   ]</w:t>
      </w:r>
    </w:p>
    <w:p w14:paraId="221167DA" w14:textId="77777777" w:rsidR="0014603D" w:rsidRDefault="0014603D" w:rsidP="0014603D">
      <w:r>
        <w:t xml:space="preserve">  },</w:t>
      </w:r>
    </w:p>
    <w:p w14:paraId="10C9D9DC" w14:textId="77777777" w:rsidR="0014603D" w:rsidRDefault="0014603D" w:rsidP="0014603D">
      <w:r>
        <w:t xml:space="preserve">  {</w:t>
      </w:r>
    </w:p>
    <w:p w14:paraId="2AB78139" w14:textId="77777777" w:rsidR="0014603D" w:rsidRDefault="0014603D" w:rsidP="0014603D">
      <w:r>
        <w:t xml:space="preserve">   "cell_type": "code",</w:t>
      </w:r>
    </w:p>
    <w:p w14:paraId="5CE5394D" w14:textId="77777777" w:rsidR="0014603D" w:rsidRDefault="0014603D" w:rsidP="0014603D">
      <w:r>
        <w:t xml:space="preserve">   "execution_count": 47,</w:t>
      </w:r>
    </w:p>
    <w:p w14:paraId="60D437C1" w14:textId="77777777" w:rsidR="0014603D" w:rsidRDefault="0014603D" w:rsidP="0014603D">
      <w:r>
        <w:t xml:space="preserve">   "metadata": {},</w:t>
      </w:r>
    </w:p>
    <w:p w14:paraId="486BDFD3" w14:textId="77777777" w:rsidR="0014603D" w:rsidRDefault="0014603D" w:rsidP="0014603D">
      <w:r>
        <w:t xml:space="preserve">   "outputs": [],</w:t>
      </w:r>
    </w:p>
    <w:p w14:paraId="6D766D07" w14:textId="77777777" w:rsidR="0014603D" w:rsidRDefault="0014603D" w:rsidP="0014603D">
      <w:r>
        <w:t xml:space="preserve">   "source": [</w:t>
      </w:r>
    </w:p>
    <w:p w14:paraId="73419B67" w14:textId="77777777" w:rsidR="0014603D" w:rsidRDefault="0014603D" w:rsidP="0014603D">
      <w:r>
        <w:t xml:space="preserve">    "train_accuracy = []\n",</w:t>
      </w:r>
    </w:p>
    <w:p w14:paraId="36F3B3FB" w14:textId="77777777" w:rsidR="0014603D" w:rsidRDefault="0014603D" w:rsidP="0014603D">
      <w:r>
        <w:t xml:space="preserve">    "test_accuracy = []\n",</w:t>
      </w:r>
    </w:p>
    <w:p w14:paraId="3E4C7DE0" w14:textId="77777777" w:rsidR="0014603D" w:rsidRDefault="0014603D" w:rsidP="0014603D">
      <w:r>
        <w:t xml:space="preserve">    "models = ['Logistic Regression','SVM','KNN','Decision Tree','K Means Clustering']"</w:t>
      </w:r>
    </w:p>
    <w:p w14:paraId="1785BE1D" w14:textId="77777777" w:rsidR="0014603D" w:rsidRDefault="0014603D" w:rsidP="0014603D">
      <w:r>
        <w:t xml:space="preserve">   ]</w:t>
      </w:r>
    </w:p>
    <w:p w14:paraId="00DB19CF" w14:textId="77777777" w:rsidR="0014603D" w:rsidRDefault="0014603D" w:rsidP="0014603D">
      <w:r>
        <w:t xml:space="preserve">  },</w:t>
      </w:r>
    </w:p>
    <w:p w14:paraId="7079C14F" w14:textId="77777777" w:rsidR="0014603D" w:rsidRDefault="0014603D" w:rsidP="0014603D">
      <w:r>
        <w:lastRenderedPageBreak/>
        <w:t xml:space="preserve">  {</w:t>
      </w:r>
    </w:p>
    <w:p w14:paraId="09F9ECDD" w14:textId="77777777" w:rsidR="0014603D" w:rsidRDefault="0014603D" w:rsidP="0014603D">
      <w:r>
        <w:t xml:space="preserve">   "cell_type": "code",</w:t>
      </w:r>
    </w:p>
    <w:p w14:paraId="54008E5C" w14:textId="77777777" w:rsidR="0014603D" w:rsidRDefault="0014603D" w:rsidP="0014603D">
      <w:r>
        <w:t xml:space="preserve">   "execution_count": 48,</w:t>
      </w:r>
    </w:p>
    <w:p w14:paraId="3462427A" w14:textId="77777777" w:rsidR="0014603D" w:rsidRDefault="0014603D" w:rsidP="0014603D">
      <w:r>
        <w:t xml:space="preserve">   "metadata": {},</w:t>
      </w:r>
    </w:p>
    <w:p w14:paraId="389D211B" w14:textId="77777777" w:rsidR="0014603D" w:rsidRDefault="0014603D" w:rsidP="0014603D">
      <w:r>
        <w:t xml:space="preserve">   "outputs": [],</w:t>
      </w:r>
    </w:p>
    <w:p w14:paraId="7F0BDA07" w14:textId="77777777" w:rsidR="0014603D" w:rsidRDefault="0014603D" w:rsidP="0014603D">
      <w:r>
        <w:t xml:space="preserve">   "source": [</w:t>
      </w:r>
    </w:p>
    <w:p w14:paraId="04B83ADA" w14:textId="77777777" w:rsidR="0014603D" w:rsidRDefault="0014603D" w:rsidP="0014603D">
      <w:r>
        <w:t xml:space="preserve">    "#Defining a function which will give us train and test accuracy for each classifier.\n",</w:t>
      </w:r>
    </w:p>
    <w:p w14:paraId="2AB67DDC" w14:textId="77777777" w:rsidR="0014603D" w:rsidRDefault="0014603D" w:rsidP="0014603D">
      <w:r>
        <w:t xml:space="preserve">    "def train_test_error(y_train,y_test):\n",</w:t>
      </w:r>
    </w:p>
    <w:p w14:paraId="36073165" w14:textId="77777777" w:rsidR="0014603D" w:rsidRDefault="0014603D" w:rsidP="0014603D">
      <w:r>
        <w:t xml:space="preserve">    "    train_error = ((y_train==Y_train).sum())/len(y_train)*100\n",</w:t>
      </w:r>
    </w:p>
    <w:p w14:paraId="4CFECCAD" w14:textId="77777777" w:rsidR="0014603D" w:rsidRDefault="0014603D" w:rsidP="0014603D">
      <w:r>
        <w:t xml:space="preserve">    "    test_error = ((y_test==Y_test).sum())/len(Y_test)*100\n",</w:t>
      </w:r>
    </w:p>
    <w:p w14:paraId="65FEF2A5" w14:textId="77777777" w:rsidR="0014603D" w:rsidRDefault="0014603D" w:rsidP="0014603D">
      <w:r>
        <w:t xml:space="preserve">    "    train_accuracy.append(train_error)\n",</w:t>
      </w:r>
    </w:p>
    <w:p w14:paraId="00AF9011" w14:textId="77777777" w:rsidR="0014603D" w:rsidRDefault="0014603D" w:rsidP="0014603D">
      <w:r>
        <w:t xml:space="preserve">    "    test_accuracy.append(test_error)\n",</w:t>
      </w:r>
    </w:p>
    <w:p w14:paraId="6A3693C5" w14:textId="77777777" w:rsidR="0014603D" w:rsidRDefault="0014603D" w:rsidP="0014603D">
      <w:r>
        <w:t xml:space="preserve">    "    print('{}'.format(train_error) + \" is the train accuracy\")\n",</w:t>
      </w:r>
    </w:p>
    <w:p w14:paraId="4ACFE43A" w14:textId="77777777" w:rsidR="0014603D" w:rsidRDefault="0014603D" w:rsidP="0014603D">
      <w:r>
        <w:t xml:space="preserve">    "    print('{}'.format(test_error) + \" is the test accuracy\")"</w:t>
      </w:r>
    </w:p>
    <w:p w14:paraId="24736D73" w14:textId="77777777" w:rsidR="0014603D" w:rsidRDefault="0014603D" w:rsidP="0014603D">
      <w:r>
        <w:t xml:space="preserve">   ]</w:t>
      </w:r>
    </w:p>
    <w:p w14:paraId="7B3A8939" w14:textId="77777777" w:rsidR="0014603D" w:rsidRDefault="0014603D" w:rsidP="0014603D">
      <w:r>
        <w:t xml:space="preserve">  },</w:t>
      </w:r>
    </w:p>
    <w:p w14:paraId="0FAF559B" w14:textId="77777777" w:rsidR="0014603D" w:rsidRDefault="0014603D" w:rsidP="0014603D">
      <w:r>
        <w:t xml:space="preserve">  {</w:t>
      </w:r>
    </w:p>
    <w:p w14:paraId="5473E590" w14:textId="77777777" w:rsidR="0014603D" w:rsidRDefault="0014603D" w:rsidP="0014603D">
      <w:r>
        <w:t xml:space="preserve">   "cell_type": "code",</w:t>
      </w:r>
    </w:p>
    <w:p w14:paraId="7D3A9F5F" w14:textId="77777777" w:rsidR="0014603D" w:rsidRDefault="0014603D" w:rsidP="0014603D">
      <w:r>
        <w:t xml:space="preserve">   "execution_count": 49,</w:t>
      </w:r>
    </w:p>
    <w:p w14:paraId="4D010C74" w14:textId="77777777" w:rsidR="0014603D" w:rsidRDefault="0014603D" w:rsidP="0014603D">
      <w:r>
        <w:t xml:space="preserve">   "metadata": {},</w:t>
      </w:r>
    </w:p>
    <w:p w14:paraId="3C478B3E" w14:textId="77777777" w:rsidR="0014603D" w:rsidRDefault="0014603D" w:rsidP="0014603D">
      <w:r>
        <w:t xml:space="preserve">   "outputs": [],</w:t>
      </w:r>
    </w:p>
    <w:p w14:paraId="1FB59FD8" w14:textId="77777777" w:rsidR="0014603D" w:rsidRDefault="0014603D" w:rsidP="0014603D">
      <w:r>
        <w:t xml:space="preserve">   "source": [</w:t>
      </w:r>
    </w:p>
    <w:p w14:paraId="15C1DE8A" w14:textId="77777777" w:rsidR="0014603D" w:rsidRDefault="0014603D" w:rsidP="0014603D">
      <w:r>
        <w:t xml:space="preserve">    "X_train, X_test, Y_train, Y_test = train_test_split(train, target, test_size=0.25, random_state=42)"</w:t>
      </w:r>
    </w:p>
    <w:p w14:paraId="49830908" w14:textId="77777777" w:rsidR="0014603D" w:rsidRDefault="0014603D" w:rsidP="0014603D">
      <w:r>
        <w:t xml:space="preserve">   ]</w:t>
      </w:r>
    </w:p>
    <w:p w14:paraId="42FE5AE3" w14:textId="77777777" w:rsidR="0014603D" w:rsidRDefault="0014603D" w:rsidP="0014603D">
      <w:r>
        <w:t xml:space="preserve">  },</w:t>
      </w:r>
    </w:p>
    <w:p w14:paraId="32F18E48" w14:textId="77777777" w:rsidR="0014603D" w:rsidRDefault="0014603D" w:rsidP="0014603D">
      <w:r>
        <w:t xml:space="preserve">  {</w:t>
      </w:r>
    </w:p>
    <w:p w14:paraId="77EC357F" w14:textId="77777777" w:rsidR="0014603D" w:rsidRDefault="0014603D" w:rsidP="0014603D">
      <w:r>
        <w:t xml:space="preserve">   "cell_type": "markdown",</w:t>
      </w:r>
    </w:p>
    <w:p w14:paraId="3BCD4512" w14:textId="77777777" w:rsidR="0014603D" w:rsidRDefault="0014603D" w:rsidP="0014603D">
      <w:r>
        <w:t xml:space="preserve">   "metadata": {},</w:t>
      </w:r>
    </w:p>
    <w:p w14:paraId="4CDF87CC" w14:textId="77777777" w:rsidR="0014603D" w:rsidRDefault="0014603D" w:rsidP="0014603D">
      <w:r>
        <w:t xml:space="preserve">   "source": [</w:t>
      </w:r>
    </w:p>
    <w:p w14:paraId="36698928" w14:textId="77777777" w:rsidR="0014603D" w:rsidRDefault="0014603D" w:rsidP="0014603D">
      <w:r>
        <w:t xml:space="preserve">    "# Logistic Regression"</w:t>
      </w:r>
    </w:p>
    <w:p w14:paraId="09BF9A87" w14:textId="77777777" w:rsidR="0014603D" w:rsidRDefault="0014603D" w:rsidP="0014603D">
      <w:r>
        <w:t xml:space="preserve">   ]</w:t>
      </w:r>
    </w:p>
    <w:p w14:paraId="1697DC1A" w14:textId="77777777" w:rsidR="0014603D" w:rsidRDefault="0014603D" w:rsidP="0014603D">
      <w:r>
        <w:t xml:space="preserve">  },</w:t>
      </w:r>
    </w:p>
    <w:p w14:paraId="5AE3879E" w14:textId="77777777" w:rsidR="0014603D" w:rsidRDefault="0014603D" w:rsidP="0014603D">
      <w:r>
        <w:t xml:space="preserve">  {</w:t>
      </w:r>
    </w:p>
    <w:p w14:paraId="65D69EC0" w14:textId="77777777" w:rsidR="0014603D" w:rsidRDefault="0014603D" w:rsidP="0014603D">
      <w:r>
        <w:t xml:space="preserve">   "cell_type": "code",</w:t>
      </w:r>
    </w:p>
    <w:p w14:paraId="75950A3B" w14:textId="77777777" w:rsidR="0014603D" w:rsidRDefault="0014603D" w:rsidP="0014603D">
      <w:r>
        <w:t xml:space="preserve">   "execution_count": 50,</w:t>
      </w:r>
    </w:p>
    <w:p w14:paraId="71B67B82" w14:textId="77777777" w:rsidR="0014603D" w:rsidRDefault="0014603D" w:rsidP="0014603D">
      <w:r>
        <w:t xml:space="preserve">   "metadata": {},</w:t>
      </w:r>
    </w:p>
    <w:p w14:paraId="00AD10A8" w14:textId="77777777" w:rsidR="0014603D" w:rsidRDefault="0014603D" w:rsidP="0014603D">
      <w:r>
        <w:t xml:space="preserve">   "outputs": [</w:t>
      </w:r>
    </w:p>
    <w:p w14:paraId="0A64BC33" w14:textId="77777777" w:rsidR="0014603D" w:rsidRDefault="0014603D" w:rsidP="0014603D">
      <w:r>
        <w:t xml:space="preserve">    {</w:t>
      </w:r>
    </w:p>
    <w:p w14:paraId="5594A8B9" w14:textId="77777777" w:rsidR="0014603D" w:rsidRDefault="0014603D" w:rsidP="0014603D">
      <w:r>
        <w:t xml:space="preserve">     "name": "stdout",</w:t>
      </w:r>
    </w:p>
    <w:p w14:paraId="4319AF64" w14:textId="77777777" w:rsidR="0014603D" w:rsidRDefault="0014603D" w:rsidP="0014603D">
      <w:r>
        <w:t xml:space="preserve">     "output_type": "stream",</w:t>
      </w:r>
    </w:p>
    <w:p w14:paraId="4B6A59F5" w14:textId="77777777" w:rsidR="0014603D" w:rsidRDefault="0014603D" w:rsidP="0014603D">
      <w:r>
        <w:t xml:space="preserve">     "text": [</w:t>
      </w:r>
    </w:p>
    <w:p w14:paraId="4A09E28C" w14:textId="77777777" w:rsidR="0014603D" w:rsidRDefault="0014603D" w:rsidP="0014603D">
      <w:r>
        <w:t xml:space="preserve">      "83.10626702997274 is the train accuracy\n",</w:t>
      </w:r>
    </w:p>
    <w:p w14:paraId="7844E6D4" w14:textId="77777777" w:rsidR="0014603D" w:rsidRDefault="0014603D" w:rsidP="0014603D">
      <w:r>
        <w:t xml:space="preserve">      "86.68478260869566 is the test accuracy\n"</w:t>
      </w:r>
    </w:p>
    <w:p w14:paraId="06584848" w14:textId="77777777" w:rsidR="0014603D" w:rsidRDefault="0014603D" w:rsidP="0014603D">
      <w:r>
        <w:t xml:space="preserve">     ]</w:t>
      </w:r>
    </w:p>
    <w:p w14:paraId="03D9AFFA" w14:textId="77777777" w:rsidR="0014603D" w:rsidRDefault="0014603D" w:rsidP="0014603D">
      <w:r>
        <w:t xml:space="preserve">    },</w:t>
      </w:r>
    </w:p>
    <w:p w14:paraId="5140B7AD" w14:textId="77777777" w:rsidR="0014603D" w:rsidRDefault="0014603D" w:rsidP="0014603D">
      <w:r>
        <w:t xml:space="preserve">    {</w:t>
      </w:r>
    </w:p>
    <w:p w14:paraId="3AD347FB" w14:textId="77777777" w:rsidR="0014603D" w:rsidRDefault="0014603D" w:rsidP="0014603D">
      <w:r>
        <w:t xml:space="preserve">     "name": "stderr",</w:t>
      </w:r>
    </w:p>
    <w:p w14:paraId="567D43BF" w14:textId="77777777" w:rsidR="0014603D" w:rsidRDefault="0014603D" w:rsidP="0014603D">
      <w:r>
        <w:t xml:space="preserve">     "output_type": "stream",</w:t>
      </w:r>
    </w:p>
    <w:p w14:paraId="1E9CCEE1" w14:textId="77777777" w:rsidR="0014603D" w:rsidRDefault="0014603D" w:rsidP="0014603D">
      <w:r>
        <w:lastRenderedPageBreak/>
        <w:t xml:space="preserve">     "text": [</w:t>
      </w:r>
    </w:p>
    <w:p w14:paraId="00B95513" w14:textId="77777777" w:rsidR="0014603D" w:rsidRDefault="0014603D" w:rsidP="0014603D">
      <w:r>
        <w:t xml:space="preserve">      "C:\\Users\\itspark\\anaconda3\\lib\\site-packages\\sklearn\\linear_model\\_logistic.py:814: ConvergenceWarning: lbfgs failed to converge (status=1):\n",</w:t>
      </w:r>
    </w:p>
    <w:p w14:paraId="61016A61" w14:textId="77777777" w:rsidR="0014603D" w:rsidRDefault="0014603D" w:rsidP="0014603D">
      <w:r>
        <w:t xml:space="preserve">      "STOP: TOTAL NO. of ITERATIONS REACHED LIMIT.\n",</w:t>
      </w:r>
    </w:p>
    <w:p w14:paraId="0E5AF916" w14:textId="77777777" w:rsidR="0014603D" w:rsidRDefault="0014603D" w:rsidP="0014603D">
      <w:r>
        <w:t xml:space="preserve">      "\n",</w:t>
      </w:r>
    </w:p>
    <w:p w14:paraId="53128ADF" w14:textId="77777777" w:rsidR="0014603D" w:rsidRDefault="0014603D" w:rsidP="0014603D">
      <w:r>
        <w:t xml:space="preserve">      "Increase the number of iterations (max_iter) or scale the data as shown in:\n",</w:t>
      </w:r>
    </w:p>
    <w:p w14:paraId="09666A9A" w14:textId="77777777" w:rsidR="0014603D" w:rsidRDefault="0014603D" w:rsidP="0014603D">
      <w:r>
        <w:t xml:space="preserve">      "    https://scikit-learn.org/stable/modules/preprocessing.html\n",</w:t>
      </w:r>
    </w:p>
    <w:p w14:paraId="39144467" w14:textId="77777777" w:rsidR="0014603D" w:rsidRDefault="0014603D" w:rsidP="0014603D">
      <w:r>
        <w:t xml:space="preserve">      "Please also refer to the documentation for alternative solver options:\n",</w:t>
      </w:r>
    </w:p>
    <w:p w14:paraId="5990EE92" w14:textId="77777777" w:rsidR="0014603D" w:rsidRDefault="0014603D" w:rsidP="0014603D">
      <w:r>
        <w:t xml:space="preserve">      "    https://scikit-learn.org/stable/modules/linear_model.html#logistic-regression\n",</w:t>
      </w:r>
    </w:p>
    <w:p w14:paraId="281D3800" w14:textId="77777777" w:rsidR="0014603D" w:rsidRDefault="0014603D" w:rsidP="0014603D">
      <w:r>
        <w:t xml:space="preserve">      "  n_iter_i = _check_optimize_result(\n"</w:t>
      </w:r>
    </w:p>
    <w:p w14:paraId="03FA0D21" w14:textId="77777777" w:rsidR="0014603D" w:rsidRDefault="0014603D" w:rsidP="0014603D">
      <w:r>
        <w:t xml:space="preserve">     ]</w:t>
      </w:r>
    </w:p>
    <w:p w14:paraId="2AD65626" w14:textId="77777777" w:rsidR="0014603D" w:rsidRDefault="0014603D" w:rsidP="0014603D">
      <w:r>
        <w:t xml:space="preserve">    }</w:t>
      </w:r>
    </w:p>
    <w:p w14:paraId="7BB3BB41" w14:textId="77777777" w:rsidR="0014603D" w:rsidRDefault="0014603D" w:rsidP="0014603D">
      <w:r>
        <w:t xml:space="preserve">   ],</w:t>
      </w:r>
    </w:p>
    <w:p w14:paraId="3923A972" w14:textId="77777777" w:rsidR="0014603D" w:rsidRDefault="0014603D" w:rsidP="0014603D">
      <w:r>
        <w:t xml:space="preserve">   "source": [</w:t>
      </w:r>
    </w:p>
    <w:p w14:paraId="28284592" w14:textId="77777777" w:rsidR="0014603D" w:rsidRDefault="0014603D" w:rsidP="0014603D">
      <w:r>
        <w:t xml:space="preserve">    "from sklearn.linear_model import LogisticRegression\n",</w:t>
      </w:r>
    </w:p>
    <w:p w14:paraId="2C01ACA2" w14:textId="77777777" w:rsidR="0014603D" w:rsidRDefault="0014603D" w:rsidP="0014603D">
      <w:r>
        <w:t xml:space="preserve">    "log_reg = LogisticRegression()\n",</w:t>
      </w:r>
    </w:p>
    <w:p w14:paraId="57489E57" w14:textId="77777777" w:rsidR="0014603D" w:rsidRDefault="0014603D" w:rsidP="0014603D">
      <w:r>
        <w:t xml:space="preserve">    "log_reg.fit(X_train,Y_train)\n",</w:t>
      </w:r>
    </w:p>
    <w:p w14:paraId="17EF4121" w14:textId="77777777" w:rsidR="0014603D" w:rsidRDefault="0014603D" w:rsidP="0014603D">
      <w:r>
        <w:t xml:space="preserve">    "train_predict = log_reg.predict(X_train)\n",</w:t>
      </w:r>
    </w:p>
    <w:p w14:paraId="50A25A71" w14:textId="77777777" w:rsidR="0014603D" w:rsidRDefault="0014603D" w:rsidP="0014603D">
      <w:r>
        <w:t xml:space="preserve">    "test_predict = log_reg.predict(X_test)\n",</w:t>
      </w:r>
    </w:p>
    <w:p w14:paraId="7F747784" w14:textId="77777777" w:rsidR="0014603D" w:rsidRDefault="0014603D" w:rsidP="0014603D">
      <w:r>
        <w:t xml:space="preserve">    "y_prob = log_reg.predict(train)\n",</w:t>
      </w:r>
    </w:p>
    <w:p w14:paraId="3219F452" w14:textId="77777777" w:rsidR="0014603D" w:rsidRDefault="0014603D" w:rsidP="0014603D">
      <w:r>
        <w:t xml:space="preserve">    "y_pred = np.where(y_prob &gt; 0.5, 1, 0)\n",</w:t>
      </w:r>
    </w:p>
    <w:p w14:paraId="28BEC0E3" w14:textId="77777777" w:rsidR="0014603D" w:rsidRDefault="0014603D" w:rsidP="0014603D">
      <w:r>
        <w:t xml:space="preserve">    "train_test_error(train_predict , test_predict)"</w:t>
      </w:r>
    </w:p>
    <w:p w14:paraId="38FA88CD" w14:textId="77777777" w:rsidR="0014603D" w:rsidRDefault="0014603D" w:rsidP="0014603D">
      <w:r>
        <w:t xml:space="preserve">   ]</w:t>
      </w:r>
    </w:p>
    <w:p w14:paraId="7E5EED1F" w14:textId="77777777" w:rsidR="0014603D" w:rsidRDefault="0014603D" w:rsidP="0014603D">
      <w:r>
        <w:t xml:space="preserve">  },</w:t>
      </w:r>
    </w:p>
    <w:p w14:paraId="1ABBB780" w14:textId="77777777" w:rsidR="0014603D" w:rsidRDefault="0014603D" w:rsidP="0014603D">
      <w:r>
        <w:t xml:space="preserve">  {</w:t>
      </w:r>
    </w:p>
    <w:p w14:paraId="2E7B5915" w14:textId="77777777" w:rsidR="0014603D" w:rsidRDefault="0014603D" w:rsidP="0014603D">
      <w:r>
        <w:t xml:space="preserve">   "cell_type": "markdown",</w:t>
      </w:r>
    </w:p>
    <w:p w14:paraId="4D153B37" w14:textId="77777777" w:rsidR="0014603D" w:rsidRDefault="0014603D" w:rsidP="0014603D">
      <w:r>
        <w:t xml:space="preserve">   "metadata": {},</w:t>
      </w:r>
    </w:p>
    <w:p w14:paraId="428D9CD9" w14:textId="77777777" w:rsidR="0014603D" w:rsidRDefault="0014603D" w:rsidP="0014603D">
      <w:r>
        <w:t xml:space="preserve">   "source": [</w:t>
      </w:r>
    </w:p>
    <w:p w14:paraId="4DC711F0" w14:textId="77777777" w:rsidR="0014603D" w:rsidRDefault="0014603D" w:rsidP="0014603D">
      <w:r>
        <w:t xml:space="preserve">    "# SVM CLASSIFIER"</w:t>
      </w:r>
    </w:p>
    <w:p w14:paraId="69080D9C" w14:textId="77777777" w:rsidR="0014603D" w:rsidRDefault="0014603D" w:rsidP="0014603D">
      <w:r>
        <w:t xml:space="preserve">   ]</w:t>
      </w:r>
    </w:p>
    <w:p w14:paraId="74FF0950" w14:textId="77777777" w:rsidR="0014603D" w:rsidRDefault="0014603D" w:rsidP="0014603D">
      <w:r>
        <w:t xml:space="preserve">  },</w:t>
      </w:r>
    </w:p>
    <w:p w14:paraId="771534A0" w14:textId="77777777" w:rsidR="0014603D" w:rsidRDefault="0014603D" w:rsidP="0014603D">
      <w:r>
        <w:t xml:space="preserve">  {</w:t>
      </w:r>
    </w:p>
    <w:p w14:paraId="0390D3FE" w14:textId="77777777" w:rsidR="0014603D" w:rsidRDefault="0014603D" w:rsidP="0014603D">
      <w:r>
        <w:t xml:space="preserve">   "cell_type": "code",</w:t>
      </w:r>
    </w:p>
    <w:p w14:paraId="6621601B" w14:textId="77777777" w:rsidR="0014603D" w:rsidRDefault="0014603D" w:rsidP="0014603D">
      <w:r>
        <w:t xml:space="preserve">   "execution_count": 51,</w:t>
      </w:r>
    </w:p>
    <w:p w14:paraId="2970EBCA" w14:textId="77777777" w:rsidR="0014603D" w:rsidRDefault="0014603D" w:rsidP="0014603D">
      <w:r>
        <w:t xml:space="preserve">   "metadata": {},</w:t>
      </w:r>
    </w:p>
    <w:p w14:paraId="6C126126" w14:textId="77777777" w:rsidR="0014603D" w:rsidRDefault="0014603D" w:rsidP="0014603D">
      <w:r>
        <w:t xml:space="preserve">   "outputs": [</w:t>
      </w:r>
    </w:p>
    <w:p w14:paraId="1825D48F" w14:textId="77777777" w:rsidR="0014603D" w:rsidRDefault="0014603D" w:rsidP="0014603D">
      <w:r>
        <w:t xml:space="preserve">    {</w:t>
      </w:r>
    </w:p>
    <w:p w14:paraId="7E583F32" w14:textId="77777777" w:rsidR="0014603D" w:rsidRDefault="0014603D" w:rsidP="0014603D">
      <w:r>
        <w:t xml:space="preserve">     "name": "stdout",</w:t>
      </w:r>
    </w:p>
    <w:p w14:paraId="1A7D6BC9" w14:textId="77777777" w:rsidR="0014603D" w:rsidRDefault="0014603D" w:rsidP="0014603D">
      <w:r>
        <w:t xml:space="preserve">     "output_type": "stream",</w:t>
      </w:r>
    </w:p>
    <w:p w14:paraId="589CB2FE" w14:textId="77777777" w:rsidR="0014603D" w:rsidRDefault="0014603D" w:rsidP="0014603D">
      <w:r>
        <w:t xml:space="preserve">     "text": [</w:t>
      </w:r>
    </w:p>
    <w:p w14:paraId="0E8BA43A" w14:textId="77777777" w:rsidR="0014603D" w:rsidRDefault="0014603D" w:rsidP="0014603D">
      <w:r>
        <w:t xml:space="preserve">      "82.83378746594006 is the train accuracy\n",</w:t>
      </w:r>
    </w:p>
    <w:p w14:paraId="1E27F268" w14:textId="77777777" w:rsidR="0014603D" w:rsidRDefault="0014603D" w:rsidP="0014603D">
      <w:r>
        <w:t xml:space="preserve">      "86.95652173913044 is the test accuracy\n"</w:t>
      </w:r>
    </w:p>
    <w:p w14:paraId="7D8B2F22" w14:textId="77777777" w:rsidR="0014603D" w:rsidRDefault="0014603D" w:rsidP="0014603D">
      <w:r>
        <w:t xml:space="preserve">     ]</w:t>
      </w:r>
    </w:p>
    <w:p w14:paraId="5F9C23C2" w14:textId="77777777" w:rsidR="0014603D" w:rsidRDefault="0014603D" w:rsidP="0014603D">
      <w:r>
        <w:t xml:space="preserve">    }</w:t>
      </w:r>
    </w:p>
    <w:p w14:paraId="0414C5C9" w14:textId="77777777" w:rsidR="0014603D" w:rsidRDefault="0014603D" w:rsidP="0014603D">
      <w:r>
        <w:t xml:space="preserve">   ],</w:t>
      </w:r>
    </w:p>
    <w:p w14:paraId="2BF4709C" w14:textId="77777777" w:rsidR="0014603D" w:rsidRDefault="0014603D" w:rsidP="0014603D">
      <w:r>
        <w:t xml:space="preserve">   "source": [</w:t>
      </w:r>
    </w:p>
    <w:p w14:paraId="5B90DA2D" w14:textId="77777777" w:rsidR="0014603D" w:rsidRDefault="0014603D" w:rsidP="0014603D">
      <w:r>
        <w:t xml:space="preserve">    "from sklearn import svm\n",</w:t>
      </w:r>
    </w:p>
    <w:p w14:paraId="5F0ED174" w14:textId="77777777" w:rsidR="0014603D" w:rsidRDefault="0014603D" w:rsidP="0014603D">
      <w:r>
        <w:t xml:space="preserve">    "SVM = svm.SVC(probability=True)\n",</w:t>
      </w:r>
    </w:p>
    <w:p w14:paraId="56863890" w14:textId="77777777" w:rsidR="0014603D" w:rsidRDefault="0014603D" w:rsidP="0014603D">
      <w:r>
        <w:lastRenderedPageBreak/>
        <w:t xml:space="preserve">    "SVM.fit(X_train,Y_train)\n",</w:t>
      </w:r>
    </w:p>
    <w:p w14:paraId="7634DBF4" w14:textId="77777777" w:rsidR="0014603D" w:rsidRDefault="0014603D" w:rsidP="0014603D">
      <w:r>
        <w:t xml:space="preserve">    "train_predict = SVM.predict(X_train)\n",</w:t>
      </w:r>
    </w:p>
    <w:p w14:paraId="64E71234" w14:textId="77777777" w:rsidR="0014603D" w:rsidRDefault="0014603D" w:rsidP="0014603D">
      <w:r>
        <w:t xml:space="preserve">    "test_predict = SVM.predict(X_test)\n",</w:t>
      </w:r>
    </w:p>
    <w:p w14:paraId="0FB24AC2" w14:textId="77777777" w:rsidR="0014603D" w:rsidRDefault="0014603D" w:rsidP="0014603D">
      <w:r>
        <w:t xml:space="preserve">    "train_test_error(train_predict , test_predict)"</w:t>
      </w:r>
    </w:p>
    <w:p w14:paraId="45EA9D3D" w14:textId="77777777" w:rsidR="0014603D" w:rsidRDefault="0014603D" w:rsidP="0014603D">
      <w:r>
        <w:t xml:space="preserve">   ]</w:t>
      </w:r>
    </w:p>
    <w:p w14:paraId="549EFFCE" w14:textId="77777777" w:rsidR="0014603D" w:rsidRDefault="0014603D" w:rsidP="0014603D">
      <w:r>
        <w:t xml:space="preserve">  },</w:t>
      </w:r>
    </w:p>
    <w:p w14:paraId="72C86916" w14:textId="77777777" w:rsidR="0014603D" w:rsidRDefault="0014603D" w:rsidP="0014603D">
      <w:r>
        <w:t xml:space="preserve">  {</w:t>
      </w:r>
    </w:p>
    <w:p w14:paraId="0D745660" w14:textId="77777777" w:rsidR="0014603D" w:rsidRDefault="0014603D" w:rsidP="0014603D">
      <w:r>
        <w:t xml:space="preserve">   "cell_type": "markdown",</w:t>
      </w:r>
    </w:p>
    <w:p w14:paraId="43224B36" w14:textId="77777777" w:rsidR="0014603D" w:rsidRDefault="0014603D" w:rsidP="0014603D">
      <w:r>
        <w:t xml:space="preserve">   "metadata": {},</w:t>
      </w:r>
    </w:p>
    <w:p w14:paraId="15AC2226" w14:textId="77777777" w:rsidR="0014603D" w:rsidRDefault="0014603D" w:rsidP="0014603D">
      <w:r>
        <w:t xml:space="preserve">   "source": [</w:t>
      </w:r>
    </w:p>
    <w:p w14:paraId="07A6C2E1" w14:textId="77777777" w:rsidR="0014603D" w:rsidRDefault="0014603D" w:rsidP="0014603D">
      <w:r>
        <w:t xml:space="preserve">    "# KNN CLASSIFIER"</w:t>
      </w:r>
    </w:p>
    <w:p w14:paraId="238EF89F" w14:textId="77777777" w:rsidR="0014603D" w:rsidRDefault="0014603D" w:rsidP="0014603D">
      <w:r>
        <w:t xml:space="preserve">   ]</w:t>
      </w:r>
    </w:p>
    <w:p w14:paraId="3EE4BF28" w14:textId="77777777" w:rsidR="0014603D" w:rsidRDefault="0014603D" w:rsidP="0014603D">
      <w:r>
        <w:t xml:space="preserve">  },</w:t>
      </w:r>
    </w:p>
    <w:p w14:paraId="688641BD" w14:textId="77777777" w:rsidR="0014603D" w:rsidRDefault="0014603D" w:rsidP="0014603D">
      <w:r>
        <w:t xml:space="preserve">  {</w:t>
      </w:r>
    </w:p>
    <w:p w14:paraId="0194D232" w14:textId="77777777" w:rsidR="0014603D" w:rsidRDefault="0014603D" w:rsidP="0014603D">
      <w:r>
        <w:t xml:space="preserve">   "cell_type": "code",</w:t>
      </w:r>
    </w:p>
    <w:p w14:paraId="4550762C" w14:textId="77777777" w:rsidR="0014603D" w:rsidRDefault="0014603D" w:rsidP="0014603D">
      <w:r>
        <w:t xml:space="preserve">   "execution_count": 52,</w:t>
      </w:r>
    </w:p>
    <w:p w14:paraId="3AD23DB1" w14:textId="77777777" w:rsidR="0014603D" w:rsidRDefault="0014603D" w:rsidP="0014603D">
      <w:r>
        <w:t xml:space="preserve">   "metadata": {},</w:t>
      </w:r>
    </w:p>
    <w:p w14:paraId="2E958E16" w14:textId="77777777" w:rsidR="0014603D" w:rsidRDefault="0014603D" w:rsidP="0014603D">
      <w:r>
        <w:t xml:space="preserve">   "outputs": [</w:t>
      </w:r>
    </w:p>
    <w:p w14:paraId="3A78B337" w14:textId="77777777" w:rsidR="0014603D" w:rsidRDefault="0014603D" w:rsidP="0014603D">
      <w:r>
        <w:t xml:space="preserve">    {</w:t>
      </w:r>
    </w:p>
    <w:p w14:paraId="43801AEC" w14:textId="77777777" w:rsidR="0014603D" w:rsidRDefault="0014603D" w:rsidP="0014603D">
      <w:r>
        <w:t xml:space="preserve">     "name": "stdout",</w:t>
      </w:r>
    </w:p>
    <w:p w14:paraId="2495B6B0" w14:textId="77777777" w:rsidR="0014603D" w:rsidRDefault="0014603D" w:rsidP="0014603D">
      <w:r>
        <w:t xml:space="preserve">     "output_type": "stream",</w:t>
      </w:r>
    </w:p>
    <w:p w14:paraId="1E8E4772" w14:textId="77777777" w:rsidR="0014603D" w:rsidRDefault="0014603D" w:rsidP="0014603D">
      <w:r>
        <w:t xml:space="preserve">     "text": [</w:t>
      </w:r>
    </w:p>
    <w:p w14:paraId="53579B28" w14:textId="77777777" w:rsidR="0014603D" w:rsidRDefault="0014603D" w:rsidP="0014603D">
      <w:r>
        <w:t xml:space="preserve">      "100.0 is the train accuracy\n",</w:t>
      </w:r>
    </w:p>
    <w:p w14:paraId="62E836F4" w14:textId="77777777" w:rsidR="0014603D" w:rsidRDefault="0014603D" w:rsidP="0014603D">
      <w:r>
        <w:t xml:space="preserve">      "86.68478260869566 is the test accuracy\n"</w:t>
      </w:r>
    </w:p>
    <w:p w14:paraId="01911E4A" w14:textId="77777777" w:rsidR="0014603D" w:rsidRDefault="0014603D" w:rsidP="0014603D">
      <w:r>
        <w:t xml:space="preserve">     ]</w:t>
      </w:r>
    </w:p>
    <w:p w14:paraId="3743A2B9" w14:textId="77777777" w:rsidR="0014603D" w:rsidRDefault="0014603D" w:rsidP="0014603D">
      <w:r>
        <w:t xml:space="preserve">    }</w:t>
      </w:r>
    </w:p>
    <w:p w14:paraId="38C662A2" w14:textId="77777777" w:rsidR="0014603D" w:rsidRDefault="0014603D" w:rsidP="0014603D">
      <w:r>
        <w:t xml:space="preserve">   ],</w:t>
      </w:r>
    </w:p>
    <w:p w14:paraId="2DC2B479" w14:textId="77777777" w:rsidR="0014603D" w:rsidRDefault="0014603D" w:rsidP="0014603D">
      <w:r>
        <w:t xml:space="preserve">   "source": [</w:t>
      </w:r>
    </w:p>
    <w:p w14:paraId="219254B5" w14:textId="77777777" w:rsidR="0014603D" w:rsidRDefault="0014603D" w:rsidP="0014603D">
      <w:r>
        <w:t xml:space="preserve">    "from sklearn import neighbors\n",</w:t>
      </w:r>
    </w:p>
    <w:p w14:paraId="05C879ED" w14:textId="77777777" w:rsidR="0014603D" w:rsidRDefault="0014603D" w:rsidP="0014603D">
      <w:r>
        <w:t xml:space="preserve">    "n_neighbors = 15\n",</w:t>
      </w:r>
    </w:p>
    <w:p w14:paraId="76FA2839" w14:textId="77777777" w:rsidR="0014603D" w:rsidRDefault="0014603D" w:rsidP="0014603D">
      <w:r>
        <w:t xml:space="preserve">    "knn = neighbors.KNeighborsClassifier(n_neighbors, weights='distance')\n",</w:t>
      </w:r>
    </w:p>
    <w:p w14:paraId="75E61C92" w14:textId="77777777" w:rsidR="0014603D" w:rsidRDefault="0014603D" w:rsidP="0014603D">
      <w:r>
        <w:t xml:space="preserve">    "knn.fit(X_train,Y_train)\n",</w:t>
      </w:r>
    </w:p>
    <w:p w14:paraId="17E315A3" w14:textId="77777777" w:rsidR="0014603D" w:rsidRDefault="0014603D" w:rsidP="0014603D">
      <w:r>
        <w:t xml:space="preserve">    "train_predict = knn.predict(X_train)\n",</w:t>
      </w:r>
    </w:p>
    <w:p w14:paraId="7DC1C6C8" w14:textId="77777777" w:rsidR="0014603D" w:rsidRDefault="0014603D" w:rsidP="0014603D">
      <w:r>
        <w:t xml:space="preserve">    "test_predict = knn.predict(X_test)\n",</w:t>
      </w:r>
    </w:p>
    <w:p w14:paraId="0DF3EC2F" w14:textId="77777777" w:rsidR="0014603D" w:rsidRDefault="0014603D" w:rsidP="0014603D">
      <w:r>
        <w:t xml:space="preserve">    "train_test_error(train_predict , test_predict)"</w:t>
      </w:r>
    </w:p>
    <w:p w14:paraId="61B86E8F" w14:textId="77777777" w:rsidR="0014603D" w:rsidRDefault="0014603D" w:rsidP="0014603D">
      <w:r>
        <w:t xml:space="preserve">   ]</w:t>
      </w:r>
    </w:p>
    <w:p w14:paraId="7B765995" w14:textId="77777777" w:rsidR="0014603D" w:rsidRDefault="0014603D" w:rsidP="0014603D">
      <w:r>
        <w:t xml:space="preserve">  },</w:t>
      </w:r>
    </w:p>
    <w:p w14:paraId="0657B014" w14:textId="77777777" w:rsidR="0014603D" w:rsidRDefault="0014603D" w:rsidP="0014603D">
      <w:r>
        <w:t xml:space="preserve">  {</w:t>
      </w:r>
    </w:p>
    <w:p w14:paraId="6D0AA7FC" w14:textId="77777777" w:rsidR="0014603D" w:rsidRDefault="0014603D" w:rsidP="0014603D">
      <w:r>
        <w:t xml:space="preserve">   "cell_type": "markdown",</w:t>
      </w:r>
    </w:p>
    <w:p w14:paraId="4CDB5BA4" w14:textId="77777777" w:rsidR="0014603D" w:rsidRDefault="0014603D" w:rsidP="0014603D">
      <w:r>
        <w:t xml:space="preserve">   "metadata": {},</w:t>
      </w:r>
    </w:p>
    <w:p w14:paraId="16578E67" w14:textId="77777777" w:rsidR="0014603D" w:rsidRDefault="0014603D" w:rsidP="0014603D">
      <w:r>
        <w:t xml:space="preserve">   "source": [</w:t>
      </w:r>
    </w:p>
    <w:p w14:paraId="37FEC781" w14:textId="77777777" w:rsidR="0014603D" w:rsidRDefault="0014603D" w:rsidP="0014603D">
      <w:r>
        <w:t xml:space="preserve">    "# DICISION TREE CLASSIFIER"</w:t>
      </w:r>
    </w:p>
    <w:p w14:paraId="443881A5" w14:textId="77777777" w:rsidR="0014603D" w:rsidRDefault="0014603D" w:rsidP="0014603D">
      <w:r>
        <w:t xml:space="preserve">   ]</w:t>
      </w:r>
    </w:p>
    <w:p w14:paraId="46D2725B" w14:textId="77777777" w:rsidR="0014603D" w:rsidRDefault="0014603D" w:rsidP="0014603D">
      <w:r>
        <w:t xml:space="preserve">  },</w:t>
      </w:r>
    </w:p>
    <w:p w14:paraId="1279D79E" w14:textId="77777777" w:rsidR="0014603D" w:rsidRDefault="0014603D" w:rsidP="0014603D">
      <w:r>
        <w:t xml:space="preserve">  {</w:t>
      </w:r>
    </w:p>
    <w:p w14:paraId="6751719B" w14:textId="77777777" w:rsidR="0014603D" w:rsidRDefault="0014603D" w:rsidP="0014603D">
      <w:r>
        <w:t xml:space="preserve">   "cell_type": "code",</w:t>
      </w:r>
    </w:p>
    <w:p w14:paraId="3A8043C4" w14:textId="77777777" w:rsidR="0014603D" w:rsidRDefault="0014603D" w:rsidP="0014603D">
      <w:r>
        <w:t xml:space="preserve">   "execution_count": 53,</w:t>
      </w:r>
    </w:p>
    <w:p w14:paraId="65B484BA" w14:textId="77777777" w:rsidR="0014603D" w:rsidRDefault="0014603D" w:rsidP="0014603D">
      <w:r>
        <w:t xml:space="preserve">   "metadata": {},</w:t>
      </w:r>
    </w:p>
    <w:p w14:paraId="5954BB32" w14:textId="77777777" w:rsidR="0014603D" w:rsidRDefault="0014603D" w:rsidP="0014603D">
      <w:r>
        <w:lastRenderedPageBreak/>
        <w:t xml:space="preserve">   "outputs": [</w:t>
      </w:r>
    </w:p>
    <w:p w14:paraId="229E4F06" w14:textId="77777777" w:rsidR="0014603D" w:rsidRDefault="0014603D" w:rsidP="0014603D">
      <w:r>
        <w:t xml:space="preserve">    {</w:t>
      </w:r>
    </w:p>
    <w:p w14:paraId="2E4A5533" w14:textId="77777777" w:rsidR="0014603D" w:rsidRDefault="0014603D" w:rsidP="0014603D">
      <w:r>
        <w:t xml:space="preserve">     "name": "stdout",</w:t>
      </w:r>
    </w:p>
    <w:p w14:paraId="74B34BF5" w14:textId="77777777" w:rsidR="0014603D" w:rsidRDefault="0014603D" w:rsidP="0014603D">
      <w:r>
        <w:t xml:space="preserve">     "output_type": "stream",</w:t>
      </w:r>
    </w:p>
    <w:p w14:paraId="1D75EC51" w14:textId="77777777" w:rsidR="0014603D" w:rsidRDefault="0014603D" w:rsidP="0014603D">
      <w:r>
        <w:t xml:space="preserve">     "text": [</w:t>
      </w:r>
    </w:p>
    <w:p w14:paraId="4FF7B212" w14:textId="77777777" w:rsidR="0014603D" w:rsidRDefault="0014603D" w:rsidP="0014603D">
      <w:r>
        <w:t xml:space="preserve">      "100.0 is the train accuracy\n",</w:t>
      </w:r>
    </w:p>
    <w:p w14:paraId="6C7743CA" w14:textId="77777777" w:rsidR="0014603D" w:rsidRDefault="0014603D" w:rsidP="0014603D">
      <w:r>
        <w:t xml:space="preserve">      "79.34782608695652 is the test accuracy\n"</w:t>
      </w:r>
    </w:p>
    <w:p w14:paraId="367081C3" w14:textId="77777777" w:rsidR="0014603D" w:rsidRDefault="0014603D" w:rsidP="0014603D">
      <w:r>
        <w:t xml:space="preserve">     ]</w:t>
      </w:r>
    </w:p>
    <w:p w14:paraId="152EE68A" w14:textId="77777777" w:rsidR="0014603D" w:rsidRDefault="0014603D" w:rsidP="0014603D">
      <w:r>
        <w:t xml:space="preserve">    }</w:t>
      </w:r>
    </w:p>
    <w:p w14:paraId="434F07A9" w14:textId="77777777" w:rsidR="0014603D" w:rsidRDefault="0014603D" w:rsidP="0014603D">
      <w:r>
        <w:t xml:space="preserve">   ],</w:t>
      </w:r>
    </w:p>
    <w:p w14:paraId="49E5BBD4" w14:textId="77777777" w:rsidR="0014603D" w:rsidRDefault="0014603D" w:rsidP="0014603D">
      <w:r>
        <w:t xml:space="preserve">   "source": [</w:t>
      </w:r>
    </w:p>
    <w:p w14:paraId="0D63A144" w14:textId="77777777" w:rsidR="0014603D" w:rsidRDefault="0014603D" w:rsidP="0014603D">
      <w:r>
        <w:t xml:space="preserve">    "from sklearn import tree\n",</w:t>
      </w:r>
    </w:p>
    <w:p w14:paraId="422E5ABC" w14:textId="77777777" w:rsidR="0014603D" w:rsidRDefault="0014603D" w:rsidP="0014603D">
      <w:r>
        <w:t xml:space="preserve">    "dec = tree.DecisionTreeClassifier()\n",</w:t>
      </w:r>
    </w:p>
    <w:p w14:paraId="075BBE82" w14:textId="77777777" w:rsidR="0014603D" w:rsidRDefault="0014603D" w:rsidP="0014603D">
      <w:r>
        <w:t xml:space="preserve">    "dec.fit(X_train,Y_train)\n",</w:t>
      </w:r>
    </w:p>
    <w:p w14:paraId="65A83D64" w14:textId="77777777" w:rsidR="0014603D" w:rsidRDefault="0014603D" w:rsidP="0014603D">
      <w:r>
        <w:t xml:space="preserve">    "train_predict = dec.predict(X_train)\n",</w:t>
      </w:r>
    </w:p>
    <w:p w14:paraId="02482011" w14:textId="77777777" w:rsidR="0014603D" w:rsidRDefault="0014603D" w:rsidP="0014603D">
      <w:r>
        <w:t xml:space="preserve">    "test_predict = dec.predict(X_test)\n",</w:t>
      </w:r>
    </w:p>
    <w:p w14:paraId="2402CD85" w14:textId="77777777" w:rsidR="0014603D" w:rsidRDefault="0014603D" w:rsidP="0014603D">
      <w:r>
        <w:t xml:space="preserve">    "train_test_error(train_predict , test_predict)"</w:t>
      </w:r>
    </w:p>
    <w:p w14:paraId="1A933AA4" w14:textId="77777777" w:rsidR="0014603D" w:rsidRDefault="0014603D" w:rsidP="0014603D">
      <w:r>
        <w:t xml:space="preserve">   ]</w:t>
      </w:r>
    </w:p>
    <w:p w14:paraId="1D3D6F76" w14:textId="77777777" w:rsidR="0014603D" w:rsidRDefault="0014603D" w:rsidP="0014603D">
      <w:r>
        <w:t xml:space="preserve">  },</w:t>
      </w:r>
    </w:p>
    <w:p w14:paraId="58E9B917" w14:textId="77777777" w:rsidR="0014603D" w:rsidRDefault="0014603D" w:rsidP="0014603D">
      <w:r>
        <w:t xml:space="preserve">  {</w:t>
      </w:r>
    </w:p>
    <w:p w14:paraId="196E7C2D" w14:textId="77777777" w:rsidR="0014603D" w:rsidRDefault="0014603D" w:rsidP="0014603D">
      <w:r>
        <w:t xml:space="preserve">   "cell_type": "markdown",</w:t>
      </w:r>
    </w:p>
    <w:p w14:paraId="3E9E9580" w14:textId="77777777" w:rsidR="0014603D" w:rsidRDefault="0014603D" w:rsidP="0014603D">
      <w:r>
        <w:t xml:space="preserve">   "metadata": {},</w:t>
      </w:r>
    </w:p>
    <w:p w14:paraId="64DA3075" w14:textId="77777777" w:rsidR="0014603D" w:rsidRDefault="0014603D" w:rsidP="0014603D">
      <w:r>
        <w:t xml:space="preserve">   "source": [</w:t>
      </w:r>
    </w:p>
    <w:p w14:paraId="2181D3FE" w14:textId="77777777" w:rsidR="0014603D" w:rsidRDefault="0014603D" w:rsidP="0014603D">
      <w:r>
        <w:t xml:space="preserve">    "# K-MEANS CLUSTERING"</w:t>
      </w:r>
    </w:p>
    <w:p w14:paraId="0CAE88CD" w14:textId="77777777" w:rsidR="0014603D" w:rsidRDefault="0014603D" w:rsidP="0014603D">
      <w:r>
        <w:t xml:space="preserve">   ]</w:t>
      </w:r>
    </w:p>
    <w:p w14:paraId="1EC2C591" w14:textId="77777777" w:rsidR="0014603D" w:rsidRDefault="0014603D" w:rsidP="0014603D">
      <w:r>
        <w:t xml:space="preserve">  },</w:t>
      </w:r>
    </w:p>
    <w:p w14:paraId="3121FBC8" w14:textId="77777777" w:rsidR="0014603D" w:rsidRDefault="0014603D" w:rsidP="0014603D">
      <w:r>
        <w:t xml:space="preserve">  {</w:t>
      </w:r>
    </w:p>
    <w:p w14:paraId="7FC4F2A8" w14:textId="77777777" w:rsidR="0014603D" w:rsidRDefault="0014603D" w:rsidP="0014603D">
      <w:r>
        <w:t xml:space="preserve">   "cell_type": "code",</w:t>
      </w:r>
    </w:p>
    <w:p w14:paraId="419E106A" w14:textId="77777777" w:rsidR="0014603D" w:rsidRDefault="0014603D" w:rsidP="0014603D">
      <w:r>
        <w:t xml:space="preserve">   "execution_count": 54,</w:t>
      </w:r>
    </w:p>
    <w:p w14:paraId="67E8963C" w14:textId="77777777" w:rsidR="0014603D" w:rsidRDefault="0014603D" w:rsidP="0014603D">
      <w:r>
        <w:t xml:space="preserve">   "metadata": {},</w:t>
      </w:r>
    </w:p>
    <w:p w14:paraId="60D872EE" w14:textId="77777777" w:rsidR="0014603D" w:rsidRDefault="0014603D" w:rsidP="0014603D">
      <w:r>
        <w:t xml:space="preserve">   "outputs": [</w:t>
      </w:r>
    </w:p>
    <w:p w14:paraId="6ABE0D51" w14:textId="77777777" w:rsidR="0014603D" w:rsidRDefault="0014603D" w:rsidP="0014603D">
      <w:r>
        <w:t xml:space="preserve">    {</w:t>
      </w:r>
    </w:p>
    <w:p w14:paraId="1811DC1B" w14:textId="77777777" w:rsidR="0014603D" w:rsidRDefault="0014603D" w:rsidP="0014603D">
      <w:r>
        <w:t xml:space="preserve">     "name": "stdout",</w:t>
      </w:r>
    </w:p>
    <w:p w14:paraId="0035BF12" w14:textId="77777777" w:rsidR="0014603D" w:rsidRDefault="0014603D" w:rsidP="0014603D">
      <w:r>
        <w:t xml:space="preserve">     "output_type": "stream",</w:t>
      </w:r>
    </w:p>
    <w:p w14:paraId="28EFBF0D" w14:textId="77777777" w:rsidR="0014603D" w:rsidRDefault="0014603D" w:rsidP="0014603D">
      <w:r>
        <w:t xml:space="preserve">     "text": [</w:t>
      </w:r>
    </w:p>
    <w:p w14:paraId="10812154" w14:textId="77777777" w:rsidR="0014603D" w:rsidRDefault="0014603D" w:rsidP="0014603D">
      <w:r>
        <w:t xml:space="preserve">      "51.58946412352407 is the train accuracy\n",</w:t>
      </w:r>
    </w:p>
    <w:p w14:paraId="44E85FF1" w14:textId="77777777" w:rsidR="0014603D" w:rsidRDefault="0014603D" w:rsidP="0014603D">
      <w:r>
        <w:t xml:space="preserve">      "48.369565217391305 is the test accuracy\n"</w:t>
      </w:r>
    </w:p>
    <w:p w14:paraId="21B584E2" w14:textId="77777777" w:rsidR="0014603D" w:rsidRDefault="0014603D" w:rsidP="0014603D">
      <w:r>
        <w:t xml:space="preserve">     ]</w:t>
      </w:r>
    </w:p>
    <w:p w14:paraId="4BB78DE5" w14:textId="77777777" w:rsidR="0014603D" w:rsidRDefault="0014603D" w:rsidP="0014603D">
      <w:r>
        <w:t xml:space="preserve">    }</w:t>
      </w:r>
    </w:p>
    <w:p w14:paraId="5BCB6215" w14:textId="77777777" w:rsidR="0014603D" w:rsidRDefault="0014603D" w:rsidP="0014603D">
      <w:r>
        <w:t xml:space="preserve">   ],</w:t>
      </w:r>
    </w:p>
    <w:p w14:paraId="247E9BF1" w14:textId="77777777" w:rsidR="0014603D" w:rsidRDefault="0014603D" w:rsidP="0014603D">
      <w:r>
        <w:t xml:space="preserve">   "source": [</w:t>
      </w:r>
    </w:p>
    <w:p w14:paraId="28313E00" w14:textId="77777777" w:rsidR="0014603D" w:rsidRDefault="0014603D" w:rsidP="0014603D">
      <w:r>
        <w:t xml:space="preserve">    "from sklearn.cluster import KMeans\n",</w:t>
      </w:r>
    </w:p>
    <w:p w14:paraId="04244A7D" w14:textId="77777777" w:rsidR="0014603D" w:rsidRDefault="0014603D" w:rsidP="0014603D">
      <w:r>
        <w:t xml:space="preserve">    "kms = KMeans(n_clusters=2, random_state=1)\n",</w:t>
      </w:r>
    </w:p>
    <w:p w14:paraId="7F4A51A2" w14:textId="77777777" w:rsidR="0014603D" w:rsidRDefault="0014603D" w:rsidP="0014603D">
      <w:r>
        <w:t xml:space="preserve">    "kms.fit(X_train,Y_train)\n",</w:t>
      </w:r>
    </w:p>
    <w:p w14:paraId="612AA4D7" w14:textId="77777777" w:rsidR="0014603D" w:rsidRDefault="0014603D" w:rsidP="0014603D">
      <w:r>
        <w:t xml:space="preserve">    "train_predict = kms.predict(X_train)\n",</w:t>
      </w:r>
    </w:p>
    <w:p w14:paraId="3C02C903" w14:textId="77777777" w:rsidR="0014603D" w:rsidRDefault="0014603D" w:rsidP="0014603D">
      <w:r>
        <w:t xml:space="preserve">    "test_predict = kms.predict(X_test)\n",</w:t>
      </w:r>
    </w:p>
    <w:p w14:paraId="51E64A10" w14:textId="77777777" w:rsidR="0014603D" w:rsidRDefault="0014603D" w:rsidP="0014603D">
      <w:r>
        <w:t xml:space="preserve">    "train_test_error(train_predict,test_predict)"</w:t>
      </w:r>
    </w:p>
    <w:p w14:paraId="0AB416B7" w14:textId="77777777" w:rsidR="0014603D" w:rsidRDefault="0014603D" w:rsidP="0014603D">
      <w:r>
        <w:t xml:space="preserve">   ]</w:t>
      </w:r>
    </w:p>
    <w:p w14:paraId="39D82839" w14:textId="77777777" w:rsidR="0014603D" w:rsidRDefault="0014603D" w:rsidP="0014603D">
      <w:r>
        <w:lastRenderedPageBreak/>
        <w:t xml:space="preserve">  },</w:t>
      </w:r>
    </w:p>
    <w:p w14:paraId="348BDFF6" w14:textId="77777777" w:rsidR="0014603D" w:rsidRDefault="0014603D" w:rsidP="0014603D">
      <w:r>
        <w:t xml:space="preserve">  {</w:t>
      </w:r>
    </w:p>
    <w:p w14:paraId="751B9E41" w14:textId="77777777" w:rsidR="0014603D" w:rsidRDefault="0014603D" w:rsidP="0014603D">
      <w:r>
        <w:t xml:space="preserve">   "cell_type": "code",</w:t>
      </w:r>
    </w:p>
    <w:p w14:paraId="3F93252A" w14:textId="77777777" w:rsidR="0014603D" w:rsidRDefault="0014603D" w:rsidP="0014603D">
      <w:r>
        <w:t xml:space="preserve">   "execution_count": 55,</w:t>
      </w:r>
    </w:p>
    <w:p w14:paraId="0B059859" w14:textId="77777777" w:rsidR="0014603D" w:rsidRDefault="0014603D" w:rsidP="0014603D">
      <w:r>
        <w:t xml:space="preserve">   "metadata": {},</w:t>
      </w:r>
    </w:p>
    <w:p w14:paraId="70B24ADF" w14:textId="77777777" w:rsidR="0014603D" w:rsidRDefault="0014603D" w:rsidP="0014603D">
      <w:r>
        <w:t xml:space="preserve">   "outputs": [],</w:t>
      </w:r>
    </w:p>
    <w:p w14:paraId="02EF443A" w14:textId="77777777" w:rsidR="0014603D" w:rsidRDefault="0014603D" w:rsidP="0014603D">
      <w:r>
        <w:t xml:space="preserve">   "source": [</w:t>
      </w:r>
    </w:p>
    <w:p w14:paraId="3019183F" w14:textId="77777777" w:rsidR="0014603D" w:rsidRDefault="0014603D" w:rsidP="0014603D">
      <w:r>
        <w:t xml:space="preserve">    "results = pd.DataFrame({\"Test Accuracy\" : test_accuracy , \"Train Accuracy\" : train_accuracy} , index = models)"</w:t>
      </w:r>
    </w:p>
    <w:p w14:paraId="4DC4050D" w14:textId="77777777" w:rsidR="0014603D" w:rsidRDefault="0014603D" w:rsidP="0014603D">
      <w:r>
        <w:t xml:space="preserve">   ]</w:t>
      </w:r>
    </w:p>
    <w:p w14:paraId="74029E3C" w14:textId="77777777" w:rsidR="0014603D" w:rsidRDefault="0014603D" w:rsidP="0014603D">
      <w:r>
        <w:t xml:space="preserve">  },</w:t>
      </w:r>
    </w:p>
    <w:p w14:paraId="237D4DD3" w14:textId="77777777" w:rsidR="0014603D" w:rsidRDefault="0014603D" w:rsidP="0014603D">
      <w:r>
        <w:t xml:space="preserve">  {</w:t>
      </w:r>
    </w:p>
    <w:p w14:paraId="191F4C08" w14:textId="77777777" w:rsidR="0014603D" w:rsidRDefault="0014603D" w:rsidP="0014603D">
      <w:r>
        <w:t xml:space="preserve">   "cell_type": "code",</w:t>
      </w:r>
    </w:p>
    <w:p w14:paraId="60B4811B" w14:textId="77777777" w:rsidR="0014603D" w:rsidRDefault="0014603D" w:rsidP="0014603D">
      <w:r>
        <w:t xml:space="preserve">   "execution_count": 56,</w:t>
      </w:r>
    </w:p>
    <w:p w14:paraId="07C9DD7A" w14:textId="77777777" w:rsidR="0014603D" w:rsidRDefault="0014603D" w:rsidP="0014603D">
      <w:r>
        <w:t xml:space="preserve">   "metadata": {},</w:t>
      </w:r>
    </w:p>
    <w:p w14:paraId="66423DAD" w14:textId="77777777" w:rsidR="0014603D" w:rsidRDefault="0014603D" w:rsidP="0014603D">
      <w:r>
        <w:t xml:space="preserve">   "outputs": [</w:t>
      </w:r>
    </w:p>
    <w:p w14:paraId="16450412" w14:textId="77777777" w:rsidR="0014603D" w:rsidRDefault="0014603D" w:rsidP="0014603D">
      <w:r>
        <w:t xml:space="preserve">    {</w:t>
      </w:r>
    </w:p>
    <w:p w14:paraId="70B9E16E" w14:textId="77777777" w:rsidR="0014603D" w:rsidRDefault="0014603D" w:rsidP="0014603D">
      <w:r>
        <w:t xml:space="preserve">     "data": {</w:t>
      </w:r>
    </w:p>
    <w:p w14:paraId="260A3053" w14:textId="77777777" w:rsidR="0014603D" w:rsidRDefault="0014603D" w:rsidP="0014603D">
      <w:r>
        <w:t xml:space="preserve">      "text/html": [</w:t>
      </w:r>
    </w:p>
    <w:p w14:paraId="6FECA143" w14:textId="77777777" w:rsidR="0014603D" w:rsidRDefault="0014603D" w:rsidP="0014603D">
      <w:r>
        <w:t xml:space="preserve">       "&lt;div&gt;\n",</w:t>
      </w:r>
    </w:p>
    <w:p w14:paraId="63F3819F" w14:textId="77777777" w:rsidR="0014603D" w:rsidRDefault="0014603D" w:rsidP="0014603D">
      <w:r>
        <w:t xml:space="preserve">       "&lt;style scoped&gt;\n",</w:t>
      </w:r>
    </w:p>
    <w:p w14:paraId="0FC09B63" w14:textId="77777777" w:rsidR="0014603D" w:rsidRDefault="0014603D" w:rsidP="0014603D">
      <w:r>
        <w:t xml:space="preserve">       "    .dataframe tbody tr th:only-of-type {\n",</w:t>
      </w:r>
    </w:p>
    <w:p w14:paraId="6B15EAA5" w14:textId="77777777" w:rsidR="0014603D" w:rsidRDefault="0014603D" w:rsidP="0014603D">
      <w:r>
        <w:t xml:space="preserve">       "        vertical-align: middle;\n",</w:t>
      </w:r>
    </w:p>
    <w:p w14:paraId="42D7B94C" w14:textId="77777777" w:rsidR="0014603D" w:rsidRDefault="0014603D" w:rsidP="0014603D">
      <w:r>
        <w:t xml:space="preserve">       "    }\n",</w:t>
      </w:r>
    </w:p>
    <w:p w14:paraId="68EC6E1A" w14:textId="77777777" w:rsidR="0014603D" w:rsidRDefault="0014603D" w:rsidP="0014603D">
      <w:r>
        <w:t xml:space="preserve">       "\n",</w:t>
      </w:r>
    </w:p>
    <w:p w14:paraId="5148BEF3" w14:textId="77777777" w:rsidR="0014603D" w:rsidRDefault="0014603D" w:rsidP="0014603D">
      <w:r>
        <w:t xml:space="preserve">       "    .dataframe tbody tr th {\n",</w:t>
      </w:r>
    </w:p>
    <w:p w14:paraId="6ED25281" w14:textId="77777777" w:rsidR="0014603D" w:rsidRDefault="0014603D" w:rsidP="0014603D">
      <w:r>
        <w:t xml:space="preserve">       "        vertical-align: top;\n",</w:t>
      </w:r>
    </w:p>
    <w:p w14:paraId="15B42417" w14:textId="77777777" w:rsidR="0014603D" w:rsidRDefault="0014603D" w:rsidP="0014603D">
      <w:r>
        <w:t xml:space="preserve">       "    }\n",</w:t>
      </w:r>
    </w:p>
    <w:p w14:paraId="3AD93855" w14:textId="77777777" w:rsidR="0014603D" w:rsidRDefault="0014603D" w:rsidP="0014603D">
      <w:r>
        <w:t xml:space="preserve">       "\n",</w:t>
      </w:r>
    </w:p>
    <w:p w14:paraId="3A52F4A3" w14:textId="77777777" w:rsidR="0014603D" w:rsidRDefault="0014603D" w:rsidP="0014603D">
      <w:r>
        <w:t xml:space="preserve">       "    .dataframe thead th {\n",</w:t>
      </w:r>
    </w:p>
    <w:p w14:paraId="1B7FF04D" w14:textId="77777777" w:rsidR="0014603D" w:rsidRDefault="0014603D" w:rsidP="0014603D">
      <w:r>
        <w:t xml:space="preserve">       "        text-align: right;\n",</w:t>
      </w:r>
    </w:p>
    <w:p w14:paraId="163280B5" w14:textId="77777777" w:rsidR="0014603D" w:rsidRDefault="0014603D" w:rsidP="0014603D">
      <w:r>
        <w:t xml:space="preserve">       "    }\n",</w:t>
      </w:r>
    </w:p>
    <w:p w14:paraId="2A806537" w14:textId="77777777" w:rsidR="0014603D" w:rsidRDefault="0014603D" w:rsidP="0014603D">
      <w:r>
        <w:t xml:space="preserve">       "&lt;/style&gt;\n",</w:t>
      </w:r>
    </w:p>
    <w:p w14:paraId="1AB7B112" w14:textId="77777777" w:rsidR="0014603D" w:rsidRDefault="0014603D" w:rsidP="0014603D">
      <w:r>
        <w:t xml:space="preserve">       "&lt;table border=\"1\" class=\"dataframe\"&gt;\n",</w:t>
      </w:r>
    </w:p>
    <w:p w14:paraId="1410BAF6" w14:textId="77777777" w:rsidR="0014603D" w:rsidRDefault="0014603D" w:rsidP="0014603D">
      <w:r>
        <w:t xml:space="preserve">       "  &lt;thead&gt;\n",</w:t>
      </w:r>
    </w:p>
    <w:p w14:paraId="60E1246A" w14:textId="77777777" w:rsidR="0014603D" w:rsidRDefault="0014603D" w:rsidP="0014603D">
      <w:r>
        <w:t xml:space="preserve">       "    &lt;tr style=\"text-align: right;\"&gt;\n",</w:t>
      </w:r>
    </w:p>
    <w:p w14:paraId="383EE76D" w14:textId="77777777" w:rsidR="0014603D" w:rsidRDefault="0014603D" w:rsidP="0014603D">
      <w:r>
        <w:t xml:space="preserve">       "      &lt;th&gt;&lt;/th&gt;\n",</w:t>
      </w:r>
    </w:p>
    <w:p w14:paraId="6041102B" w14:textId="77777777" w:rsidR="0014603D" w:rsidRDefault="0014603D" w:rsidP="0014603D">
      <w:r>
        <w:t xml:space="preserve">       "      &lt;th&gt;Test Accuracy&lt;/th&gt;\n",</w:t>
      </w:r>
    </w:p>
    <w:p w14:paraId="3B163E14" w14:textId="77777777" w:rsidR="0014603D" w:rsidRDefault="0014603D" w:rsidP="0014603D">
      <w:r>
        <w:t xml:space="preserve">       "      &lt;th&gt;Train Accuracy&lt;/th&gt;\n",</w:t>
      </w:r>
    </w:p>
    <w:p w14:paraId="5F5853CA" w14:textId="77777777" w:rsidR="0014603D" w:rsidRDefault="0014603D" w:rsidP="0014603D">
      <w:r>
        <w:t xml:space="preserve">       "    &lt;/tr&gt;\n",</w:t>
      </w:r>
    </w:p>
    <w:p w14:paraId="5A935402" w14:textId="77777777" w:rsidR="0014603D" w:rsidRDefault="0014603D" w:rsidP="0014603D">
      <w:r>
        <w:t xml:space="preserve">       "  &lt;/thead&gt;\n",</w:t>
      </w:r>
    </w:p>
    <w:p w14:paraId="610AB295" w14:textId="77777777" w:rsidR="0014603D" w:rsidRDefault="0014603D" w:rsidP="0014603D">
      <w:r>
        <w:t xml:space="preserve">       "  &lt;tbody&gt;\n",</w:t>
      </w:r>
    </w:p>
    <w:p w14:paraId="7271E082" w14:textId="77777777" w:rsidR="0014603D" w:rsidRDefault="0014603D" w:rsidP="0014603D">
      <w:r>
        <w:t xml:space="preserve">       "    &lt;tr&gt;\n",</w:t>
      </w:r>
    </w:p>
    <w:p w14:paraId="15BEC806" w14:textId="77777777" w:rsidR="0014603D" w:rsidRDefault="0014603D" w:rsidP="0014603D">
      <w:r>
        <w:t xml:space="preserve">       "      &lt;th&gt;Logistic Regression&lt;/th&gt;\n",</w:t>
      </w:r>
    </w:p>
    <w:p w14:paraId="530C5E21" w14:textId="77777777" w:rsidR="0014603D" w:rsidRDefault="0014603D" w:rsidP="0014603D">
      <w:r>
        <w:t xml:space="preserve">       "      &lt;td&gt;86.684783&lt;/td&gt;\n",</w:t>
      </w:r>
    </w:p>
    <w:p w14:paraId="1C83EA90" w14:textId="77777777" w:rsidR="0014603D" w:rsidRDefault="0014603D" w:rsidP="0014603D">
      <w:r>
        <w:t xml:space="preserve">       "      &lt;td&gt;83.106267&lt;/td&gt;\n",</w:t>
      </w:r>
    </w:p>
    <w:p w14:paraId="0BCA503C" w14:textId="77777777" w:rsidR="0014603D" w:rsidRDefault="0014603D" w:rsidP="0014603D">
      <w:r>
        <w:t xml:space="preserve">       "    &lt;/tr&gt;\n",</w:t>
      </w:r>
    </w:p>
    <w:p w14:paraId="6B74D0EE" w14:textId="77777777" w:rsidR="0014603D" w:rsidRDefault="0014603D" w:rsidP="0014603D">
      <w:r>
        <w:t xml:space="preserve">       "    &lt;tr&gt;\n",</w:t>
      </w:r>
    </w:p>
    <w:p w14:paraId="7B803112" w14:textId="77777777" w:rsidR="0014603D" w:rsidRDefault="0014603D" w:rsidP="0014603D">
      <w:r>
        <w:lastRenderedPageBreak/>
        <w:t xml:space="preserve">       "      &lt;th&gt;SVM&lt;/th&gt;\n",</w:t>
      </w:r>
    </w:p>
    <w:p w14:paraId="7FE76E0E" w14:textId="77777777" w:rsidR="0014603D" w:rsidRDefault="0014603D" w:rsidP="0014603D">
      <w:r>
        <w:t xml:space="preserve">       "      &lt;td&gt;86.956522&lt;/td&gt;\n",</w:t>
      </w:r>
    </w:p>
    <w:p w14:paraId="6C760C4A" w14:textId="77777777" w:rsidR="0014603D" w:rsidRDefault="0014603D" w:rsidP="0014603D">
      <w:r>
        <w:t xml:space="preserve">       "      &lt;td&gt;82.833787&lt;/td&gt;\n",</w:t>
      </w:r>
    </w:p>
    <w:p w14:paraId="07C260CE" w14:textId="77777777" w:rsidR="0014603D" w:rsidRDefault="0014603D" w:rsidP="0014603D">
      <w:r>
        <w:t xml:space="preserve">       "    &lt;/tr&gt;\n",</w:t>
      </w:r>
    </w:p>
    <w:p w14:paraId="4708844B" w14:textId="77777777" w:rsidR="0014603D" w:rsidRDefault="0014603D" w:rsidP="0014603D">
      <w:r>
        <w:t xml:space="preserve">       "    &lt;tr&gt;\n",</w:t>
      </w:r>
    </w:p>
    <w:p w14:paraId="2CC819B3" w14:textId="77777777" w:rsidR="0014603D" w:rsidRDefault="0014603D" w:rsidP="0014603D">
      <w:r>
        <w:t xml:space="preserve">       "      &lt;th&gt;KNN&lt;/th&gt;\n",</w:t>
      </w:r>
    </w:p>
    <w:p w14:paraId="138EA373" w14:textId="77777777" w:rsidR="0014603D" w:rsidRDefault="0014603D" w:rsidP="0014603D">
      <w:r>
        <w:t xml:space="preserve">       "      &lt;td&gt;86.684783&lt;/td&gt;\n",</w:t>
      </w:r>
    </w:p>
    <w:p w14:paraId="622127D3" w14:textId="77777777" w:rsidR="0014603D" w:rsidRDefault="0014603D" w:rsidP="0014603D">
      <w:r>
        <w:t xml:space="preserve">       "      &lt;td&gt;100.000000&lt;/td&gt;\n",</w:t>
      </w:r>
    </w:p>
    <w:p w14:paraId="2D01BA92" w14:textId="77777777" w:rsidR="0014603D" w:rsidRDefault="0014603D" w:rsidP="0014603D">
      <w:r>
        <w:t xml:space="preserve">       "    &lt;/tr&gt;\n",</w:t>
      </w:r>
    </w:p>
    <w:p w14:paraId="365F429D" w14:textId="77777777" w:rsidR="0014603D" w:rsidRDefault="0014603D" w:rsidP="0014603D">
      <w:r>
        <w:t xml:space="preserve">       "    &lt;tr&gt;\n",</w:t>
      </w:r>
    </w:p>
    <w:p w14:paraId="7F8B5720" w14:textId="77777777" w:rsidR="0014603D" w:rsidRDefault="0014603D" w:rsidP="0014603D">
      <w:r>
        <w:t xml:space="preserve">       "      &lt;th&gt;Decision Tree&lt;/th&gt;\n",</w:t>
      </w:r>
    </w:p>
    <w:p w14:paraId="1F9A5B84" w14:textId="77777777" w:rsidR="0014603D" w:rsidRDefault="0014603D" w:rsidP="0014603D">
      <w:r>
        <w:t xml:space="preserve">       "      &lt;td&gt;79.347826&lt;/td&gt;\n",</w:t>
      </w:r>
    </w:p>
    <w:p w14:paraId="7FB59836" w14:textId="77777777" w:rsidR="0014603D" w:rsidRDefault="0014603D" w:rsidP="0014603D">
      <w:r>
        <w:t xml:space="preserve">       "      &lt;td&gt;100.000000&lt;/td&gt;\n",</w:t>
      </w:r>
    </w:p>
    <w:p w14:paraId="749D57D5" w14:textId="77777777" w:rsidR="0014603D" w:rsidRDefault="0014603D" w:rsidP="0014603D">
      <w:r>
        <w:t xml:space="preserve">       "    &lt;/tr&gt;\n",</w:t>
      </w:r>
    </w:p>
    <w:p w14:paraId="533F8F46" w14:textId="77777777" w:rsidR="0014603D" w:rsidRDefault="0014603D" w:rsidP="0014603D">
      <w:r>
        <w:t xml:space="preserve">       "    &lt;tr&gt;\n",</w:t>
      </w:r>
    </w:p>
    <w:p w14:paraId="486844E0" w14:textId="77777777" w:rsidR="0014603D" w:rsidRDefault="0014603D" w:rsidP="0014603D">
      <w:r>
        <w:t xml:space="preserve">       "      &lt;th&gt;K Means Clustering&lt;/th&gt;\n",</w:t>
      </w:r>
    </w:p>
    <w:p w14:paraId="6327140C" w14:textId="77777777" w:rsidR="0014603D" w:rsidRDefault="0014603D" w:rsidP="0014603D">
      <w:r>
        <w:t xml:space="preserve">       "      &lt;td&gt;48.369565&lt;/td&gt;\n",</w:t>
      </w:r>
    </w:p>
    <w:p w14:paraId="6D3905EB" w14:textId="77777777" w:rsidR="0014603D" w:rsidRDefault="0014603D" w:rsidP="0014603D">
      <w:r>
        <w:t xml:space="preserve">       "      &lt;td&gt;51.589464&lt;/td&gt;\n",</w:t>
      </w:r>
    </w:p>
    <w:p w14:paraId="3FA50859" w14:textId="77777777" w:rsidR="0014603D" w:rsidRDefault="0014603D" w:rsidP="0014603D">
      <w:r>
        <w:t xml:space="preserve">       "    &lt;/tr&gt;\n",</w:t>
      </w:r>
    </w:p>
    <w:p w14:paraId="393E2177" w14:textId="77777777" w:rsidR="0014603D" w:rsidRDefault="0014603D" w:rsidP="0014603D">
      <w:r>
        <w:t xml:space="preserve">       "  &lt;/tbody&gt;\n",</w:t>
      </w:r>
    </w:p>
    <w:p w14:paraId="1F96919F" w14:textId="77777777" w:rsidR="0014603D" w:rsidRDefault="0014603D" w:rsidP="0014603D">
      <w:r>
        <w:t xml:space="preserve">       "&lt;/table&gt;\n",</w:t>
      </w:r>
    </w:p>
    <w:p w14:paraId="6E5D4DDC" w14:textId="77777777" w:rsidR="0014603D" w:rsidRDefault="0014603D" w:rsidP="0014603D">
      <w:r>
        <w:t xml:space="preserve">       "&lt;/div&gt;"</w:t>
      </w:r>
    </w:p>
    <w:p w14:paraId="0C80ED9B" w14:textId="77777777" w:rsidR="0014603D" w:rsidRDefault="0014603D" w:rsidP="0014603D">
      <w:r>
        <w:t xml:space="preserve">      ],</w:t>
      </w:r>
    </w:p>
    <w:p w14:paraId="49281060" w14:textId="77777777" w:rsidR="0014603D" w:rsidRDefault="0014603D" w:rsidP="0014603D">
      <w:r>
        <w:t xml:space="preserve">      "text/plain": [</w:t>
      </w:r>
    </w:p>
    <w:p w14:paraId="21090E24" w14:textId="77777777" w:rsidR="0014603D" w:rsidRDefault="0014603D" w:rsidP="0014603D">
      <w:r>
        <w:t xml:space="preserve">       "                     Test Accuracy  Train Accuracy\n",</w:t>
      </w:r>
    </w:p>
    <w:p w14:paraId="737037B1" w14:textId="77777777" w:rsidR="0014603D" w:rsidRDefault="0014603D" w:rsidP="0014603D">
      <w:r>
        <w:t xml:space="preserve">       "Logistic Regression      86.684783       83.106267\n",</w:t>
      </w:r>
    </w:p>
    <w:p w14:paraId="33157F7B" w14:textId="77777777" w:rsidR="0014603D" w:rsidRDefault="0014603D" w:rsidP="0014603D">
      <w:r>
        <w:t xml:space="preserve">       "SVM                      86.956522       82.833787\n",</w:t>
      </w:r>
    </w:p>
    <w:p w14:paraId="5AC86707" w14:textId="77777777" w:rsidR="0014603D" w:rsidRDefault="0014603D" w:rsidP="0014603D">
      <w:r>
        <w:t xml:space="preserve">       "KNN                      86.684783      100.000000\n",</w:t>
      </w:r>
    </w:p>
    <w:p w14:paraId="55254D1C" w14:textId="77777777" w:rsidR="0014603D" w:rsidRDefault="0014603D" w:rsidP="0014603D">
      <w:r>
        <w:t xml:space="preserve">       "Decision Tree            79.347826      100.000000\n",</w:t>
      </w:r>
    </w:p>
    <w:p w14:paraId="130C15A6" w14:textId="77777777" w:rsidR="0014603D" w:rsidRDefault="0014603D" w:rsidP="0014603D">
      <w:r>
        <w:t xml:space="preserve">       "K Means Clustering       48.369565       51.589464"</w:t>
      </w:r>
    </w:p>
    <w:p w14:paraId="51A7390D" w14:textId="77777777" w:rsidR="0014603D" w:rsidRDefault="0014603D" w:rsidP="0014603D">
      <w:r>
        <w:t xml:space="preserve">      ]</w:t>
      </w:r>
    </w:p>
    <w:p w14:paraId="174486F6" w14:textId="77777777" w:rsidR="0014603D" w:rsidRDefault="0014603D" w:rsidP="0014603D">
      <w:r>
        <w:t xml:space="preserve">     },</w:t>
      </w:r>
    </w:p>
    <w:p w14:paraId="3AFA39AC" w14:textId="77777777" w:rsidR="0014603D" w:rsidRDefault="0014603D" w:rsidP="0014603D">
      <w:r>
        <w:t xml:space="preserve">     "execution_count": 56,</w:t>
      </w:r>
    </w:p>
    <w:p w14:paraId="2C835F11" w14:textId="77777777" w:rsidR="0014603D" w:rsidRDefault="0014603D" w:rsidP="0014603D">
      <w:r>
        <w:t xml:space="preserve">     "metadata": {},</w:t>
      </w:r>
    </w:p>
    <w:p w14:paraId="46E2D203" w14:textId="77777777" w:rsidR="0014603D" w:rsidRDefault="0014603D" w:rsidP="0014603D">
      <w:r>
        <w:t xml:space="preserve">     "output_type": "execute_result"</w:t>
      </w:r>
    </w:p>
    <w:p w14:paraId="069F97D5" w14:textId="77777777" w:rsidR="0014603D" w:rsidRDefault="0014603D" w:rsidP="0014603D">
      <w:r>
        <w:t xml:space="preserve">    }</w:t>
      </w:r>
    </w:p>
    <w:p w14:paraId="33907895" w14:textId="77777777" w:rsidR="0014603D" w:rsidRDefault="0014603D" w:rsidP="0014603D">
      <w:r>
        <w:t xml:space="preserve">   ],</w:t>
      </w:r>
    </w:p>
    <w:p w14:paraId="486EBA6E" w14:textId="77777777" w:rsidR="0014603D" w:rsidRDefault="0014603D" w:rsidP="0014603D">
      <w:r>
        <w:t xml:space="preserve">   "source": [</w:t>
      </w:r>
    </w:p>
    <w:p w14:paraId="5AF2E0AE" w14:textId="77777777" w:rsidR="0014603D" w:rsidRDefault="0014603D" w:rsidP="0014603D">
      <w:r>
        <w:t xml:space="preserve">    "results"</w:t>
      </w:r>
    </w:p>
    <w:p w14:paraId="32A2616E" w14:textId="77777777" w:rsidR="0014603D" w:rsidRDefault="0014603D" w:rsidP="0014603D">
      <w:r>
        <w:t xml:space="preserve">   ]</w:t>
      </w:r>
    </w:p>
    <w:p w14:paraId="1A809A38" w14:textId="77777777" w:rsidR="0014603D" w:rsidRDefault="0014603D" w:rsidP="0014603D">
      <w:r>
        <w:t xml:space="preserve">  },</w:t>
      </w:r>
    </w:p>
    <w:p w14:paraId="52A92757" w14:textId="77777777" w:rsidR="0014603D" w:rsidRDefault="0014603D" w:rsidP="0014603D">
      <w:r>
        <w:t xml:space="preserve">  {</w:t>
      </w:r>
    </w:p>
    <w:p w14:paraId="3E571C02" w14:textId="77777777" w:rsidR="0014603D" w:rsidRDefault="0014603D" w:rsidP="0014603D">
      <w:r>
        <w:t xml:space="preserve">   "cell_type": "code",</w:t>
      </w:r>
    </w:p>
    <w:p w14:paraId="2EDA45AE" w14:textId="77777777" w:rsidR="0014603D" w:rsidRDefault="0014603D" w:rsidP="0014603D">
      <w:r>
        <w:t xml:space="preserve">   "execution_count": null,</w:t>
      </w:r>
    </w:p>
    <w:p w14:paraId="06AFEC98" w14:textId="77777777" w:rsidR="0014603D" w:rsidRDefault="0014603D" w:rsidP="0014603D">
      <w:r>
        <w:t xml:space="preserve">   "metadata": {},</w:t>
      </w:r>
    </w:p>
    <w:p w14:paraId="26144888" w14:textId="77777777" w:rsidR="0014603D" w:rsidRDefault="0014603D" w:rsidP="0014603D">
      <w:r>
        <w:t xml:space="preserve">   "outputs": [],</w:t>
      </w:r>
    </w:p>
    <w:p w14:paraId="732F3D8E" w14:textId="77777777" w:rsidR="0014603D" w:rsidRDefault="0014603D" w:rsidP="0014603D">
      <w:r>
        <w:t xml:space="preserve">   "source": []</w:t>
      </w:r>
    </w:p>
    <w:p w14:paraId="76595A9B" w14:textId="77777777" w:rsidR="0014603D" w:rsidRDefault="0014603D" w:rsidP="0014603D">
      <w:r>
        <w:t xml:space="preserve">  }</w:t>
      </w:r>
    </w:p>
    <w:p w14:paraId="5CF5ED69" w14:textId="77777777" w:rsidR="0014603D" w:rsidRDefault="0014603D" w:rsidP="0014603D">
      <w:r>
        <w:lastRenderedPageBreak/>
        <w:t xml:space="preserve"> ],</w:t>
      </w:r>
    </w:p>
    <w:p w14:paraId="61A1ADC8" w14:textId="77777777" w:rsidR="0014603D" w:rsidRDefault="0014603D" w:rsidP="0014603D">
      <w:r>
        <w:t xml:space="preserve"> "metadata": {</w:t>
      </w:r>
    </w:p>
    <w:p w14:paraId="1294CD4B" w14:textId="77777777" w:rsidR="0014603D" w:rsidRDefault="0014603D" w:rsidP="0014603D">
      <w:r>
        <w:t xml:space="preserve">  "kernelspec": {</w:t>
      </w:r>
    </w:p>
    <w:p w14:paraId="71945E7B" w14:textId="77777777" w:rsidR="0014603D" w:rsidRDefault="0014603D" w:rsidP="0014603D">
      <w:r>
        <w:t xml:space="preserve">   "display_name": "Python 3 (ipykernel)",</w:t>
      </w:r>
    </w:p>
    <w:p w14:paraId="63F98347" w14:textId="77777777" w:rsidR="0014603D" w:rsidRDefault="0014603D" w:rsidP="0014603D">
      <w:r>
        <w:t xml:space="preserve">   "language": "python",</w:t>
      </w:r>
    </w:p>
    <w:p w14:paraId="762E1886" w14:textId="77777777" w:rsidR="0014603D" w:rsidRDefault="0014603D" w:rsidP="0014603D">
      <w:r>
        <w:t xml:space="preserve">   "name": "python3"</w:t>
      </w:r>
    </w:p>
    <w:p w14:paraId="616FD5CC" w14:textId="77777777" w:rsidR="0014603D" w:rsidRDefault="0014603D" w:rsidP="0014603D">
      <w:r>
        <w:t xml:space="preserve">  },</w:t>
      </w:r>
    </w:p>
    <w:p w14:paraId="1A69DC89" w14:textId="77777777" w:rsidR="0014603D" w:rsidRDefault="0014603D" w:rsidP="0014603D">
      <w:r>
        <w:t xml:space="preserve">  "language_info": {</w:t>
      </w:r>
    </w:p>
    <w:p w14:paraId="6A3E3D0C" w14:textId="77777777" w:rsidR="0014603D" w:rsidRDefault="0014603D" w:rsidP="0014603D">
      <w:r>
        <w:t xml:space="preserve">   "codemirror_mode": {</w:t>
      </w:r>
    </w:p>
    <w:p w14:paraId="70B8E7EC" w14:textId="77777777" w:rsidR="0014603D" w:rsidRDefault="0014603D" w:rsidP="0014603D">
      <w:r>
        <w:t xml:space="preserve">    "name": "ipython",</w:t>
      </w:r>
    </w:p>
    <w:p w14:paraId="00A63E87" w14:textId="77777777" w:rsidR="0014603D" w:rsidRDefault="0014603D" w:rsidP="0014603D">
      <w:r>
        <w:t xml:space="preserve">    "version": 3</w:t>
      </w:r>
    </w:p>
    <w:p w14:paraId="04B962D7" w14:textId="77777777" w:rsidR="0014603D" w:rsidRDefault="0014603D" w:rsidP="0014603D">
      <w:r>
        <w:t xml:space="preserve">   },</w:t>
      </w:r>
    </w:p>
    <w:p w14:paraId="57118282" w14:textId="77777777" w:rsidR="0014603D" w:rsidRDefault="0014603D" w:rsidP="0014603D">
      <w:r>
        <w:t xml:space="preserve">   "file_extension": ".py",</w:t>
      </w:r>
    </w:p>
    <w:p w14:paraId="55C8A799" w14:textId="77777777" w:rsidR="0014603D" w:rsidRDefault="0014603D" w:rsidP="0014603D">
      <w:r>
        <w:t xml:space="preserve">   "mimetype": "text/x-python",</w:t>
      </w:r>
    </w:p>
    <w:p w14:paraId="0DD28887" w14:textId="77777777" w:rsidR="0014603D" w:rsidRDefault="0014603D" w:rsidP="0014603D">
      <w:r>
        <w:t xml:space="preserve">   "name": "python",</w:t>
      </w:r>
    </w:p>
    <w:p w14:paraId="60CC64C1" w14:textId="77777777" w:rsidR="0014603D" w:rsidRDefault="0014603D" w:rsidP="0014603D">
      <w:r>
        <w:t xml:space="preserve">   "nbconvert_exporter": "python",</w:t>
      </w:r>
    </w:p>
    <w:p w14:paraId="1C42256B" w14:textId="77777777" w:rsidR="0014603D" w:rsidRDefault="0014603D" w:rsidP="0014603D">
      <w:r>
        <w:t xml:space="preserve">   "pygments_lexer": "ipython3",</w:t>
      </w:r>
    </w:p>
    <w:p w14:paraId="30A24387" w14:textId="77777777" w:rsidR="0014603D" w:rsidRDefault="0014603D" w:rsidP="0014603D">
      <w:r>
        <w:t xml:space="preserve">   "version": "3.9.12"</w:t>
      </w:r>
    </w:p>
    <w:p w14:paraId="5C055AB9" w14:textId="77777777" w:rsidR="0014603D" w:rsidRDefault="0014603D" w:rsidP="0014603D">
      <w:r>
        <w:t xml:space="preserve">  }</w:t>
      </w:r>
    </w:p>
    <w:p w14:paraId="54764C63" w14:textId="77777777" w:rsidR="0014603D" w:rsidRDefault="0014603D" w:rsidP="0014603D">
      <w:r>
        <w:t xml:space="preserve"> },</w:t>
      </w:r>
    </w:p>
    <w:p w14:paraId="595D625B" w14:textId="77777777" w:rsidR="0014603D" w:rsidRDefault="0014603D" w:rsidP="0014603D">
      <w:r>
        <w:t xml:space="preserve"> "nbformat": 4,</w:t>
      </w:r>
    </w:p>
    <w:p w14:paraId="6E932894" w14:textId="77777777" w:rsidR="0014603D" w:rsidRDefault="0014603D" w:rsidP="0014603D">
      <w:r>
        <w:t xml:space="preserve"> "nbformat_minor": 2</w:t>
      </w:r>
    </w:p>
    <w:p w14:paraId="0010D927" w14:textId="1E88A8B5" w:rsidR="00A9204E" w:rsidRDefault="0014603D" w:rsidP="0014603D">
      <w:r>
        <w:t>}</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70336194">
    <w:abstractNumId w:val="19"/>
  </w:num>
  <w:num w:numId="2" w16cid:durableId="1681853412">
    <w:abstractNumId w:val="12"/>
  </w:num>
  <w:num w:numId="3" w16cid:durableId="1568610981">
    <w:abstractNumId w:val="10"/>
  </w:num>
  <w:num w:numId="4" w16cid:durableId="1749302817">
    <w:abstractNumId w:val="21"/>
  </w:num>
  <w:num w:numId="5" w16cid:durableId="260645007">
    <w:abstractNumId w:val="13"/>
  </w:num>
  <w:num w:numId="6" w16cid:durableId="550966480">
    <w:abstractNumId w:val="16"/>
  </w:num>
  <w:num w:numId="7" w16cid:durableId="197402087">
    <w:abstractNumId w:val="18"/>
  </w:num>
  <w:num w:numId="8" w16cid:durableId="192575560">
    <w:abstractNumId w:val="9"/>
  </w:num>
  <w:num w:numId="9" w16cid:durableId="779182269">
    <w:abstractNumId w:val="7"/>
  </w:num>
  <w:num w:numId="10" w16cid:durableId="1633709368">
    <w:abstractNumId w:val="6"/>
  </w:num>
  <w:num w:numId="11" w16cid:durableId="687490525">
    <w:abstractNumId w:val="5"/>
  </w:num>
  <w:num w:numId="12" w16cid:durableId="700859136">
    <w:abstractNumId w:val="4"/>
  </w:num>
  <w:num w:numId="13" w16cid:durableId="175777085">
    <w:abstractNumId w:val="8"/>
  </w:num>
  <w:num w:numId="14" w16cid:durableId="639726047">
    <w:abstractNumId w:val="3"/>
  </w:num>
  <w:num w:numId="15" w16cid:durableId="1486434159">
    <w:abstractNumId w:val="2"/>
  </w:num>
  <w:num w:numId="16" w16cid:durableId="314534674">
    <w:abstractNumId w:val="1"/>
  </w:num>
  <w:num w:numId="17" w16cid:durableId="1381905146">
    <w:abstractNumId w:val="0"/>
  </w:num>
  <w:num w:numId="18" w16cid:durableId="873537653">
    <w:abstractNumId w:val="14"/>
  </w:num>
  <w:num w:numId="19" w16cid:durableId="1076710715">
    <w:abstractNumId w:val="15"/>
  </w:num>
  <w:num w:numId="20" w16cid:durableId="1094089842">
    <w:abstractNumId w:val="20"/>
  </w:num>
  <w:num w:numId="21" w16cid:durableId="649866742">
    <w:abstractNumId w:val="17"/>
  </w:num>
  <w:num w:numId="22" w16cid:durableId="1568804970">
    <w:abstractNumId w:val="11"/>
  </w:num>
  <w:num w:numId="23" w16cid:durableId="12877386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3D"/>
    <w:rsid w:val="0014603D"/>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98F"/>
  <w15:chartTrackingRefBased/>
  <w15:docId w15:val="{DE88624C-C426-48C5-825A-8C9134A1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IN%7b3A36AFA9-9B81-4010-A79A-7D3E969EA2E5%7d\%7bE6DCAEB6-E0FE-452F-9C46-9EF6AE1DA34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{E6DCAEB6-E0FE-452F-9C46-9EF6AE1DA348}tf02786999_win32</Template>
  <TotalTime>0</TotalTime>
  <Pages>178</Pages>
  <Words>80603</Words>
  <Characters>459438</Characters>
  <Application>Microsoft Office Word</Application>
  <DocSecurity>0</DocSecurity>
  <Lines>3828</Lines>
  <Paragraphs>1077</Paragraphs>
  <ScaleCrop>false</ScaleCrop>
  <Company/>
  <LinksUpToDate>false</LinksUpToDate>
  <CharactersWithSpaces>538964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Ketki Nilajkar</cp:lastModifiedBy>
  <cp:revision>1</cp:revision>
  <dcterms:created xsi:type="dcterms:W3CDTF">2024-03-19T10:50:00Z</dcterms:created>
  <dcterms:modified xsi:type="dcterms:W3CDTF">2024-03-19T10:50:00Z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